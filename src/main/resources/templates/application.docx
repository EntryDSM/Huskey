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5E2016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504D0A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504D0A" w:rsidRPr="001F0665" w:rsidRDefault="00504D0A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504D0A" w:rsidRPr="001F0665" w:rsidRDefault="00504D0A" w:rsidP="00A05B2B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504D0A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77777777" w:rsidR="00504D0A" w:rsidRPr="006E2568" w:rsidRDefault="008E5110" w:rsidP="00A05B2B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77777777" w:rsidR="00504D0A" w:rsidRPr="008434ED" w:rsidRDefault="00504D0A" w:rsidP="00A05B2B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7777777" w:rsidR="00504D0A" w:rsidRPr="008434ED" w:rsidRDefault="00504D0A" w:rsidP="00A05B2B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49973582" w14:textId="77777777"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14:paraId="4A9A0597" w14:textId="77777777" w:rsidTr="00C3630C">
        <w:tc>
          <w:tcPr>
            <w:tcW w:w="4505" w:type="dxa"/>
          </w:tcPr>
          <w:p w14:paraId="48ECAA5F" w14:textId="77777777"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A50D8CD" w14:textId="77777777"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40BFA693" w14:textId="77777777"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457"/>
        <w:gridCol w:w="189"/>
        <w:gridCol w:w="1323"/>
        <w:gridCol w:w="1323"/>
        <w:gridCol w:w="567"/>
      </w:tblGrid>
      <w:tr w:rsidR="00D7487A" w14:paraId="6EB3C053" w14:textId="77777777" w:rsidTr="00FD61D3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14:paraId="13663264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14:paraId="52A7E9C3" w14:textId="77777777"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0EBFC9F7" w14:textId="411099E8" w:rsidR="00D7487A" w:rsidRPr="00C80717" w:rsidRDefault="00D7487A" w:rsidP="00C80717">
            <w:pPr>
              <w:widowControl/>
              <w:wordWrap/>
              <w:autoSpaceDE/>
              <w:autoSpaceDN/>
              <w:spacing w:line="36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접수번호</w:t>
            </w:r>
            <w:r w:rsidR="002F24DD"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Pr="00C80717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:</w:t>
            </w:r>
            <w:r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2F24DD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 w:rsidR="00BE1C02" w:rsidRPr="00C80717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4330BE" w14:paraId="4BFC0A50" w14:textId="77777777" w:rsidTr="00DA5531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0E627D1" w14:textId="77777777" w:rsidR="004330BE" w:rsidRPr="00BA6992" w:rsidRDefault="004330BE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28A50935" w14:textId="421CEEDF" w:rsidR="004330BE" w:rsidRPr="004330BE" w:rsidRDefault="003D16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="004330BE"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${schoolName}</w:t>
            </w:r>
          </w:p>
          <w:p w14:paraId="3BD06BA9" w14:textId="0FB95ABA" w:rsidR="004330BE" w:rsidRPr="00D23EED" w:rsidRDefault="004330BE" w:rsidP="002F24DD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3학년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${schoolClass}</w:t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반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br/>
            </w:r>
            <w:r w:rsidRPr="004330B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성 명:</w:t>
            </w:r>
            <w:r w:rsidR="005039BD" w:rsidRPr="005039BD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24"/>
                <w:lang w:eastAsia="ko-KR"/>
              </w:rPr>
              <w:t>______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4330B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${userName}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br/>
            </w:r>
            <w:r w:rsidR="00FD61D3" w:rsidRPr="00FD61D3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5BF03A7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78032A05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F248771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7F6F4408" w14:textId="72AE6D53" w:rsidR="004330BE" w:rsidRPr="00D23EED" w:rsidRDefault="004330BE" w:rsidP="00455A65">
            <w:pPr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A91D772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4330BE" w14:paraId="1CD99FEB" w14:textId="77777777" w:rsidTr="00DA5531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C6FFA74" w14:textId="77777777" w:rsidR="004330BE" w:rsidRPr="00BA6992" w:rsidRDefault="004330BE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3CCC97" w14:textId="284BBD3B" w:rsidR="004330BE" w:rsidRPr="00D23EED" w:rsidRDefault="004330BE" w:rsidP="00455A65">
            <w:pPr>
              <w:widowControl/>
              <w:wordWrap/>
              <w:autoSpaceDE/>
              <w:autoSpaceDN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B815D00" w14:textId="77777777" w:rsidR="004330BE" w:rsidRPr="00D7487A" w:rsidRDefault="004330BE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14:paraId="2A65F1D6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63D8C8D2" w14:textId="77777777"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E9D00F3" w14:textId="77777777" w:rsidR="001870F7" w:rsidRPr="00BC1B1E" w:rsidRDefault="001870F7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특별전형 추천분야(해당란에 </w:t>
            </w:r>
            <w:r w:rsidRPr="00BC1B1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  <w:t>O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83A29E4" w14:textId="77777777"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1D9504AC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3FB68B3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EC5937" w14:textId="77777777" w:rsidR="00911F6A" w:rsidRPr="00BC1B1E" w:rsidRDefault="00BF29DF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78A0B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마이스터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인재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E7939A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사회통합</w:t>
            </w:r>
            <w:r w:rsidR="001F6F30"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61638FD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D4A4883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8E10E40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B04C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47F9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8BF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30887055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365522A9" w14:textId="77777777" w:rsidTr="002903BE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25CCCF6A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DD8DE" w14:textId="77777777" w:rsidR="00911F6A" w:rsidRPr="00BC1B1E" w:rsidRDefault="00911F6A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24"/>
                <w:lang w:eastAsia="ko-KR"/>
              </w:rPr>
            </w:pPr>
            <w:r w:rsidRPr="00BC1B1E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24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A1C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78E" w14:textId="77777777" w:rsidR="00911F6A" w:rsidRPr="00D1348A" w:rsidRDefault="008E5110" w:rsidP="00E34B42">
            <w:pPr>
              <w:widowControl/>
              <w:wordWrap/>
              <w:autoSpaceDE/>
              <w:autoSpaceDN/>
              <w:spacing w:line="720" w:lineRule="auto"/>
              <w:jc w:val="center"/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</w:pPr>
            <w:r w:rsidRPr="00D1348A">
              <w:rPr>
                <w:rFonts w:ascii="DejaVu Sans Book" w:eastAsia="KoPubWorldDotum_Pro Light" w:hAnsi="DejaVu Sans Book" w:cs="DejaVu Sans Book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004D7383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58D762ED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B1F7E77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397FD" w14:textId="77777777" w:rsidR="00911F6A" w:rsidRDefault="00911F6A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62A890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014E42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9FB1468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D2B8" w14:textId="7FAFDC0E" w:rsidR="00911F6A" w:rsidRPr="005039BD" w:rsidRDefault="007A5A3A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="00911F6A" w:rsidRPr="005039BD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위 학생을 </w:t>
            </w:r>
            <w:r w:rsidR="00911F6A" w:rsidRPr="009E67C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t>2021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학년도 대덕소프트웨어마이스터고등학교 특별전형</w:t>
            </w:r>
            <w:r w:rsidR="00B32B18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8"/>
                <w:szCs w:val="28"/>
                <w:lang w:eastAsia="ko-KR"/>
              </w:rPr>
              <w:br/>
            </w:r>
            <w:r w:rsidR="009E67C0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 w:rsidR="00911F6A" w:rsidRPr="009E67C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8"/>
                <w:szCs w:val="28"/>
                <w:lang w:eastAsia="ko-KR"/>
              </w:rPr>
              <w:t>대상자로 추천합니다.</w:t>
            </w:r>
          </w:p>
          <w:p w14:paraId="218296C4" w14:textId="5812C6F0" w:rsidR="00911F6A" w:rsidRPr="005039BD" w:rsidRDefault="005039BD" w:rsidP="00FD61D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  <w:p w14:paraId="5C1FB62F" w14:textId="32BB6EE8" w:rsidR="005039BD" w:rsidRPr="00C80717" w:rsidRDefault="00911F6A" w:rsidP="00C8071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2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021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년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월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u w:val="single"/>
                <w:lang w:eastAsia="ko-KR"/>
              </w:rPr>
              <w:t>_______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일</w:t>
            </w:r>
          </w:p>
          <w:p w14:paraId="5CB9F9DA" w14:textId="77777777" w:rsidR="006D7AD7" w:rsidRPr="005039BD" w:rsidRDefault="00911F6A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작성자 담임:</w:t>
            </w:r>
            <w:r w:rsidR="00FE7272"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24"/>
                <w:lang w:eastAsia="ko-KR"/>
              </w:rPr>
              <w:t xml:space="preserve"> </w:t>
            </w:r>
            <w:r w:rsidRPr="005039B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(</w:t>
            </w:r>
            <w:r w:rsidRPr="005039B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서명)</w:t>
            </w:r>
          </w:p>
          <w:p w14:paraId="65B30EA3" w14:textId="54DA5C46" w:rsidR="001B0EF2" w:rsidRPr="001B0EF2" w:rsidRDefault="00B26F12" w:rsidP="00FD61D3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1457961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07E2C290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2684D8A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6736985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14:paraId="74A3F61B" w14:textId="77777777"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512569C9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3582727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14:paraId="76FF06A8" w14:textId="77777777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14EB50D" w14:textId="77777777"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8A0A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6EB0850F" w14:textId="28549692" w:rsidR="007228EE" w:rsidRPr="00C0744E" w:rsidRDefault="00AF60AF" w:rsidP="00FD61D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</w:pPr>
            <w:r w:rsidRPr="00C0744E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4ED9214" w14:textId="77777777"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909C609" w14:textId="77777777"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14:paraId="6833E4D3" w14:textId="77777777" w:rsidTr="00FD61D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0AF4E7F" w14:textId="77777777"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50633487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E30972" w14:textId="77777777"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08EE0B32" w14:textId="77777777"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F303A28" w14:textId="77777777"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14:paraId="738C5BE0" w14:textId="7777777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14:paraId="29DE59C1" w14:textId="77777777"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F26F596" w14:textId="5F857AD1" w:rsidR="00911F6A" w:rsidRDefault="007765CE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  <w:r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br/>
            </w:r>
            <w:r w:rsidR="00911F6A"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1A88D874" w14:textId="3A30977D" w:rsidR="00922F90" w:rsidRPr="00473E59" w:rsidRDefault="00AF3589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AF358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</w:t>
            </w:r>
            <w:r w:rsidRPr="00AF3589"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FFFFFF" w:themeColor="background1"/>
                <w:kern w:val="0"/>
                <w:sz w:val="34"/>
                <w:szCs w:val="34"/>
                <w:lang w:eastAsia="ko-KR"/>
              </w:rPr>
              <w:t>__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14:paraId="0EE49DF4" w14:textId="77777777"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14:paraId="6AAD9017" w14:textId="7036C003" w:rsidR="00CC3BD9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p w14:paraId="3A65D8B1" w14:textId="30C1A459" w:rsidR="00951735" w:rsidRPr="005F64D1" w:rsidRDefault="00CC3BD9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3BC55" w14:textId="77777777" w:rsidR="00CF7320" w:rsidRDefault="00CF7320" w:rsidP="00B55D6D">
      <w:r>
        <w:separator/>
      </w:r>
    </w:p>
  </w:endnote>
  <w:endnote w:type="continuationSeparator" w:id="0">
    <w:p w14:paraId="4D7749D3" w14:textId="77777777" w:rsidR="00CF7320" w:rsidRDefault="00CF7320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6958B" w14:textId="77777777" w:rsidR="00CF7320" w:rsidRDefault="00CF7320" w:rsidP="00B55D6D">
      <w:r>
        <w:separator/>
      </w:r>
    </w:p>
  </w:footnote>
  <w:footnote w:type="continuationSeparator" w:id="0">
    <w:p w14:paraId="5D4F6553" w14:textId="77777777" w:rsidR="00CF7320" w:rsidRDefault="00CF7320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289</cp:revision>
  <dcterms:created xsi:type="dcterms:W3CDTF">2020-07-02T05:49:00Z</dcterms:created>
  <dcterms:modified xsi:type="dcterms:W3CDTF">2020-09-08T05:47:00Z</dcterms:modified>
</cp:coreProperties>
</file>