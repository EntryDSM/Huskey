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53C9EFF2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56B0B2D8" w:rsidR="001F0665" w:rsidRPr="008434ED" w:rsidRDefault="001F0665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6863CE88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A37E50" w:rsidRPr="00A37E5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8B0EC0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8B0EC0" w:rsidRDefault="008B0EC0" w:rsidP="008B0EC0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8B0EC0" w:rsidRPr="001F0665" w:rsidRDefault="008B0EC0" w:rsidP="008B0EC0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8B0EC0" w:rsidRPr="001F0665" w:rsidRDefault="008B0EC0" w:rsidP="008B0EC0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8B0EC0" w:rsidRPr="008434ED" w:rsidRDefault="008B0EC0" w:rsidP="008B0EC0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8B0EC0" w:rsidRDefault="008B0EC0" w:rsidP="008B0EC0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8B0EC0" w:rsidRPr="001F0665" w:rsidRDefault="008B0EC0" w:rsidP="008B0EC0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571F3F0C" w:rsidR="008B0EC0" w:rsidRPr="006E2568" w:rsidRDefault="008B0EC0" w:rsidP="008B0EC0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183B4280" w:rsidR="008B0EC0" w:rsidRPr="008434ED" w:rsidRDefault="008B0EC0" w:rsidP="008B0EC0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38229853" w:rsidR="008B0EC0" w:rsidRPr="008434ED" w:rsidRDefault="008B0EC0" w:rsidP="008B0EC0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8E24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${unGraduatedMonth}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3A2C585A" w:rsidR="008B0EC0" w:rsidRPr="008434ED" w:rsidRDefault="008B0EC0" w:rsidP="008B0EC0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8B0EC0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8B0EC0" w:rsidRPr="001F0665" w:rsidRDefault="008B0EC0" w:rsidP="008B0EC0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8B0EC0" w:rsidRPr="001F0665" w:rsidRDefault="008B0EC0" w:rsidP="008B0EC0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8B0EC0" w:rsidRPr="008434ED" w:rsidRDefault="008B0EC0" w:rsidP="008B0EC0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8B0EC0" w:rsidRPr="001F0665" w:rsidRDefault="008B0EC0" w:rsidP="008B0EC0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6B6E2FE6" w:rsidR="008B0EC0" w:rsidRPr="006E2568" w:rsidRDefault="008B0EC0" w:rsidP="008B0EC0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4A002988" w:rsidR="008B0EC0" w:rsidRPr="008434ED" w:rsidRDefault="008B0EC0" w:rsidP="008B0EC0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34895FF9" w:rsidR="008B0EC0" w:rsidRPr="008434ED" w:rsidRDefault="008B0EC0" w:rsidP="008B0EC0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79A06FE3" w:rsidR="008B0EC0" w:rsidRPr="008434ED" w:rsidRDefault="008B0EC0" w:rsidP="008B0EC0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8B0EC0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8B0EC0" w:rsidRPr="001F0665" w:rsidRDefault="008B0EC0" w:rsidP="008B0EC0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8B0EC0" w:rsidRPr="001F0665" w:rsidRDefault="008B0EC0" w:rsidP="008B0EC0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8B0EC0" w:rsidRPr="008434ED" w:rsidRDefault="008B0EC0" w:rsidP="008B0EC0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8B0EC0" w:rsidRPr="001F0665" w:rsidRDefault="008B0EC0" w:rsidP="008B0EC0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35364A0B" w:rsidR="008B0EC0" w:rsidRPr="006E2568" w:rsidRDefault="008B0EC0" w:rsidP="008B0EC0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25CCE01A" w:rsidR="008B0EC0" w:rsidRPr="008434ED" w:rsidRDefault="008B0EC0" w:rsidP="008B0EC0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77C972F8" w:rsidR="008B0EC0" w:rsidRPr="008434ED" w:rsidRDefault="008B0EC0" w:rsidP="008B0EC0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42F8F852" w:rsidR="008B0EC0" w:rsidRPr="008434ED" w:rsidRDefault="008B0EC0" w:rsidP="008B0EC0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6A4869AB" w:rsidR="00027F84" w:rsidRPr="008434ED" w:rsidRDefault="000E606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0E606A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504D0A"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504D0A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1522520B" w:rsidR="00F40039" w:rsidRPr="008434ED" w:rsidRDefault="00F40039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lastRenderedPageBreak/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0AA8D9" w:rsidR="0077695B" w:rsidRPr="008D68FD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685F93BD" w:rsidR="00951735" w:rsidRPr="000E606A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35B3A0FD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CCAA4BA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0E606A" w:rsidRPr="000E606A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26968CF3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0E606A" w:rsidRPr="000E606A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A9A96" w14:textId="77777777" w:rsidR="0053258D" w:rsidRDefault="0053258D" w:rsidP="00B55D6D">
      <w:r>
        <w:separator/>
      </w:r>
    </w:p>
  </w:endnote>
  <w:endnote w:type="continuationSeparator" w:id="0">
    <w:p w14:paraId="24DE7F54" w14:textId="77777777" w:rsidR="0053258D" w:rsidRDefault="0053258D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70387" w14:textId="77777777" w:rsidR="0053258D" w:rsidRDefault="0053258D" w:rsidP="00B55D6D">
      <w:r>
        <w:separator/>
      </w:r>
    </w:p>
  </w:footnote>
  <w:footnote w:type="continuationSeparator" w:id="0">
    <w:p w14:paraId="6166D688" w14:textId="77777777" w:rsidR="0053258D" w:rsidRDefault="0053258D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E606A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3007D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39BD"/>
    <w:rsid w:val="00504D0A"/>
    <w:rsid w:val="00511565"/>
    <w:rsid w:val="00531D1A"/>
    <w:rsid w:val="0053258D"/>
    <w:rsid w:val="005356B5"/>
    <w:rsid w:val="00535E05"/>
    <w:rsid w:val="005569B7"/>
    <w:rsid w:val="005607F3"/>
    <w:rsid w:val="00565893"/>
    <w:rsid w:val="00574D1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0EC0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37E50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291</cp:revision>
  <dcterms:created xsi:type="dcterms:W3CDTF">2020-07-02T05:49:00Z</dcterms:created>
  <dcterms:modified xsi:type="dcterms:W3CDTF">2020-09-22T06:23:00Z</dcterms:modified>
</cp:coreProperties>
</file>