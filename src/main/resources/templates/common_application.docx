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56E21CBC" w14:textId="77777777" w:rsidTr="00C3630C">
        <w:tc>
          <w:tcPr>
            <w:tcW w:w="4505" w:type="dxa"/>
          </w:tcPr>
          <w:p w14:paraId="04427A9F" w14:textId="77777777" w:rsidR="00A526F2" w:rsidRDefault="00A526F2" w:rsidP="00D317C1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[서식 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1]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0566E169" w14:textId="77777777" w:rsidR="00A526F2" w:rsidRDefault="00A526F2" w:rsidP="00D317C1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3B753CDA" w14:textId="77777777" w:rsidR="00D579FE" w:rsidRPr="003A35DF" w:rsidRDefault="00811E5E" w:rsidP="00A06FBC">
      <w:pPr>
        <w:spacing w:line="480" w:lineRule="auto"/>
        <w:jc w:val="center"/>
        <w:rPr>
          <w:rFonts w:ascii="KoPubWorldDotum_Pro" w:eastAsia="KoPubWorldDotum_Pro" w:hAnsi="KoPubWorldDotum_Pro" w:cs="KoPubWorldDotum_Pro"/>
          <w:b/>
          <w:bCs/>
          <w:sz w:val="28"/>
          <w:szCs w:val="40"/>
          <w:lang w:eastAsia="ko-KR"/>
        </w:rPr>
      </w:pPr>
      <w:r w:rsidRPr="00811E5E">
        <w:rPr>
          <w:rFonts w:ascii="KoPubWorldDotum_Pro" w:eastAsia="KoPubWorldDotum_Pro" w:hAnsi="KoPubWorldDotum_Pro" w:cs="KoPubWorldDotum_Pro" w:hint="eastAsia"/>
          <w:b/>
          <w:bCs/>
          <w:sz w:val="28"/>
          <w:szCs w:val="40"/>
          <w:lang w:eastAsia="ko-KR"/>
        </w:rPr>
        <w:t>2021학년도 대덕소프트웨어마이스터고등학교 입학원서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651"/>
        <w:gridCol w:w="116"/>
        <w:gridCol w:w="432"/>
        <w:gridCol w:w="344"/>
        <w:gridCol w:w="455"/>
        <w:gridCol w:w="77"/>
        <w:gridCol w:w="283"/>
        <w:gridCol w:w="482"/>
        <w:gridCol w:w="545"/>
        <w:gridCol w:w="135"/>
        <w:gridCol w:w="32"/>
        <w:gridCol w:w="68"/>
        <w:gridCol w:w="536"/>
        <w:gridCol w:w="560"/>
        <w:gridCol w:w="292"/>
        <w:gridCol w:w="387"/>
        <w:gridCol w:w="40"/>
        <w:gridCol w:w="596"/>
        <w:gridCol w:w="86"/>
        <w:gridCol w:w="479"/>
        <w:gridCol w:w="364"/>
        <w:gridCol w:w="65"/>
        <w:gridCol w:w="925"/>
      </w:tblGrid>
      <w:tr w:rsidR="00242C00" w14:paraId="60A4CFE6" w14:textId="77777777" w:rsidTr="009252B4">
        <w:trPr>
          <w:jc w:val="center"/>
        </w:trPr>
        <w:tc>
          <w:tcPr>
            <w:tcW w:w="1050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47E5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접수번호</w:t>
            </w:r>
          </w:p>
        </w:tc>
        <w:tc>
          <w:tcPr>
            <w:tcW w:w="154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B4EE7B8" w14:textId="77777777" w:rsidR="001F0665" w:rsidRPr="008434ED" w:rsidRDefault="00BE1C02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${receiptCode}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C5B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중학교 코드</w:t>
            </w:r>
          </w:p>
        </w:tc>
        <w:tc>
          <w:tcPr>
            <w:tcW w:w="1316" w:type="dxa"/>
            <w:gridSpan w:val="5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3E6A00A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${schoolCode}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1967307" w14:textId="77777777" w:rsidR="001F0665" w:rsidRPr="001F0665" w:rsidRDefault="00E7209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반</w:t>
            </w:r>
          </w:p>
        </w:tc>
        <w:tc>
          <w:tcPr>
            <w:tcW w:w="719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3C7B3C0" w14:textId="77777777" w:rsidR="001F0665" w:rsidRPr="008434ED" w:rsidRDefault="008E5110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${schoolClass}</w:t>
            </w:r>
          </w:p>
        </w:tc>
        <w:tc>
          <w:tcPr>
            <w:tcW w:w="1161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47AF47" w14:textId="77777777" w:rsidR="001F0665" w:rsidRPr="001F0665" w:rsidRDefault="001F0665" w:rsidP="00214FCE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수험번호</w:t>
            </w:r>
          </w:p>
        </w:tc>
        <w:tc>
          <w:tcPr>
            <w:tcW w:w="1354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C1C3186" w14:textId="77777777" w:rsidR="001F0665" w:rsidRPr="00AB3483" w:rsidRDefault="00AB3483" w:rsidP="00214FCE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E60C2">
              <w:rPr>
                <w:rFonts w:ascii="KoPubWorldDotum_Pro Light" w:eastAsia="KoPubWorldDotum_Pro Light" w:hAnsi="KoPubWorldDotum_Pro Light" w:cs="KoPubWorldDotum_Pro Light"/>
                <w:color w:val="808080" w:themeColor="background1" w:themeShade="80"/>
                <w:sz w:val="15"/>
                <w:szCs w:val="15"/>
                <w:lang w:eastAsia="ko-KR"/>
              </w:rPr>
              <w:t>*기재하지 않음</w:t>
            </w:r>
          </w:p>
        </w:tc>
      </w:tr>
      <w:tr w:rsidR="008D3393" w14:paraId="56CAC7E7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C88BE3" w14:textId="77777777" w:rsidR="006C2D2C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01AB5B6F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인적사항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DF6E3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성명</w:t>
            </w:r>
          </w:p>
        </w:tc>
        <w:tc>
          <w:tcPr>
            <w:tcW w:w="776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0DDB" w14:textId="77777777" w:rsidR="006C2D2C" w:rsidRPr="008434ED" w:rsidRDefault="00473E59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${userName}</w:t>
            </w:r>
          </w:p>
        </w:tc>
        <w:tc>
          <w:tcPr>
            <w:tcW w:w="1297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1400E" w14:textId="77777777" w:rsidR="006C2D2C" w:rsidRPr="001F0665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생년월일</w:t>
            </w:r>
          </w:p>
        </w:tc>
        <w:tc>
          <w:tcPr>
            <w:tcW w:w="259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34D72" w14:textId="77777777" w:rsidR="006C2D2C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${birthDate}</w:t>
            </w:r>
          </w:p>
        </w:tc>
        <w:tc>
          <w:tcPr>
            <w:tcW w:w="59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FF1211" w14:textId="77777777" w:rsidR="006C2D2C" w:rsidRPr="006A3E6E" w:rsidRDefault="006C2D2C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 w:rsidRPr="003451B5">
              <w:rPr>
                <w:rFonts w:ascii="KoPubWorldDotum_Pro Medium" w:eastAsia="KoPubWorldDotum_Pro Medium" w:hAnsi="KoPubWorldDotum_Pro Medium" w:cs="KoPubWorldDotum_Pro Medium" w:hint="eastAsia"/>
                <w:sz w:val="16"/>
                <w:szCs w:val="16"/>
                <w:lang w:eastAsia="ko-KR"/>
              </w:rPr>
              <w:t>성별</w:t>
            </w:r>
          </w:p>
        </w:tc>
        <w:tc>
          <w:tcPr>
            <w:tcW w:w="929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4CF33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 w:rsidR="00CD62A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</w:p>
        </w:tc>
        <w:tc>
          <w:tcPr>
            <w:tcW w:w="99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6D93C6" w14:textId="77777777" w:rsidR="006C2D2C" w:rsidRPr="008434ED" w:rsidRDefault="00EE487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 w:rsidR="00DF672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6C2D2C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</w:tr>
      <w:tr w:rsidR="00191C68" w14:paraId="5744F4FC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63D2DE" w14:textId="77777777" w:rsidR="00E72095" w:rsidRPr="001F0665" w:rsidRDefault="00E72095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9D6258" w14:textId="77777777" w:rsidR="00E72095" w:rsidRPr="001F0665" w:rsidRDefault="00E72095" w:rsidP="00A05B2B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주소</w:t>
            </w:r>
          </w:p>
        </w:tc>
        <w:tc>
          <w:tcPr>
            <w:tcW w:w="7183" w:type="dxa"/>
            <w:gridSpan w:val="21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1CD29FB0" w14:textId="4DDF7625" w:rsidR="00E72095" w:rsidRPr="008434ED" w:rsidRDefault="00BE1C02" w:rsidP="00A05B2B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${address}</w:t>
            </w:r>
            <w:r w:rsid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EA4AFA" w:rsidRPr="00EA4AFA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${detailAddress}</w:t>
            </w:r>
          </w:p>
        </w:tc>
      </w:tr>
      <w:tr w:rsidR="000E7A9F" w14:paraId="3DC4A831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773D6B" w14:textId="77777777" w:rsidR="000E7A9F" w:rsidRDefault="000E7A9F" w:rsidP="000E7A9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전화</w:t>
            </w:r>
          </w:p>
          <w:p w14:paraId="787BEB7D" w14:textId="77777777" w:rsidR="000E7A9F" w:rsidRPr="001F0665" w:rsidRDefault="000E7A9F" w:rsidP="000E7A9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연락처</w:t>
            </w:r>
          </w:p>
        </w:tc>
        <w:tc>
          <w:tcPr>
            <w:tcW w:w="767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060E66" w14:textId="77777777" w:rsidR="000E7A9F" w:rsidRPr="001F0665" w:rsidRDefault="000E7A9F" w:rsidP="000E7A9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보호자</w:t>
            </w:r>
          </w:p>
        </w:tc>
        <w:tc>
          <w:tcPr>
            <w:tcW w:w="2785" w:type="dxa"/>
            <w:gridSpan w:val="9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33FCA" w14:textId="77777777" w:rsidR="000E7A9F" w:rsidRPr="008434ED" w:rsidRDefault="000E7A9F" w:rsidP="000E7A9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${parentTel}</w:t>
            </w:r>
          </w:p>
        </w:tc>
        <w:tc>
          <w:tcPr>
            <w:tcW w:w="604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92EEF7" w14:textId="77777777" w:rsidR="000E7A9F" w:rsidRDefault="000E7A9F" w:rsidP="000E7A9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졸업</w:t>
            </w:r>
          </w:p>
          <w:p w14:paraId="25E6579E" w14:textId="77777777" w:rsidR="000E7A9F" w:rsidRPr="001F0665" w:rsidRDefault="000E7A9F" w:rsidP="000E7A9F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구분</w:t>
            </w:r>
          </w:p>
        </w:tc>
        <w:tc>
          <w:tcPr>
            <w:tcW w:w="5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BC12BB" w14:textId="0251F69D" w:rsidR="000E7A9F" w:rsidRPr="006E2568" w:rsidRDefault="000E7A9F" w:rsidP="000E7A9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${isUnGraduated}</w:t>
            </w:r>
          </w:p>
        </w:tc>
        <w:tc>
          <w:tcPr>
            <w:tcW w:w="6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274A9B" w14:textId="38369BBF" w:rsidR="000E7A9F" w:rsidRPr="008434ED" w:rsidRDefault="000E7A9F" w:rsidP="000E7A9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021</w:t>
            </w:r>
          </w:p>
        </w:tc>
        <w:tc>
          <w:tcPr>
            <w:tcW w:w="63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65D866" w14:textId="37AD9ECA" w:rsidR="000E7A9F" w:rsidRPr="008434ED" w:rsidRDefault="000E7A9F" w:rsidP="000E7A9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</w:p>
        </w:tc>
        <w:tc>
          <w:tcPr>
            <w:tcW w:w="1919" w:type="dxa"/>
            <w:gridSpan w:val="5"/>
            <w:tcBorders>
              <w:top w:val="single" w:sz="8" w:space="0" w:color="auto"/>
              <w:left w:val="nil"/>
              <w:bottom w:val="single" w:sz="4" w:space="0" w:color="auto"/>
            </w:tcBorders>
            <w:vAlign w:val="center"/>
          </w:tcPr>
          <w:p w14:paraId="0E2BB4D3" w14:textId="253CE54E" w:rsidR="000E7A9F" w:rsidRPr="008434ED" w:rsidRDefault="000E7A9F" w:rsidP="000E7A9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졸업예정</w:t>
            </w:r>
          </w:p>
        </w:tc>
      </w:tr>
      <w:tr w:rsidR="000E7A9F" w14:paraId="7234A78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7539B7" w14:textId="77777777" w:rsidR="000E7A9F" w:rsidRPr="001F0665" w:rsidRDefault="000E7A9F" w:rsidP="000E7A9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33FA1E" w14:textId="77777777" w:rsidR="000E7A9F" w:rsidRPr="001F0665" w:rsidRDefault="000E7A9F" w:rsidP="000E7A9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학교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F4C87" w14:textId="77777777" w:rsidR="000E7A9F" w:rsidRPr="008434ED" w:rsidRDefault="000E7A9F" w:rsidP="000E7A9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F7CC28" w14:textId="77777777" w:rsidR="000E7A9F" w:rsidRPr="001F0665" w:rsidRDefault="000E7A9F" w:rsidP="000E7A9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35FF0C7" w14:textId="238E6834" w:rsidR="000E7A9F" w:rsidRPr="006E2568" w:rsidRDefault="000E7A9F" w:rsidP="000E7A9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${isGraduated}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A4B864" w14:textId="2561CD16" w:rsidR="000E7A9F" w:rsidRPr="008434ED" w:rsidRDefault="000E7A9F" w:rsidP="000E7A9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${graduatedYear}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42B3B6" w14:textId="51C8BB4F" w:rsidR="000E7A9F" w:rsidRPr="008434ED" w:rsidRDefault="000E7A9F" w:rsidP="000E7A9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${graduatedMonth}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DF52FB8" w14:textId="09427590" w:rsidR="000E7A9F" w:rsidRPr="008434ED" w:rsidRDefault="000E7A9F" w:rsidP="000E7A9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중학교 졸업</w:t>
            </w:r>
          </w:p>
        </w:tc>
      </w:tr>
      <w:tr w:rsidR="000E7A9F" w14:paraId="3C8714C4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0C6984" w14:textId="77777777" w:rsidR="000E7A9F" w:rsidRPr="001F0665" w:rsidRDefault="000E7A9F" w:rsidP="000E7A9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76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8EE0F" w14:textId="77777777" w:rsidR="000E7A9F" w:rsidRPr="001F0665" w:rsidRDefault="000E7A9F" w:rsidP="000E7A9F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학생</w:t>
            </w:r>
          </w:p>
        </w:tc>
        <w:tc>
          <w:tcPr>
            <w:tcW w:w="2785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1167A7" w14:textId="77777777" w:rsidR="000E7A9F" w:rsidRPr="008434ED" w:rsidRDefault="000E7A9F" w:rsidP="000E7A9F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${applicantTel}</w:t>
            </w:r>
          </w:p>
        </w:tc>
        <w:tc>
          <w:tcPr>
            <w:tcW w:w="60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C23FF7" w14:textId="77777777" w:rsidR="000E7A9F" w:rsidRPr="001F0665" w:rsidRDefault="000E7A9F" w:rsidP="000E7A9F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5C1CDFD0" w14:textId="2B36BBE5" w:rsidR="000E7A9F" w:rsidRPr="006E2568" w:rsidRDefault="000E7A9F" w:rsidP="000E7A9F">
            <w:pPr>
              <w:spacing w:line="360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8E511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${isGed}</w:t>
            </w:r>
          </w:p>
        </w:tc>
        <w:tc>
          <w:tcPr>
            <w:tcW w:w="67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AC31CC8" w14:textId="56471A54" w:rsidR="000E7A9F" w:rsidRPr="008434ED" w:rsidRDefault="000E7A9F" w:rsidP="000E7A9F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7D0AF6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${gedPassedYear}</w:t>
            </w:r>
          </w:p>
        </w:tc>
        <w:tc>
          <w:tcPr>
            <w:tcW w:w="63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A3405EB" w14:textId="5C98C7BF" w:rsidR="000E7A9F" w:rsidRPr="008434ED" w:rsidRDefault="000E7A9F" w:rsidP="000E7A9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년</w:t>
            </w:r>
            <w:r w:rsidRPr="0036148E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36148E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7D0AF6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${gedPassedMonth}</w:t>
            </w:r>
          </w:p>
        </w:tc>
        <w:tc>
          <w:tcPr>
            <w:tcW w:w="1919" w:type="dxa"/>
            <w:gridSpan w:val="5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08D3B302" w14:textId="1A0FB5CB" w:rsidR="000E7A9F" w:rsidRPr="008434ED" w:rsidRDefault="000E7A9F" w:rsidP="000E7A9F">
            <w:pPr>
              <w:spacing w:line="360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월 고입 검정고시 합격</w:t>
            </w:r>
          </w:p>
        </w:tc>
      </w:tr>
      <w:tr w:rsidR="00501923" w14:paraId="7429857E" w14:textId="77777777" w:rsidTr="009252B4">
        <w:trPr>
          <w:cantSplit/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347028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전형유형</w:t>
            </w:r>
          </w:p>
        </w:tc>
        <w:tc>
          <w:tcPr>
            <w:tcW w:w="2840" w:type="dxa"/>
            <w:gridSpan w:val="8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F76E9" w14:textId="77777777" w:rsidR="00C75B76" w:rsidRPr="008434ED" w:rsidRDefault="00C71B12" w:rsidP="005D62B5">
            <w:pPr>
              <w:spacing w:line="276" w:lineRule="auto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${isCommon}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일반전형</w:t>
            </w:r>
          </w:p>
        </w:tc>
        <w:tc>
          <w:tcPr>
            <w:tcW w:w="780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41B451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지원자</w:t>
            </w:r>
          </w:p>
          <w:p w14:paraId="6EAF61F0" w14:textId="77777777" w:rsidR="00C75B76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특기</w:t>
            </w:r>
          </w:p>
          <w:p w14:paraId="594D1E36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사항</w:t>
            </w:r>
          </w:p>
        </w:tc>
        <w:tc>
          <w:tcPr>
            <w:tcW w:w="2411" w:type="dxa"/>
            <w:gridSpan w:val="6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CD85A" w14:textId="77777777" w:rsidR="00C75B76" w:rsidRPr="00F126A0" w:rsidRDefault="00C71B12" w:rsidP="005D62B5">
            <w:pPr>
              <w:spacing w:line="276" w:lineRule="auto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${isNationalMerit}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국가유공자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자녀</w:t>
            </w:r>
          </w:p>
          <w:p w14:paraId="7C54F39F" w14:textId="77777777" w:rsidR="00C75B76" w:rsidRPr="008434ED" w:rsidRDefault="00C71B12" w:rsidP="005D62B5">
            <w:pPr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BE47A1"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${isPrivilegedAdmission}</w:t>
            </w:r>
            <w:r w:rsidR="002D66D8"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특례입학대상자</w:t>
            </w:r>
          </w:p>
        </w:tc>
        <w:tc>
          <w:tcPr>
            <w:tcW w:w="5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130F93" w14:textId="77777777" w:rsidR="00C75B76" w:rsidRPr="001F0665" w:rsidRDefault="00C75B76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지역</w:t>
            </w:r>
          </w:p>
        </w:tc>
        <w:tc>
          <w:tcPr>
            <w:tcW w:w="1354" w:type="dxa"/>
            <w:gridSpan w:val="3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95B23" w14:textId="77777777" w:rsidR="00C75B76" w:rsidRPr="00F126A0" w:rsidRDefault="002B624D" w:rsidP="005D62B5">
            <w:pPr>
              <w:spacing w:line="276" w:lineRule="auto"/>
              <w:jc w:val="center"/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</w:pPr>
            <w:r w:rsidRPr="002B624D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${isDj}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대전</w:t>
            </w:r>
          </w:p>
          <w:p w14:paraId="693A144C" w14:textId="77777777" w:rsidR="00C75B76" w:rsidRPr="008434ED" w:rsidRDefault="00BE47A1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BE47A1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${isNotDaejeon}</w:t>
            </w:r>
            <w:r w:rsidR="00C75B76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C75B76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전국</w:t>
            </w:r>
          </w:p>
        </w:tc>
      </w:tr>
      <w:tr w:rsidR="00E5226B" w14:paraId="08B5FF43" w14:textId="77777777" w:rsidTr="009252B4">
        <w:trPr>
          <w:cantSplit/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F32376" w14:textId="77777777" w:rsidR="00F126A0" w:rsidRDefault="00F126A0" w:rsidP="00A13D4C">
            <w:pPr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075" w:type="dxa"/>
            <w:gridSpan w:val="6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5A46D43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${isMeister}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 w:rsidRPr="00F51465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마이스터인재전형</w:t>
            </w:r>
          </w:p>
          <w:p w14:paraId="500085DF" w14:textId="77777777" w:rsidR="00F126A0" w:rsidRPr="002D7D4F" w:rsidRDefault="00C71B12" w:rsidP="005D62B5">
            <w:pPr>
              <w:spacing w:line="276" w:lineRule="auto"/>
              <w:jc w:val="left"/>
              <w:rPr>
                <w:rFonts w:ascii="DejaVu Sans Book" w:eastAsia="KoPubWorldDotum_Pro Light" w:hAnsi="DejaVu Sans Book" w:cs="DejaVu Sans Book"/>
                <w:spacing w:val="-20"/>
                <w:sz w:val="18"/>
                <w:szCs w:val="18"/>
                <w:lang w:eastAsia="ko-KR"/>
              </w:rPr>
            </w:pPr>
            <w:r w:rsidRPr="00C71B12">
              <w:rPr>
                <w:rFonts w:ascii="DejaVu Sans Book" w:eastAsia="KoPubWorldDotum_Pro Light" w:hAnsi="DejaVu Sans Book" w:cs="DejaVu Sans Book"/>
                <w:color w:val="FFFFFF" w:themeColor="background1"/>
                <w:sz w:val="18"/>
                <w:szCs w:val="18"/>
                <w:lang w:eastAsia="ko-KR"/>
              </w:rPr>
              <w:t>__</w:t>
            </w:r>
            <w:r w:rsidR="00696AB3" w:rsidRPr="00696AB3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${isSocialMerit}</w:t>
            </w:r>
            <w:r w:rsidR="00F126A0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 xml:space="preserve"> </w:t>
            </w:r>
            <w:r w:rsidR="00F126A0">
              <w:rPr>
                <w:rFonts w:ascii="DejaVu Sans Book" w:eastAsia="KoPubWorldDotum_Pro Light" w:hAnsi="DejaVu Sans Book" w:cs="DejaVu Sans Book" w:hint="eastAsia"/>
                <w:sz w:val="18"/>
                <w:szCs w:val="18"/>
                <w:lang w:eastAsia="ko-KR"/>
              </w:rPr>
              <w:t>사회통합전형</w:t>
            </w:r>
          </w:p>
        </w:tc>
        <w:tc>
          <w:tcPr>
            <w:tcW w:w="76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F1C9062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특별</w:t>
            </w:r>
          </w:p>
          <w:p w14:paraId="45DBC74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전형</w:t>
            </w:r>
          </w:p>
        </w:tc>
        <w:tc>
          <w:tcPr>
            <w:tcW w:w="78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79F506" w14:textId="77777777" w:rsidR="00F126A0" w:rsidRDefault="00F126A0" w:rsidP="005D62B5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2411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B99A0F" w14:textId="77777777" w:rsidR="00F126A0" w:rsidRPr="008434ED" w:rsidRDefault="00F126A0" w:rsidP="005D62B5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57F1BD" w14:textId="77777777" w:rsidR="00F126A0" w:rsidRDefault="00F126A0" w:rsidP="0085388C">
            <w:pPr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35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57E1B3A7" w14:textId="77777777" w:rsidR="00F126A0" w:rsidRPr="008434ED" w:rsidRDefault="00F126A0" w:rsidP="0085388C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5E2016" w14:paraId="38B669B2" w14:textId="77777777" w:rsidTr="009252B4">
        <w:trPr>
          <w:jc w:val="center"/>
        </w:trPr>
        <w:tc>
          <w:tcPr>
            <w:tcW w:w="1050" w:type="dxa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E6EE7" w14:textId="77777777" w:rsidR="006C2D2C" w:rsidRPr="001F0665" w:rsidRDefault="006C2D2C" w:rsidP="00F3078C">
            <w:pPr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18"/>
                <w:szCs w:val="18"/>
                <w:lang w:eastAsia="ko-KR"/>
              </w:rPr>
              <w:t>내신성적</w:t>
            </w:r>
          </w:p>
        </w:tc>
        <w:tc>
          <w:tcPr>
            <w:tcW w:w="4716" w:type="dxa"/>
            <w:gridSpan w:val="1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C16B49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</w:tc>
        <w:tc>
          <w:tcPr>
            <w:tcW w:w="1315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3DA16B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출석점수</w:t>
            </w:r>
          </w:p>
        </w:tc>
        <w:tc>
          <w:tcPr>
            <w:tcW w:w="994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664DCE" w14:textId="77777777" w:rsidR="00914EC1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봉사활동</w:t>
            </w:r>
          </w:p>
          <w:p w14:paraId="06C399B4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점수</w:t>
            </w:r>
          </w:p>
        </w:tc>
        <w:tc>
          <w:tcPr>
            <w:tcW w:w="92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EC34E8" w14:textId="77777777" w:rsidR="006C2D2C" w:rsidRPr="0060087C" w:rsidRDefault="006C2D2C" w:rsidP="00F3078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총점</w:t>
            </w:r>
          </w:p>
        </w:tc>
      </w:tr>
      <w:tr w:rsidR="005E2016" w14:paraId="02E2BF4B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019B18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A7C1DB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1학년</w:t>
            </w:r>
          </w:p>
          <w:p w14:paraId="07C4DC1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3CC0B7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2학년</w:t>
            </w:r>
          </w:p>
          <w:p w14:paraId="03B9FC3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0D3AEC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3학년</w:t>
            </w:r>
          </w:p>
          <w:p w14:paraId="439A3604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171F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교과성적</w:t>
            </w:r>
          </w:p>
          <w:p w14:paraId="282CE2D5" w14:textId="77777777" w:rsidR="006C2D2C" w:rsidRPr="0060087C" w:rsidRDefault="006C2D2C" w:rsidP="0060087C">
            <w:pPr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0087C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환산점수</w:t>
            </w:r>
          </w:p>
        </w:tc>
        <w:tc>
          <w:tcPr>
            <w:tcW w:w="131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06BE8C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94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C8F166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9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E1CF83" w14:textId="77777777" w:rsidR="006C2D2C" w:rsidRPr="001F0665" w:rsidRDefault="006C2D2C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</w:tr>
      <w:tr w:rsidR="00201DFC" w14:paraId="1BA9F6C6" w14:textId="77777777" w:rsidTr="009252B4">
        <w:trPr>
          <w:jc w:val="center"/>
        </w:trPr>
        <w:tc>
          <w:tcPr>
            <w:tcW w:w="1050" w:type="dxa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D14689" w14:textId="77777777" w:rsidR="000F09EF" w:rsidRPr="001F0665" w:rsidRDefault="000F09EF" w:rsidP="00B57D6E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18"/>
                <w:szCs w:val="18"/>
                <w:lang w:eastAsia="ko-KR"/>
              </w:rPr>
            </w:pPr>
          </w:p>
        </w:tc>
        <w:tc>
          <w:tcPr>
            <w:tcW w:w="1199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2A8BC8A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${conversionScore1st}</w:t>
            </w:r>
          </w:p>
        </w:tc>
        <w:tc>
          <w:tcPr>
            <w:tcW w:w="1159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F9D2860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${conversionScore2nd}</w:t>
            </w:r>
          </w:p>
        </w:tc>
        <w:tc>
          <w:tcPr>
            <w:tcW w:w="11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22BAD2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${conversionScore3rd}</w:t>
            </w:r>
          </w:p>
        </w:tc>
        <w:tc>
          <w:tcPr>
            <w:tcW w:w="1164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E660339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${conversionScore}</w:t>
            </w:r>
          </w:p>
        </w:tc>
        <w:tc>
          <w:tcPr>
            <w:tcW w:w="131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A9681FE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${attendanceScore}</w:t>
            </w:r>
          </w:p>
        </w:tc>
        <w:tc>
          <w:tcPr>
            <w:tcW w:w="994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B05B069" w14:textId="77777777" w:rsidR="000F09EF" w:rsidRPr="008434ED" w:rsidRDefault="00696AB3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696AB3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${volunteerScore}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344D7C65" w14:textId="77777777" w:rsidR="000F09EF" w:rsidRPr="008434ED" w:rsidRDefault="008E5110" w:rsidP="00B57D6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${finalScore}</w:t>
            </w:r>
          </w:p>
        </w:tc>
      </w:tr>
      <w:tr w:rsidR="00327F21" w14:paraId="25CDCA16" w14:textId="77777777" w:rsidTr="00C2707D">
        <w:trPr>
          <w:trHeight w:val="1165"/>
          <w:jc w:val="center"/>
        </w:trPr>
        <w:tc>
          <w:tcPr>
            <w:tcW w:w="1701" w:type="dxa"/>
            <w:gridSpan w:val="2"/>
            <w:vMerge w:val="restar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CD9BA" w14:textId="6E8E258A" w:rsidR="00327F21" w:rsidRPr="000F05EB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</w:pPr>
            <w:r w:rsidRPr="00A904FD">
              <w:rPr>
                <w:rFonts w:ascii="KoPubWorldDotum_Pro Light" w:eastAsia="KoPubWorldDotum_Pro Light" w:hAnsi="KoPubWorldDotum_Pro Light" w:cs="KoPubWorldDotum_Pro Light"/>
                <w:noProof/>
                <w:sz w:val="18"/>
                <w:szCs w:val="18"/>
                <w:lang w:eastAsia="ko-KR"/>
              </w:rPr>
              <w:t>${userPhoto}</w:t>
            </w:r>
          </w:p>
        </w:tc>
        <w:tc>
          <w:tcPr>
            <w:tcW w:w="5466" w:type="dxa"/>
            <w:gridSpan w:val="18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34890" w14:textId="77777777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본인은 귀 고등학교에 입학하고자 소정의 서류를 갖추어 지원합니다.</w:t>
            </w:r>
          </w:p>
          <w:p w14:paraId="04E99F92" w14:textId="64F3AAC1" w:rsidR="00327F21" w:rsidRPr="008434ED" w:rsidRDefault="00327F21" w:rsidP="00772DEE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BA4CA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  <w:tc>
          <w:tcPr>
            <w:tcW w:w="1833" w:type="dxa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19B6634" w14:textId="54E382AB" w:rsid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보훈번호: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(</w:t>
            </w:r>
            <w:r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)</w:t>
            </w:r>
          </w:p>
          <w:p w14:paraId="49F90F3E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위는 국가유공자</w:t>
            </w:r>
          </w:p>
          <w:p w14:paraId="72CAA78B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자녀임을 확인함</w:t>
            </w:r>
          </w:p>
          <w:p w14:paraId="638A8085" w14:textId="77777777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proofErr w:type="gramStart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proofErr w:type="gramEnd"/>
            <w:r w:rsidRPr="000A36FB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.</w:t>
            </w:r>
          </w:p>
          <w:p w14:paraId="11AC9B48" w14:textId="5371666D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교사: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   (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</w:tr>
      <w:tr w:rsidR="00327F21" w14:paraId="2A221A39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479C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2734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A82D13" w14:textId="3BD95E61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지원자: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8"/>
                <w:szCs w:val="18"/>
                <w:lang w:eastAsia="ko-KR"/>
              </w:rPr>
              <w:t>${userName}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2732" w:type="dxa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ED5FFFA" w14:textId="3620679C" w:rsidR="00327F21" w:rsidRPr="00327F21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보호자: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${parentName}</w:t>
            </w:r>
            <w:r w:rsidRPr="00327F21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</w:t>
            </w:r>
            <w:r w:rsidR="003E1946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</w:t>
            </w:r>
            <w:r w:rsidRPr="00327F21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(</w:t>
            </w:r>
            <w:r w:rsidRPr="00327F21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서명)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</w:tcBorders>
            <w:vAlign w:val="center"/>
          </w:tcPr>
          <w:p w14:paraId="52C9FE00" w14:textId="6B67A0FA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327F21" w14:paraId="5E46754A" w14:textId="77777777" w:rsidTr="00C2707D">
        <w:trPr>
          <w:trHeight w:val="54"/>
          <w:jc w:val="center"/>
        </w:trPr>
        <w:tc>
          <w:tcPr>
            <w:tcW w:w="1701" w:type="dxa"/>
            <w:gridSpan w:val="2"/>
            <w:vMerge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954B679" w14:textId="77777777" w:rsidR="00327F21" w:rsidRPr="008434ED" w:rsidRDefault="00327F21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5466" w:type="dxa"/>
            <w:gridSpan w:val="18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1E941E2" w14:textId="77777777" w:rsidR="00327F21" w:rsidRPr="008434ED" w:rsidRDefault="00327F21" w:rsidP="00327F21">
            <w:pPr>
              <w:spacing w:line="360" w:lineRule="auto"/>
              <w:ind w:firstLineChars="100" w:firstLine="162"/>
              <w:jc w:val="lef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대덕소프트웨어마이스터고등학교장 귀하</w:t>
            </w:r>
          </w:p>
        </w:tc>
        <w:tc>
          <w:tcPr>
            <w:tcW w:w="1833" w:type="dxa"/>
            <w:gridSpan w:val="4"/>
            <w:vMerge/>
            <w:tcBorders>
              <w:left w:val="single" w:sz="4" w:space="0" w:color="auto"/>
              <w:bottom w:val="single" w:sz="8" w:space="0" w:color="auto"/>
            </w:tcBorders>
            <w:vAlign w:val="center"/>
          </w:tcPr>
          <w:p w14:paraId="2C9153BE" w14:textId="41984975" w:rsidR="00327F21" w:rsidRPr="008434ED" w:rsidRDefault="00327F21" w:rsidP="00327F21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191C68" w14:paraId="40B2659D" w14:textId="77777777" w:rsidTr="009252B4">
        <w:trPr>
          <w:trHeight w:val="46"/>
          <w:jc w:val="center"/>
        </w:trPr>
        <w:tc>
          <w:tcPr>
            <w:tcW w:w="3048" w:type="dxa"/>
            <w:gridSpan w:val="6"/>
            <w:tcBorders>
              <w:top w:val="single" w:sz="8" w:space="0" w:color="auto"/>
              <w:bottom w:val="nil"/>
              <w:right w:val="nil"/>
            </w:tcBorders>
            <w:vAlign w:val="center"/>
          </w:tcPr>
          <w:p w14:paraId="500E8CD8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  <w:tc>
          <w:tcPr>
            <w:tcW w:w="3010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93E2910" w14:textId="77777777" w:rsidR="00027F84" w:rsidRPr="008434ED" w:rsidRDefault="002D1C7D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추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천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 w:rsidRPr="002D1C7D">
              <w:rPr>
                <w:rFonts w:ascii="KoPubWorldDotum_Pro Light" w:eastAsia="KoPubWorldDotum_Pro Light" w:hAnsi="KoPubWorldDotum_Pro Light" w:cs="KoPubWorldDotum_Pro Light" w:hint="eastAsia"/>
                <w:color w:val="FFFFFF" w:themeColor="background1"/>
                <w:kern w:val="0"/>
                <w:sz w:val="18"/>
                <w:szCs w:val="18"/>
                <w:lang w:eastAsia="ko-KR"/>
              </w:rPr>
              <w:t>_</w:t>
            </w:r>
            <w:r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kern w:val="0"/>
                <w:sz w:val="18"/>
                <w:szCs w:val="18"/>
                <w:lang w:eastAsia="ko-KR"/>
              </w:rPr>
              <w:t>____</w:t>
            </w:r>
            <w:r>
              <w:rPr>
                <w:rFonts w:ascii="KoPubWorldDotum_Pro Light" w:eastAsia="KoPubWorldDotum_Pro Light" w:hAnsi="KoPubWorldDotum_Pro Light" w:cs="KoPubWorldDotum_Pro Light" w:hint="eastAsia"/>
                <w:kern w:val="0"/>
                <w:sz w:val="18"/>
                <w:szCs w:val="18"/>
                <w:lang w:eastAsia="ko-KR"/>
              </w:rPr>
              <w:t>서</w:t>
            </w:r>
          </w:p>
        </w:tc>
        <w:tc>
          <w:tcPr>
            <w:tcW w:w="2942" w:type="dxa"/>
            <w:gridSpan w:val="8"/>
            <w:tcBorders>
              <w:top w:val="single" w:sz="8" w:space="0" w:color="auto"/>
              <w:left w:val="nil"/>
              <w:bottom w:val="nil"/>
            </w:tcBorders>
            <w:vAlign w:val="center"/>
          </w:tcPr>
          <w:p w14:paraId="40BA288C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</w:p>
        </w:tc>
      </w:tr>
      <w:tr w:rsidR="00027F84" w14:paraId="3B97B568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16F12150" w14:textId="77777777" w:rsidR="00027F84" w:rsidRPr="008434ED" w:rsidRDefault="00027F84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본 입학원서의 내용은 사실과 다름이 없으며 상기자는 귀교에 입학 적격자로</w:t>
            </w:r>
          </w:p>
        </w:tc>
      </w:tr>
      <w:tr w:rsidR="00027F84" w14:paraId="01E21EC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46172B3A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인정되므로 추천합니다.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</w:t>
            </w:r>
            <w:r w:rsidR="002D1C7D" w:rsidRP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</w:t>
            </w:r>
            <w:r w:rsidR="002D1C7D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__________________________</w:t>
            </w:r>
          </w:p>
        </w:tc>
      </w:tr>
      <w:tr w:rsidR="00027F84" w14:paraId="6C33D81B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nil"/>
              <w:bottom w:val="nil"/>
            </w:tcBorders>
            <w:vAlign w:val="center"/>
          </w:tcPr>
          <w:p w14:paraId="5AC25496" w14:textId="77777777" w:rsidR="00027F84" w:rsidRPr="008434ED" w:rsidRDefault="00504D0A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2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020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년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${month}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월 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8E5110" w:rsidRPr="008E5110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${day}</w:t>
            </w:r>
            <w:r w:rsidRPr="008434ED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일</w:t>
            </w:r>
          </w:p>
        </w:tc>
      </w:tr>
      <w:tr w:rsidR="002A7300" w14:paraId="72D3A8D3" w14:textId="77777777" w:rsidTr="009252B4">
        <w:trPr>
          <w:trHeight w:val="42"/>
          <w:jc w:val="center"/>
        </w:trPr>
        <w:tc>
          <w:tcPr>
            <w:tcW w:w="4570" w:type="dxa"/>
            <w:gridSpan w:val="11"/>
            <w:tcBorders>
              <w:top w:val="nil"/>
              <w:bottom w:val="single" w:sz="8" w:space="0" w:color="auto"/>
              <w:right w:val="nil"/>
            </w:tcBorders>
            <w:vAlign w:val="center"/>
          </w:tcPr>
          <w:p w14:paraId="1BF67DF2" w14:textId="77777777" w:rsidR="00F40039" w:rsidRPr="008434ED" w:rsidRDefault="00F40039" w:rsidP="000A643A">
            <w:pPr>
              <w:spacing w:line="36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교사</w:t>
            </w:r>
            <w:r w:rsidR="00115A15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:</w:t>
            </w:r>
            <w:r w:rsidR="00115A15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="00115A15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>_______________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(서명)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_______________</w:t>
            </w:r>
          </w:p>
        </w:tc>
        <w:tc>
          <w:tcPr>
            <w:tcW w:w="4430" w:type="dxa"/>
            <w:gridSpan w:val="13"/>
            <w:tcBorders>
              <w:top w:val="nil"/>
              <w:left w:val="nil"/>
              <w:bottom w:val="single" w:sz="8" w:space="0" w:color="auto"/>
            </w:tcBorders>
            <w:vAlign w:val="center"/>
          </w:tcPr>
          <w:p w14:paraId="5A4A6363" w14:textId="77777777" w:rsidR="00F40039" w:rsidRPr="008434ED" w:rsidRDefault="009A4208" w:rsidP="000A643A">
            <w:pPr>
              <w:spacing w:line="360" w:lineRule="auto"/>
              <w:jc w:val="right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>${schoolName}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장</w:t>
            </w:r>
            <w:r w:rsidR="00F40039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="00F40039"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  </w:t>
            </w:r>
            <w:r w:rsidR="00F40039"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(직인)</w:t>
            </w:r>
            <w:r w:rsidR="00200EFA" w:rsidRPr="00115A15">
              <w:rPr>
                <w:rFonts w:ascii="KoPubWorldDotum_Pro Light" w:eastAsia="KoPubWorldDotum_Pro Light" w:hAnsi="KoPubWorldDotum_Pro Light" w:cs="KoPubWorldDotum_Pro Light"/>
                <w:color w:val="FFFFFF" w:themeColor="background1"/>
                <w:sz w:val="18"/>
                <w:szCs w:val="18"/>
                <w:lang w:eastAsia="ko-KR"/>
              </w:rPr>
              <w:t xml:space="preserve"> _____</w:t>
            </w:r>
          </w:p>
        </w:tc>
      </w:tr>
      <w:tr w:rsidR="00C822C9" w14:paraId="5B47C5BD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  <w:vAlign w:val="center"/>
          </w:tcPr>
          <w:p w14:paraId="3D009B04" w14:textId="77777777" w:rsidR="00C822C9" w:rsidRPr="0084108E" w:rsidRDefault="00C822C9" w:rsidP="00C822C9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개인정보 활용</w:t>
            </w: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동의서</w:t>
            </w:r>
          </w:p>
        </w:tc>
      </w:tr>
      <w:tr w:rsidR="00C822C9" w14:paraId="19D2E810" w14:textId="77777777" w:rsidTr="009252B4">
        <w:trPr>
          <w:trHeight w:val="42"/>
          <w:jc w:val="center"/>
        </w:trPr>
        <w:tc>
          <w:tcPr>
            <w:tcW w:w="9000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79C2F7" w14:textId="1DA54317" w:rsidR="00C822C9" w:rsidRPr="00146398" w:rsidRDefault="00C822C9" w:rsidP="00973F51">
            <w:pPr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신입생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입학관리업무의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유출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오용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남용으로부터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사생활의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비밀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보호하도록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한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개인정보보호법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규정에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다음과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같이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146398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제공됩니다</w:t>
            </w:r>
            <w:r w:rsidRPr="00146398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1D9BE13D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법령상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입학원서에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기재된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처리업무는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중등교육법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47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시행령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81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82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84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98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입학전형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실시계획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근거하고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5F1509F1" w14:textId="680B8D1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정보주체의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권리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자신이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4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35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조부터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38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조까지에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열람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처리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삭제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파기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요구할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위반한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행위로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인한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발생시에는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보호법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39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따라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손해배상을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청구할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0A84C893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수집항목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원활한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성명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생년월일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증명사진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주소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전화번호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학력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출결사항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등입니다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7758BE6" w14:textId="1E308CFD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목적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원서접수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본인확인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br/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명부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합격증명서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발급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통계자료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산출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정보로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24A00750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교과성적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확인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위하여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졸업한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중학교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관련된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기관에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45C57756" w14:textId="77777777" w:rsid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및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이용기간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계속하는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동안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보유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완료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후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="005D0E79"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5년간 보관의 목적으로만 관리하고 이후에는 바로 폐기합니다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  <w:p w14:paraId="32DE6B9B" w14:textId="510EF478" w:rsidR="00C822C9" w:rsidRPr="00973F51" w:rsidRDefault="00C822C9" w:rsidP="003E1946">
            <w:pPr>
              <w:pStyle w:val="a8"/>
              <w:numPr>
                <w:ilvl w:val="0"/>
                <w:numId w:val="5"/>
              </w:numPr>
              <w:ind w:leftChars="0"/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</w:pP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(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수집·이용·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)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지원자는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개인정보의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수집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이용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·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제공에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대한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있으며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,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동의를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거부할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경우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지원결격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사유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조회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등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입학관리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업무를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수행할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없으므로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원서를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접수할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수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 xml:space="preserve"> </w:t>
            </w:r>
            <w:r w:rsidRPr="00973F51">
              <w:rPr>
                <w:rFonts w:ascii="KoPubWorldDotum_Pro Light" w:eastAsia="KoPubWorldDotum_Pro Light" w:hAnsi="KoPubWorldDotum_Pro Light" w:cs="KoPubWorldDotum_Pro Light" w:hint="eastAsia"/>
                <w:color w:val="000000" w:themeColor="text1"/>
                <w:sz w:val="16"/>
                <w:szCs w:val="16"/>
                <w:lang w:eastAsia="ko-KR"/>
              </w:rPr>
              <w:t>없습니다</w:t>
            </w:r>
            <w:r w:rsidRPr="00973F51">
              <w:rPr>
                <w:rFonts w:ascii="KoPubWorldDotum_Pro Light" w:eastAsia="KoPubWorldDotum_Pro Light" w:hAnsi="KoPubWorldDotum_Pro Light" w:cs="KoPubWorldDotum_Pro Light"/>
                <w:color w:val="000000" w:themeColor="text1"/>
                <w:sz w:val="16"/>
                <w:szCs w:val="16"/>
                <w:lang w:eastAsia="ko-KR"/>
              </w:rPr>
              <w:t>.</w:t>
            </w:r>
          </w:p>
        </w:tc>
      </w:tr>
    </w:tbl>
    <w:p w14:paraId="4B1D5D9E" w14:textId="588A9DCA" w:rsidR="006D27F9" w:rsidRPr="00973F51" w:rsidRDefault="00F40039" w:rsidP="001F113E">
      <w:pPr>
        <w:spacing w:line="360" w:lineRule="auto"/>
        <w:jc w:val="left"/>
        <w:rPr>
          <w:rFonts w:ascii="KoPubWorldDotum_Pro Medium" w:eastAsia="KoPubWorldDotum_Pro Medium" w:hAnsi="KoPubWorldDotum_Pro Medium" w:cs="KoPubWorldDotum_Pro Medium"/>
          <w:lang w:eastAsia="ko-KR"/>
        </w:rPr>
      </w:pP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본 입학원서의 개인정보 수집</w:t>
      </w:r>
      <w:r w:rsidR="00146398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이용</w:t>
      </w:r>
      <w:r w:rsidR="00973F51"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 xml:space="preserve"> </w:t>
      </w:r>
      <w:r w:rsidR="00973F51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>·</w:t>
      </w:r>
      <w:r w:rsidR="00146398" w:rsidRPr="00973F51">
        <w:rPr>
          <w:rFonts w:ascii="KoPubWorldDotum_Pro Medium" w:eastAsia="KoPubWorldDotum_Pro Medium" w:hAnsi="KoPubWorldDotum_Pro Medium" w:cs="KoPubWorldDotum_Pro Medium"/>
          <w:sz w:val="15"/>
          <w:szCs w:val="15"/>
          <w:lang w:eastAsia="ko-KR"/>
        </w:rPr>
        <w:t xml:space="preserve"> </w:t>
      </w:r>
      <w:r w:rsidRPr="00973F51">
        <w:rPr>
          <w:rFonts w:ascii="KoPubWorldDotum_Pro Medium" w:eastAsia="KoPubWorldDotum_Pro Medium" w:hAnsi="KoPubWorldDotum_Pro Medium" w:cs="KoPubWorldDotum_Pro Medium" w:hint="eastAsia"/>
          <w:lang w:eastAsia="ko-KR"/>
        </w:rPr>
        <w:t>제공에 동의합니다.</w:t>
      </w:r>
    </w:p>
    <w:tbl>
      <w:tblPr>
        <w:tblStyle w:val="a3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5"/>
        <w:gridCol w:w="1562"/>
        <w:gridCol w:w="766"/>
      </w:tblGrid>
      <w:tr w:rsidR="001F113E" w14:paraId="3EEC491B" w14:textId="77777777" w:rsidTr="00696AB3">
        <w:tc>
          <w:tcPr>
            <w:tcW w:w="1305" w:type="dxa"/>
          </w:tcPr>
          <w:p w14:paraId="409D4BE4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lastRenderedPageBreak/>
              <w:t>지원자 성명</w:t>
            </w:r>
          </w:p>
        </w:tc>
        <w:tc>
          <w:tcPr>
            <w:tcW w:w="1562" w:type="dxa"/>
          </w:tcPr>
          <w:p w14:paraId="6D754D55" w14:textId="77777777" w:rsidR="001F113E" w:rsidRPr="001C49C9" w:rsidRDefault="00473E59" w:rsidP="00031EFA">
            <w:pPr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lang w:eastAsia="ko-KR"/>
              </w:rPr>
              <w:t>${userName}</w:t>
            </w:r>
          </w:p>
        </w:tc>
        <w:tc>
          <w:tcPr>
            <w:tcW w:w="766" w:type="dxa"/>
          </w:tcPr>
          <w:p w14:paraId="4824981C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1F113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1F113E" w14:paraId="1B2E3F3E" w14:textId="77777777" w:rsidTr="00696AB3">
        <w:tc>
          <w:tcPr>
            <w:tcW w:w="1305" w:type="dxa"/>
          </w:tcPr>
          <w:p w14:paraId="09BD6FF9" w14:textId="77777777" w:rsidR="001F113E" w:rsidRDefault="001F113E" w:rsidP="00031EFA">
            <w:pPr>
              <w:spacing w:line="480" w:lineRule="auto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보호자 성명</w:t>
            </w:r>
          </w:p>
        </w:tc>
        <w:tc>
          <w:tcPr>
            <w:tcW w:w="1562" w:type="dxa"/>
          </w:tcPr>
          <w:p w14:paraId="437D4ACB" w14:textId="77777777" w:rsidR="001F113E" w:rsidRDefault="008E5110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Cs w:val="20"/>
                <w:lang w:eastAsia="ko-KR"/>
              </w:rPr>
              <w:t>${parentName}</w:t>
            </w:r>
          </w:p>
        </w:tc>
        <w:tc>
          <w:tcPr>
            <w:tcW w:w="766" w:type="dxa"/>
          </w:tcPr>
          <w:p w14:paraId="38AB3573" w14:textId="77777777" w:rsidR="001F113E" w:rsidRDefault="001F113E" w:rsidP="00031EFA">
            <w:pPr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</w:tbl>
    <w:p w14:paraId="583CE56B" w14:textId="77777777" w:rsidR="00246EEC" w:rsidRDefault="00246EEC" w:rsidP="00DF74B8">
      <w:pPr>
        <w:jc w:val="left"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33A270B" w14:textId="77777777" w:rsidR="00F40039" w:rsidRPr="003E1946" w:rsidRDefault="00F40039" w:rsidP="00DF74B8">
      <w:pPr>
        <w:jc w:val="left"/>
        <w:rPr>
          <w:rFonts w:ascii="KoPubWorldDotum_Pro" w:eastAsia="KoPubWorldDotum_Pro" w:hAnsi="KoPubWorldDotum_Pro" w:cs="KoPubWorldDotum_Pro"/>
          <w:b/>
          <w:bCs/>
          <w:sz w:val="24"/>
          <w:szCs w:val="36"/>
          <w:lang w:eastAsia="ko-KR"/>
        </w:rPr>
      </w:pPr>
      <w:r w:rsidRPr="003E1946">
        <w:rPr>
          <w:rFonts w:ascii="KoPubWorldDotum_Pro" w:eastAsia="KoPubWorldDotum_Pro" w:hAnsi="KoPubWorldDotum_Pro" w:cs="KoPubWorldDotum_Pro" w:hint="eastAsia"/>
          <w:b/>
          <w:bCs/>
          <w:sz w:val="24"/>
          <w:szCs w:val="36"/>
          <w:lang w:eastAsia="ko-KR"/>
        </w:rPr>
        <w:t>대덕소프트웨어마이스터고등학교장 귀하</w:t>
      </w:r>
    </w:p>
    <w:p w14:paraId="58F89D6C" w14:textId="77777777" w:rsidR="00EA57C2" w:rsidRDefault="00EA57C2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sectPr w:rsidR="00EA57C2" w:rsidSect="009F6B3D">
          <w:headerReference w:type="default" r:id="rId8"/>
          <w:pgSz w:w="11900" w:h="16840"/>
          <w:pgMar w:top="1440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A526F2" w14:paraId="6085AD7C" w14:textId="77777777" w:rsidTr="00C3630C">
        <w:tc>
          <w:tcPr>
            <w:tcW w:w="4505" w:type="dxa"/>
          </w:tcPr>
          <w:p w14:paraId="54BC1C90" w14:textId="77777777" w:rsidR="00A526F2" w:rsidRDefault="00A526F2" w:rsidP="00C3630C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 xml:space="preserve">[서식 </w:t>
            </w:r>
            <w:r w:rsidR="00B42A51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2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4FA0A278" w14:textId="77777777" w:rsidR="00A526F2" w:rsidRDefault="00A526F2" w:rsidP="00C3630C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035D4A5D" w14:textId="77777777" w:rsidR="00E73F1F" w:rsidRPr="00E73F1F" w:rsidRDefault="00E73F1F" w:rsidP="00E73F1F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Cs w:val="20"/>
        </w:rPr>
      </w:pPr>
    </w:p>
    <w:p w14:paraId="2CFA7CDF" w14:textId="77777777" w:rsidR="00CB2E71" w:rsidRPr="0036716A" w:rsidRDefault="00CB2E71" w:rsidP="00E661B1">
      <w:pPr>
        <w:wordWrap/>
        <w:adjustRightInd w:val="0"/>
        <w:jc w:val="center"/>
        <w:rPr>
          <w:rFonts w:ascii="KoPubWorldDotum_Pro" w:eastAsia="KoPubWorldDotum_Pro" w:hAnsi="KoPubWorldDotum_Pro" w:cs="KoPubWorldDotum_Pro"/>
          <w:b/>
          <w:bCs/>
          <w:kern w:val="0"/>
          <w:sz w:val="22"/>
          <w:szCs w:val="22"/>
        </w:rPr>
      </w:pPr>
      <w:r w:rsidRPr="0036716A">
        <w:rPr>
          <w:rFonts w:ascii="KoPubWorldDotum_Pro" w:eastAsia="KoPubWorldDotum_Pro" w:hAnsi="KoPubWorldDotum_Pro" w:cs="KoPubWorldDotum_Pro"/>
          <w:b/>
          <w:bCs/>
          <w:kern w:val="0"/>
          <w:sz w:val="40"/>
          <w:szCs w:val="40"/>
        </w:rPr>
        <w:t>자기소개서 및 학업계획서</w:t>
      </w:r>
    </w:p>
    <w:p w14:paraId="20953B80" w14:textId="4D6EA688" w:rsidR="00DA3976" w:rsidRPr="00963EC9" w:rsidRDefault="00CB2E71" w:rsidP="00A86850">
      <w:pPr>
        <w:wordWrap/>
        <w:adjustRightInd w:val="0"/>
        <w:spacing w:line="480" w:lineRule="auto"/>
        <w:rPr>
          <w:rFonts w:ascii="KoPubWorldDotum_Pro" w:eastAsia="KoPubWorldDotum_Pro" w:hAnsi="KoPubWorldDotum_Pro" w:cs="KoPubWorldDotum_Pro"/>
          <w:b/>
          <w:bCs/>
          <w:kern w:val="0"/>
          <w:sz w:val="24"/>
          <w:lang w:eastAsia="ko-KR"/>
        </w:rPr>
      </w:pPr>
      <w:r w:rsidRPr="00963EC9">
        <w:rPr>
          <w:rFonts w:ascii="KoPubWorldDotum_Pro" w:eastAsia="KoPubWorldDotum_Pro" w:hAnsi="KoPubWorldDotum_Pro" w:cs="KoPubWorldDotum_Pro"/>
          <w:b/>
          <w:bCs/>
          <w:kern w:val="0"/>
          <w:sz w:val="24"/>
        </w:rPr>
        <w:t>지원자 기재사항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7695B" w14:paraId="634E4A5C" w14:textId="77777777" w:rsidTr="0077695B">
        <w:trPr>
          <w:jc w:val="center"/>
        </w:trPr>
        <w:tc>
          <w:tcPr>
            <w:tcW w:w="1250" w:type="pct"/>
            <w:shd w:val="clear" w:color="auto" w:fill="F2F2F2" w:themeFill="background1" w:themeFillShade="F2"/>
          </w:tcPr>
          <w:p w14:paraId="181851BA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성명</w:t>
            </w:r>
          </w:p>
        </w:tc>
        <w:tc>
          <w:tcPr>
            <w:tcW w:w="1250" w:type="pct"/>
          </w:tcPr>
          <w:p w14:paraId="78041732" w14:textId="77777777" w:rsidR="0077695B" w:rsidRPr="00221DF1" w:rsidRDefault="00473E59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473E59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${userName}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4FFAD612" w14:textId="77777777" w:rsidR="0077695B" w:rsidRDefault="0077695B" w:rsidP="00620E98">
            <w:pPr>
              <w:widowControl/>
              <w:tabs>
                <w:tab w:val="left" w:pos="482"/>
                <w:tab w:val="center" w:pos="1018"/>
              </w:tabs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접수번호</w:t>
            </w:r>
          </w:p>
        </w:tc>
        <w:tc>
          <w:tcPr>
            <w:tcW w:w="1250" w:type="pct"/>
          </w:tcPr>
          <w:p w14:paraId="64F34295" w14:textId="77777777" w:rsidR="0077695B" w:rsidRPr="00221DF1" w:rsidRDefault="00BE1C02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</w:pPr>
            <w:r w:rsidRPr="00BE1C02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${receiptCode}</w:t>
            </w:r>
          </w:p>
        </w:tc>
      </w:tr>
      <w:tr w:rsidR="0077695B" w14:paraId="51299083" w14:textId="77777777" w:rsidTr="00C71C06">
        <w:trPr>
          <w:jc w:val="center"/>
        </w:trPr>
        <w:tc>
          <w:tcPr>
            <w:tcW w:w="1250" w:type="pct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D878B68" w14:textId="77777777" w:rsidR="0077695B" w:rsidRDefault="0077695B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z w:val="24"/>
                <w:szCs w:val="36"/>
                <w:lang w:eastAsia="ko-KR"/>
              </w:rPr>
              <w:t>출신중학교</w:t>
            </w:r>
          </w:p>
        </w:tc>
        <w:tc>
          <w:tcPr>
            <w:tcW w:w="3750" w:type="pct"/>
            <w:gridSpan w:val="3"/>
            <w:tcBorders>
              <w:bottom w:val="single" w:sz="4" w:space="0" w:color="auto"/>
            </w:tcBorders>
          </w:tcPr>
          <w:p w14:paraId="63FBE268" w14:textId="77777777" w:rsidR="0077695B" w:rsidRPr="008D68FD" w:rsidRDefault="009A4208" w:rsidP="0077695B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9A4208">
              <w:rPr>
                <w:rFonts w:ascii="KoPubWorldDotum_Pro Light" w:eastAsia="KoPubWorldDotum_Pro Light" w:hAnsi="KoPubWorldDotum_Pro Light" w:cs="KoPubWorldDotum_Pro Light"/>
                <w:sz w:val="24"/>
                <w:szCs w:val="36"/>
                <w:lang w:eastAsia="ko-KR"/>
              </w:rPr>
              <w:t>${schoolName}</w:t>
            </w:r>
          </w:p>
        </w:tc>
      </w:tr>
      <w:tr w:rsidR="0077695B" w14:paraId="23FB0BA8" w14:textId="77777777" w:rsidTr="00C71C06">
        <w:trPr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299DE89" w14:textId="469721C5" w:rsidR="0077695B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kern w:val="0"/>
                <w:sz w:val="24"/>
              </w:rPr>
              <w:t>_</w:t>
            </w:r>
          </w:p>
        </w:tc>
      </w:tr>
      <w:tr w:rsidR="008D68FD" w14:paraId="66CA0874" w14:textId="77777777" w:rsidTr="00A94636">
        <w:trPr>
          <w:jc w:val="center"/>
        </w:trPr>
        <w:tc>
          <w:tcPr>
            <w:tcW w:w="5000" w:type="pct"/>
            <w:gridSpan w:val="4"/>
          </w:tcPr>
          <w:p w14:paraId="70FAF65C" w14:textId="77777777" w:rsidR="008D68FD" w:rsidRPr="008D68FD" w:rsidRDefault="008D68FD" w:rsidP="005928DD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t>◎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자기소개서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 내용은 특별한 형식이 없으며 개인의 특성 및 성장 과정, 취미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특기,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2"/>
                <w:kern w:val="1"/>
                <w:szCs w:val="20"/>
              </w:rPr>
              <w:t xml:space="preserve">학교 생활, 가족 안에서의 역할, 남들보다 뛰어나다고 생각하는 자신의 장점(특성 혹은 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능력)과 보완</w:t>
            </w:r>
            <w:r w:rsidRPr="007969C4">
              <w:rPr>
                <w:rFonts w:ascii="KoPubWorldDotum_Pro Medium" w:eastAsia="KoPubWorldDotum_Pro Medium" w:hAnsi="KoPubWorldDotum_Pro Medium" w:cs="KoPubWorldDotum_Pro Medium"/>
                <w:sz w:val="15"/>
                <w:szCs w:val="15"/>
                <w:lang w:eastAsia="ko-KR"/>
              </w:rPr>
              <w:t>·</w:t>
            </w:r>
            <w:r w:rsidRPr="008D68F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발전시켜야 할 단점에 대하여 기술하십시오.</w:t>
            </w:r>
          </w:p>
        </w:tc>
      </w:tr>
      <w:tr w:rsidR="008D68FD" w14:paraId="47C596DA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6FB32CAB" w14:textId="77777777" w:rsidR="008D7379" w:rsidRPr="008D7379" w:rsidRDefault="008E5110" w:rsidP="008D7379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${selfIntroduction}</w:t>
            </w:r>
          </w:p>
        </w:tc>
      </w:tr>
      <w:tr w:rsidR="00620E98" w14:paraId="63441EC3" w14:textId="77777777" w:rsidTr="00C71C06">
        <w:trPr>
          <w:cantSplit/>
          <w:jc w:val="center"/>
        </w:trPr>
        <w:tc>
          <w:tcPr>
            <w:tcW w:w="5000" w:type="pct"/>
            <w:gridSpan w:val="4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239176B" w14:textId="63DA3E5B" w:rsidR="00620E98" w:rsidRPr="008D68FD" w:rsidRDefault="004A30B6" w:rsidP="009B34A3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4A30B6">
              <w:rPr>
                <w:rFonts w:ascii="KoPubWorldDotum_Pro Medium" w:eastAsia="KoPubWorldDotum_Pro Medium" w:hAnsi="KoPubWorldDotum_Pro Medium" w:cs="KoPubWorldDotum_Pro Medium" w:hint="eastAsia"/>
                <w:color w:val="FFFFFF" w:themeColor="background1"/>
                <w:sz w:val="24"/>
                <w:szCs w:val="36"/>
                <w:lang w:eastAsia="ko-KR"/>
              </w:rPr>
              <w:t>_</w:t>
            </w:r>
          </w:p>
        </w:tc>
      </w:tr>
      <w:tr w:rsidR="00620E98" w14:paraId="5929A0EE" w14:textId="77777777" w:rsidTr="00620E98">
        <w:trPr>
          <w:cantSplit/>
          <w:jc w:val="center"/>
        </w:trPr>
        <w:tc>
          <w:tcPr>
            <w:tcW w:w="5000" w:type="pct"/>
            <w:gridSpan w:val="4"/>
          </w:tcPr>
          <w:p w14:paraId="475D1634" w14:textId="524C16E1" w:rsidR="00620E98" w:rsidRPr="008D68FD" w:rsidRDefault="00620E98" w:rsidP="003B270A">
            <w:pPr>
              <w:widowControl/>
              <w:wordWrap/>
              <w:autoSpaceDE/>
              <w:autoSpaceDN/>
              <w:spacing w:line="360" w:lineRule="auto"/>
              <w:rPr>
                <w:rFonts w:ascii="KoPubWorldDotum_Pro Medium" w:eastAsia="KoPubWorldDotum_Pro Medium" w:hAnsi="KoPubWorldDotum_Pro Medium" w:cs="KoPubWorldDotum_Pro Medium"/>
                <w:sz w:val="24"/>
                <w:szCs w:val="36"/>
                <w:lang w:eastAsia="ko-KR"/>
              </w:rPr>
            </w:pP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 w:val="24"/>
              </w:rPr>
              <w:lastRenderedPageBreak/>
              <w:t>◎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kern w:val="0"/>
                <w:szCs w:val="20"/>
              </w:rPr>
              <w:t xml:space="preserve"> 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b/>
                <w:bCs/>
                <w:spacing w:val="-4"/>
                <w:kern w:val="1"/>
                <w:sz w:val="24"/>
              </w:rPr>
              <w:t>학업계획서</w:t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 xml:space="preserve">는 자신이 본교를 선택하게 된 구체적인 사유(지원 동기)와 고등학생이 된 후 이루고자 하는 </w:t>
            </w:r>
            <w:r w:rsidR="0099257C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br/>
            </w:r>
            <w:r w:rsidRPr="0070291D">
              <w:rPr>
                <w:rFonts w:ascii="KoPubWorldDotum_Pro Medium" w:eastAsia="KoPubWorldDotum_Pro Medium" w:hAnsi="KoPubWorldDotum_Pro Medium" w:cs="KoPubWorldDotum_Pro Medium"/>
                <w:spacing w:val="-4"/>
                <w:kern w:val="1"/>
                <w:szCs w:val="20"/>
              </w:rPr>
              <w:t>목표를 달성하기 위한 학업계획을 상세하게 기술하십시오.</w:t>
            </w:r>
          </w:p>
        </w:tc>
      </w:tr>
      <w:tr w:rsidR="00620E98" w14:paraId="4E947352" w14:textId="77777777" w:rsidTr="00BC775A">
        <w:trPr>
          <w:cantSplit/>
          <w:trHeight w:val="4536"/>
          <w:jc w:val="center"/>
        </w:trPr>
        <w:tc>
          <w:tcPr>
            <w:tcW w:w="5000" w:type="pct"/>
            <w:gridSpan w:val="4"/>
          </w:tcPr>
          <w:p w14:paraId="2D0FB4B6" w14:textId="77777777" w:rsidR="00620E98" w:rsidRPr="008545FF" w:rsidRDefault="008E5110" w:rsidP="006F2D51">
            <w:pPr>
              <w:widowControl/>
              <w:wordWrap/>
              <w:autoSpaceDE/>
              <w:autoSpaceDN/>
              <w:spacing w:line="276" w:lineRule="auto"/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</w:pPr>
            <w:r w:rsidRPr="008E5110">
              <w:rPr>
                <w:rFonts w:ascii="KoPubWorldDotum_Pro Light" w:eastAsia="KoPubWorldDotum_Pro Light" w:hAnsi="KoPubWorldDotum_Pro Light" w:cs="KoPubWorldDotum_Pro Light"/>
                <w:sz w:val="16"/>
                <w:szCs w:val="21"/>
                <w:lang w:eastAsia="ko-KR"/>
              </w:rPr>
              <w:t>${studyPlan}</w:t>
            </w:r>
          </w:p>
        </w:tc>
      </w:tr>
    </w:tbl>
    <w:p w14:paraId="3018FC63" w14:textId="77777777" w:rsidR="009B5471" w:rsidRDefault="009B5471" w:rsidP="00EA57C2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</w:p>
    <w:p w14:paraId="3A65D8B1" w14:textId="282A8926" w:rsidR="00951735" w:rsidRPr="00502116" w:rsidRDefault="009B5471">
      <w:pPr>
        <w:widowControl/>
        <w:wordWrap/>
        <w:autoSpaceDE/>
        <w:autoSpaceDN/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</w:pPr>
      <w:r>
        <w:rPr>
          <w:rFonts w:ascii="KoPubWorldDotum_Pro Medium" w:eastAsia="KoPubWorldDotum_Pro Medium" w:hAnsi="KoPubWorldDotum_Pro Medium" w:cs="KoPubWorldDotum_Pro Medium"/>
          <w:sz w:val="24"/>
          <w:szCs w:val="36"/>
          <w:lang w:eastAsia="ko-KR"/>
        </w:rPr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951735" w14:paraId="73B27BC5" w14:textId="77777777" w:rsidTr="00D579FE">
        <w:tc>
          <w:tcPr>
            <w:tcW w:w="4505" w:type="dxa"/>
          </w:tcPr>
          <w:p w14:paraId="1F7DBBF7" w14:textId="77777777" w:rsidR="00951735" w:rsidRDefault="005F64D1" w:rsidP="00D579FE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 w:rsidR="004C0B9D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4</w:t>
            </w:r>
            <w:r w:rsidR="00951735"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] (</w:t>
            </w:r>
            <w:r w:rsidR="00951735"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인터넷접수 후 출력)</w:t>
            </w:r>
          </w:p>
        </w:tc>
        <w:tc>
          <w:tcPr>
            <w:tcW w:w="4567" w:type="dxa"/>
          </w:tcPr>
          <w:p w14:paraId="35A0C501" w14:textId="77777777" w:rsidR="00951735" w:rsidRDefault="00951735" w:rsidP="00D579FE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21432E8D" w14:textId="77777777" w:rsidR="00951735" w:rsidRDefault="00951735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spacing w:val="200"/>
          <w:kern w:val="0"/>
          <w:sz w:val="40"/>
          <w:szCs w:val="52"/>
          <w:lang w:eastAsia="ko-KR"/>
        </w:rPr>
      </w:pPr>
    </w:p>
    <w:p w14:paraId="295DA5F9" w14:textId="066876D5" w:rsidR="00951735" w:rsidRDefault="00951735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금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연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동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의</w:t>
      </w:r>
      <w:r w:rsidR="00C616F5" w:rsidRPr="00C616F5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  <w:r w:rsidRPr="00C616F5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서</w:t>
      </w:r>
    </w:p>
    <w:p w14:paraId="70A379B4" w14:textId="5036E46A" w:rsidR="004F0A8A" w:rsidRPr="00C616F5" w:rsidRDefault="004F0A8A" w:rsidP="00D1348A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 xml:space="preserve"> </w:t>
      </w:r>
      <w:r w:rsidRPr="004F0A8A">
        <w:rPr>
          <w:rFonts w:ascii="KoPubWorldDotum_Pro" w:eastAsia="KoPubWorldDotum_Pro" w:hAnsi="KoPubWorldDotum_Pro" w:cs="KoPubWorldDotum_Pro"/>
          <w:b/>
          <w:bCs/>
          <w:snapToGrid w:val="0"/>
          <w:color w:val="FFFFFF" w:themeColor="background1"/>
          <w:kern w:val="0"/>
          <w:sz w:val="40"/>
          <w:szCs w:val="52"/>
          <w:lang w:eastAsia="ko-KR"/>
        </w:rPr>
        <w:t>_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97"/>
        <w:gridCol w:w="1084"/>
        <w:gridCol w:w="2266"/>
        <w:gridCol w:w="1393"/>
        <w:gridCol w:w="94"/>
        <w:gridCol w:w="811"/>
        <w:gridCol w:w="1802"/>
        <w:gridCol w:w="1063"/>
      </w:tblGrid>
      <w:tr w:rsidR="005804BD" w14:paraId="453B7346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 w:val="restart"/>
            <w:shd w:val="clear" w:color="auto" w:fill="F2F2F2" w:themeFill="background1" w:themeFillShade="F2"/>
            <w:vAlign w:val="center"/>
          </w:tcPr>
          <w:p w14:paraId="08B517A1" w14:textId="77777777" w:rsid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인</w:t>
            </w:r>
          </w:p>
          <w:p w14:paraId="26582A9F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적</w:t>
            </w:r>
          </w:p>
          <w:p w14:paraId="1F67D2E8" w14:textId="77777777" w:rsidR="009F1328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사</w:t>
            </w:r>
          </w:p>
          <w:p w14:paraId="6D12CA26" w14:textId="77777777" w:rsidR="009F1328" w:rsidRPr="00951735" w:rsidRDefault="009F1328" w:rsidP="00954751">
            <w:pPr>
              <w:widowControl/>
              <w:wordWrap/>
              <w:autoSpaceDE/>
              <w:autoSpaceDN/>
              <w:spacing w:line="36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항</w:t>
            </w: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04E1F2AB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성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명</w:t>
            </w:r>
          </w:p>
        </w:tc>
        <w:tc>
          <w:tcPr>
            <w:tcW w:w="2266" w:type="dxa"/>
            <w:vAlign w:val="center"/>
          </w:tcPr>
          <w:p w14:paraId="6B273C19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${userName}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5B396AD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접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수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번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호</w:t>
            </w:r>
          </w:p>
        </w:tc>
        <w:tc>
          <w:tcPr>
            <w:tcW w:w="3676" w:type="dxa"/>
            <w:gridSpan w:val="3"/>
            <w:vAlign w:val="center"/>
          </w:tcPr>
          <w:p w14:paraId="44C49957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${receiptCode}</w:t>
            </w:r>
          </w:p>
        </w:tc>
      </w:tr>
      <w:tr w:rsidR="005804BD" w14:paraId="6D670A9C" w14:textId="77777777" w:rsidTr="00750E98">
        <w:trPr>
          <w:cantSplit/>
          <w:trHeight w:hRule="exact" w:val="567"/>
          <w:jc w:val="center"/>
        </w:trPr>
        <w:tc>
          <w:tcPr>
            <w:tcW w:w="497" w:type="dxa"/>
            <w:vMerge/>
            <w:shd w:val="clear" w:color="auto" w:fill="F2F2F2" w:themeFill="background1" w:themeFillShade="F2"/>
            <w:vAlign w:val="center"/>
          </w:tcPr>
          <w:p w14:paraId="14C22803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shd w:val="clear" w:color="auto" w:fill="F2F2F2" w:themeFill="background1" w:themeFillShade="F2"/>
            <w:vAlign w:val="center"/>
          </w:tcPr>
          <w:p w14:paraId="7785BDEC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연락처</w:t>
            </w:r>
          </w:p>
        </w:tc>
        <w:tc>
          <w:tcPr>
            <w:tcW w:w="2266" w:type="dxa"/>
            <w:vAlign w:val="center"/>
          </w:tcPr>
          <w:p w14:paraId="60D407D6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${applicantTel}</w:t>
            </w:r>
          </w:p>
        </w:tc>
        <w:tc>
          <w:tcPr>
            <w:tcW w:w="1487" w:type="dxa"/>
            <w:gridSpan w:val="2"/>
            <w:shd w:val="clear" w:color="auto" w:fill="F2F2F2" w:themeFill="background1" w:themeFillShade="F2"/>
            <w:vAlign w:val="center"/>
          </w:tcPr>
          <w:p w14:paraId="413D7562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출신</w:t>
            </w:r>
            <w:r w:rsidR="00355BEA" w:rsidRPr="00355BE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중학교</w:t>
            </w:r>
          </w:p>
        </w:tc>
        <w:tc>
          <w:tcPr>
            <w:tcW w:w="3676" w:type="dxa"/>
            <w:gridSpan w:val="3"/>
            <w:vAlign w:val="center"/>
          </w:tcPr>
          <w:p w14:paraId="6DCD05DE" w14:textId="77777777" w:rsidR="00951735" w:rsidRPr="00951735" w:rsidRDefault="00951735" w:rsidP="004C15FD">
            <w:pPr>
              <w:widowControl/>
              <w:wordWrap/>
              <w:autoSpaceDE/>
              <w:autoSpaceDN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${schoolName}</w:t>
            </w:r>
          </w:p>
        </w:tc>
      </w:tr>
      <w:tr w:rsidR="00750E98" w14:paraId="12DC646C" w14:textId="77777777" w:rsidTr="00750E98">
        <w:trPr>
          <w:cantSplit/>
          <w:trHeight w:val="567"/>
          <w:jc w:val="center"/>
        </w:trPr>
        <w:tc>
          <w:tcPr>
            <w:tcW w:w="497" w:type="dxa"/>
            <w:vMerge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0EF158" w14:textId="77777777" w:rsidR="00951735" w:rsidRPr="00951735" w:rsidRDefault="00951735" w:rsidP="00951735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4D7B62" w14:textId="2D508950" w:rsidR="007F157E" w:rsidRPr="007F157E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주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  <w:r w:rsidRPr="00951735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소</w:t>
            </w:r>
          </w:p>
        </w:tc>
        <w:tc>
          <w:tcPr>
            <w:tcW w:w="7429" w:type="dxa"/>
            <w:gridSpan w:val="6"/>
            <w:tcBorders>
              <w:bottom w:val="single" w:sz="4" w:space="0" w:color="auto"/>
            </w:tcBorders>
            <w:vAlign w:val="center"/>
          </w:tcPr>
          <w:p w14:paraId="3C834434" w14:textId="4B98C1F8" w:rsidR="00951735" w:rsidRPr="00951735" w:rsidRDefault="00951735" w:rsidP="007F157E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951735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${address}</w:t>
            </w:r>
            <w:r w:rsid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 </w:t>
            </w:r>
            <w:r w:rsidR="00FF36E4" w:rsidRPr="00FF36E4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${detailAddress}</w:t>
            </w:r>
          </w:p>
        </w:tc>
      </w:tr>
      <w:tr w:rsidR="00951735" w14:paraId="52EA2619" w14:textId="77777777" w:rsidTr="005804BD">
        <w:trPr>
          <w:jc w:val="center"/>
        </w:trPr>
        <w:tc>
          <w:tcPr>
            <w:tcW w:w="9010" w:type="dxa"/>
            <w:gridSpan w:val="8"/>
            <w:tcBorders>
              <w:bottom w:val="single" w:sz="4" w:space="0" w:color="FFFFFF" w:themeColor="background1"/>
            </w:tcBorders>
            <w:vAlign w:val="center"/>
          </w:tcPr>
          <w:p w14:paraId="2C053B6F" w14:textId="64E59B5C" w:rsidR="0079063F" w:rsidRPr="004F0A8A" w:rsidRDefault="004F0A8A" w:rsidP="0079063F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60263EF" w14:textId="241A5EA6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나 자신의 건강을 위해서 흡연하지 않겠습니다.</w:t>
            </w:r>
          </w:p>
          <w:p w14:paraId="160363F3" w14:textId="22ADC7A5" w:rsidR="00D1348A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흡연의 유혹에 절대로 흔들리지 않겠습니다.</w:t>
            </w:r>
          </w:p>
          <w:p w14:paraId="34CF39EE" w14:textId="77777777" w:rsidR="00016750" w:rsidRPr="00AB5C2B" w:rsidRDefault="00016750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하나,</w:t>
            </w:r>
            <w:r w:rsidRPr="00AB5C2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</w:t>
            </w:r>
            <w:r w:rsidRPr="00AB5C2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4"/>
                <w:lang w:eastAsia="ko-KR"/>
              </w:rPr>
              <w:t>흡연하는 친구가 있으면 충고하여 금연할 수 있도록 돕겠습니다.</w:t>
            </w:r>
          </w:p>
          <w:p w14:paraId="0CEE3389" w14:textId="7FD0C766" w:rsidR="00016750" w:rsidRPr="004F0A8A" w:rsidRDefault="004F0A8A" w:rsidP="00A35E96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t>_</w:t>
            </w:r>
          </w:p>
          <w:p w14:paraId="293BBA9B" w14:textId="77777777" w:rsidR="00FC024C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나 (</w:t>
            </w:r>
            <w:r w:rsidR="00EB38DE"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4"/>
                <w:lang w:eastAsia="ko-KR"/>
              </w:rPr>
              <w:t>_____________</w:t>
            </w: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)은(는) 장차 소프트웨어 분야를 선도할 전문가로</w:t>
            </w:r>
          </w:p>
          <w:p w14:paraId="737289BF" w14:textId="77777777" w:rsidR="00A44F7A" w:rsidRPr="00FE02FB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 xml:space="preserve"> 성장하기 위하여 흡연하지 않겠습니다.</w:t>
            </w:r>
          </w:p>
          <w:p w14:paraId="0C1B627F" w14:textId="77777777" w:rsidR="00951735" w:rsidRDefault="00A44F7A" w:rsidP="00AB5C2B">
            <w:pPr>
              <w:widowControl/>
              <w:wordWrap/>
              <w:autoSpaceDE/>
              <w:autoSpaceDN/>
              <w:spacing w:line="60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8"/>
                <w:szCs w:val="28"/>
                <w:lang w:eastAsia="ko-KR"/>
              </w:rPr>
            </w:pPr>
            <w:r w:rsidRPr="00FE02FB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보호자는 지원자가 금연하는 데 용기와 도움을 줄 것을 약속합니다.</w:t>
            </w:r>
          </w:p>
          <w:p w14:paraId="119E4A3A" w14:textId="077E98AE" w:rsidR="00FC024C" w:rsidRPr="004F0A8A" w:rsidRDefault="004F0A8A" w:rsidP="00AD090C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  <w:lastRenderedPageBreak/>
              <w:t>_</w:t>
            </w:r>
          </w:p>
          <w:p w14:paraId="00924D5E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 w:val="22"/>
                <w:szCs w:val="22"/>
                <w:lang w:eastAsia="ko-KR"/>
              </w:rPr>
              <w:t>□ 개인정보 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3067F0" w14:paraId="068805C3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7AECEC4" w14:textId="5F353C9B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항</w:t>
                  </w:r>
                  <w:r w:rsid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583EF0D9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01AA8A4B" w14:textId="77777777" w:rsidR="003067F0" w:rsidRPr="007620AB" w:rsidRDefault="003067F0" w:rsidP="003067F0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보유기간</w:t>
                  </w:r>
                </w:p>
              </w:tc>
            </w:tr>
            <w:tr w:rsidR="003067F0" w14:paraId="768B0730" w14:textId="77777777" w:rsidTr="003067F0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2B51CB42" w14:textId="5CEA2065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학생(성명,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연락처,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="00B0746C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br/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출신 중학교,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주소)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BEF5D09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금연동의서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28D10A76" w14:textId="77777777" w:rsidR="003067F0" w:rsidRPr="003067F0" w:rsidRDefault="003067F0" w:rsidP="0064224B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3067F0">
                    <w:rPr>
                      <w:rFonts w:ascii="KoPubWorldDotum_Pro Light" w:eastAsia="KoPubWorldDotum_Pro Light" w:hAnsi="KoPubWorldDotum_Pro Light" w:cs="KoPubWorldDotum_Pro Light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3년</w:t>
                  </w:r>
                </w:p>
              </w:tc>
            </w:tr>
          </w:tbl>
          <w:p w14:paraId="4E9FB0BA" w14:textId="1EB4122C" w:rsidR="00AB555C" w:rsidRPr="004F0A8A" w:rsidRDefault="004F0A8A" w:rsidP="0064224B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5F4BA5D0" w14:textId="77777777" w:rsidR="00FC024C" w:rsidRDefault="00FC024C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 xml:space="preserve">※ 개인정보 수집·이용에 대한 동의를 거부할 권리가 있습니다. </w:t>
            </w:r>
            <w:r w:rsidR="00AD090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br/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그러나 동의를 거부할 경우 최종 입학에 제한을 받을 수 있습니다.</w:t>
            </w:r>
          </w:p>
          <w:p w14:paraId="7424F905" w14:textId="7D29D5FB" w:rsidR="00FE34A9" w:rsidRPr="004F0A8A" w:rsidRDefault="004F0A8A" w:rsidP="00AD090C">
            <w:pPr>
              <w:widowControl/>
              <w:wordWrap/>
              <w:autoSpaceDE/>
              <w:autoSpaceDN/>
              <w:spacing w:line="480" w:lineRule="auto"/>
              <w:ind w:leftChars="50" w:left="397" w:hangingChars="150" w:hanging="297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tbl>
            <w:tblPr>
              <w:tblStyle w:val="a3"/>
              <w:tblW w:w="0" w:type="auto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BE0A7A" w14:paraId="5048C598" w14:textId="77777777" w:rsidTr="009F6B3D"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</w:tcPr>
                <w:p w14:paraId="49723A90" w14:textId="3CA9F553" w:rsidR="00BE0A7A" w:rsidRPr="007620AB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="007620AB"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="007620AB" w:rsidRPr="007620AB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 w:rsidRPr="007620AB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3E3D88FE" w14:textId="77777777" w:rsidR="00BE0A7A" w:rsidRP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59BD5A94" w14:textId="77777777" w:rsidR="00BE0A7A" w:rsidRDefault="00BE0A7A" w:rsidP="00BE0A7A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FC024C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□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12D12C4B" w14:textId="06F17EBA" w:rsidR="00BE0A7A" w:rsidRPr="004F0A8A" w:rsidRDefault="004F0A8A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</w:pPr>
            <w:r w:rsidRPr="004F0A8A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  <w:p w14:paraId="7D9CE513" w14:textId="77777777" w:rsidR="00FC024C" w:rsidRDefault="00FC024C" w:rsidP="009A7D06">
            <w:pPr>
              <w:widowControl/>
              <w:wordWrap/>
              <w:autoSpaceDE/>
              <w:autoSpaceDN/>
              <w:spacing w:line="480" w:lineRule="auto"/>
              <w:ind w:firstLine="240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년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 xml:space="preserve">월 </w:t>
            </w:r>
            <w:r w:rsidRPr="00FC024C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______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 w:val="22"/>
                <w:szCs w:val="22"/>
                <w:lang w:eastAsia="ko-KR"/>
              </w:rPr>
              <w:t>일</w:t>
            </w:r>
          </w:p>
          <w:p w14:paraId="0862D74C" w14:textId="793A3AFB" w:rsidR="007F157E" w:rsidRPr="00FC024C" w:rsidRDefault="00132D8B" w:rsidP="007F157E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2"/>
                <w:szCs w:val="22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2"/>
                <w:szCs w:val="22"/>
                <w:lang w:eastAsia="ko-KR"/>
              </w:rPr>
              <w:t>_</w:t>
            </w:r>
          </w:p>
        </w:tc>
      </w:tr>
      <w:tr w:rsidR="00750E98" w14:paraId="02DCE7C5" w14:textId="77777777" w:rsidTr="0032476E">
        <w:trPr>
          <w:trHeight w:val="64"/>
          <w:jc w:val="center"/>
        </w:trPr>
        <w:tc>
          <w:tcPr>
            <w:tcW w:w="5240" w:type="dxa"/>
            <w:gridSpan w:val="4"/>
            <w:vMerge w:val="restart"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241C5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347BF6" w14:textId="6D0C5584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지원자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B846C34" w14:textId="29BDD2AF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${userName}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4F3A18F9" w14:textId="5891529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(서명)</w:t>
            </w:r>
          </w:p>
        </w:tc>
      </w:tr>
      <w:tr w:rsidR="00750E98" w14:paraId="096F54F1" w14:textId="77777777" w:rsidTr="0032476E">
        <w:trPr>
          <w:trHeight w:val="63"/>
          <w:jc w:val="center"/>
        </w:trPr>
        <w:tc>
          <w:tcPr>
            <w:tcW w:w="5240" w:type="dxa"/>
            <w:gridSpan w:val="4"/>
            <w:vMerge/>
            <w:tcBorders>
              <w:top w:val="single" w:sz="4" w:space="0" w:color="FFFFFF" w:themeColor="background1"/>
              <w:left w:val="single" w:sz="4" w:space="0" w:color="000000" w:themeColor="text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3864F5E" w14:textId="77777777" w:rsidR="00750E98" w:rsidRPr="004F0A8A" w:rsidRDefault="00750E98" w:rsidP="00750E98">
            <w:pPr>
              <w:widowControl/>
              <w:wordWrap/>
              <w:autoSpaceDE/>
              <w:autoSpaceDN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 w:val="28"/>
                <w:szCs w:val="28"/>
                <w:lang w:eastAsia="ko-KR"/>
              </w:rPr>
            </w:pPr>
          </w:p>
        </w:tc>
        <w:tc>
          <w:tcPr>
            <w:tcW w:w="90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29F805E" w14:textId="7718366B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 xml:space="preserve">보호자 </w:t>
            </w: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:</w:t>
            </w:r>
          </w:p>
        </w:tc>
        <w:tc>
          <w:tcPr>
            <w:tcW w:w="180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0C9154" w14:textId="6D52A7FA" w:rsidR="00750E98" w:rsidRPr="0032476E" w:rsidRDefault="00750E98" w:rsidP="00EF6737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szCs w:val="20"/>
                <w:lang w:eastAsia="ko-KR"/>
              </w:rPr>
              <w:t>${parentName}</w:t>
            </w:r>
          </w:p>
        </w:tc>
        <w:tc>
          <w:tcPr>
            <w:tcW w:w="106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14:paraId="39303508" w14:textId="6DCFD6D7" w:rsidR="00750E98" w:rsidRPr="0032476E" w:rsidRDefault="00750E98" w:rsidP="0032476E">
            <w:pPr>
              <w:widowControl/>
              <w:wordWrap/>
              <w:autoSpaceDE/>
              <w:autoSpaceDN/>
              <w:spacing w:line="480" w:lineRule="auto"/>
              <w:ind w:firstLine="240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32476E">
              <w:rPr>
                <w:rFonts w:ascii="KoPubWorldDotum_Pro Medium" w:eastAsia="KoPubWorldDotum_Pro Medium" w:hAnsi="KoPubWorldDotum_Pro Medium" w:cs="KoPubWorldDotum_Pro Medium"/>
                <w:lang w:eastAsia="ko-KR"/>
              </w:rPr>
              <w:t>(</w:t>
            </w:r>
            <w:r w:rsidRPr="0032476E">
              <w:rPr>
                <w:rFonts w:ascii="KoPubWorldDotum_Pro Medium" w:eastAsia="KoPubWorldDotum_Pro Medium" w:hAnsi="KoPubWorldDotum_Pro Medium" w:cs="KoPubWorldDotum_Pro Medium" w:hint="eastAsia"/>
                <w:lang w:eastAsia="ko-KR"/>
              </w:rPr>
              <w:t>서명)</w:t>
            </w:r>
          </w:p>
        </w:tc>
      </w:tr>
      <w:tr w:rsidR="007F157E" w14:paraId="25DAC260" w14:textId="77777777" w:rsidTr="005804BD">
        <w:trPr>
          <w:trHeight w:val="234"/>
          <w:jc w:val="center"/>
        </w:trPr>
        <w:tc>
          <w:tcPr>
            <w:tcW w:w="9010" w:type="dxa"/>
            <w:gridSpan w:val="8"/>
            <w:tcBorders>
              <w:top w:val="single" w:sz="4" w:space="0" w:color="FFFFFF" w:themeColor="background1"/>
              <w:left w:val="single" w:sz="4" w:space="0" w:color="000000" w:themeColor="text1"/>
            </w:tcBorders>
            <w:vAlign w:val="center"/>
          </w:tcPr>
          <w:p w14:paraId="7DB50DAE" w14:textId="49F59C94" w:rsidR="007F157E" w:rsidRPr="007F157E" w:rsidRDefault="00132D8B" w:rsidP="0032476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000000" w:themeColor="text1"/>
                <w:kern w:val="0"/>
                <w:sz w:val="24"/>
                <w:lang w:eastAsia="ko-KR"/>
              </w:rPr>
            </w:pPr>
            <w:r w:rsidRPr="00132D8B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 w:val="24"/>
                <w:lang w:eastAsia="ko-KR"/>
              </w:rPr>
              <w:t>_</w:t>
            </w:r>
          </w:p>
        </w:tc>
      </w:tr>
    </w:tbl>
    <w:p w14:paraId="7BC45C5A" w14:textId="381C70FC" w:rsidR="00643F8D" w:rsidRDefault="00643F8D" w:rsidP="00951735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p w14:paraId="5140A590" w14:textId="1CEA7F7A" w:rsidR="004735F4" w:rsidRPr="004735F4" w:rsidRDefault="00643F8D" w:rsidP="00643F8D">
      <w:pPr>
        <w:widowControl/>
        <w:wordWrap/>
        <w:autoSpaceDE/>
        <w:autoSpaceDN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  <w:r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  <w:lastRenderedPageBreak/>
        <w:br w:type="page"/>
      </w:r>
    </w:p>
    <w:tbl>
      <w:tblPr>
        <w:tblStyle w:val="a3"/>
        <w:tblpPr w:leftFromText="142" w:rightFromText="142" w:vertAnchor="text" w:horzAnchor="margin" w:tblpY="69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67"/>
      </w:tblGrid>
      <w:tr w:rsidR="004735F4" w14:paraId="44EA517D" w14:textId="77777777" w:rsidTr="004F6147">
        <w:tc>
          <w:tcPr>
            <w:tcW w:w="4505" w:type="dxa"/>
          </w:tcPr>
          <w:p w14:paraId="3717EFA4" w14:textId="77777777" w:rsidR="004735F4" w:rsidRDefault="004735F4" w:rsidP="004F6147">
            <w:pPr>
              <w:jc w:val="lef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lastRenderedPageBreak/>
              <w:t>[</w:t>
            </w:r>
            <w:r w:rsidRPr="00A526F2"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 xml:space="preserve">서식 </w:t>
            </w:r>
            <w:r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>5</w:t>
            </w:r>
            <w:r w:rsidRPr="00A526F2"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  <w:t xml:space="preserve">] 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5"/>
                <w:szCs w:val="15"/>
                <w:lang w:eastAsia="ko-KR"/>
              </w:rPr>
              <w:t>최종 합격자 제출 서류</w:t>
            </w:r>
          </w:p>
        </w:tc>
        <w:tc>
          <w:tcPr>
            <w:tcW w:w="4567" w:type="dxa"/>
          </w:tcPr>
          <w:p w14:paraId="2C5145AA" w14:textId="77777777" w:rsidR="004735F4" w:rsidRDefault="004735F4" w:rsidP="004F6147">
            <w:pPr>
              <w:jc w:val="right"/>
              <w:rPr>
                <w:rFonts w:ascii="KoPubWorldDotum_Pro Light" w:eastAsia="KoPubWorldDotum_Pro Light" w:hAnsi="KoPubWorldDotum_Pro Light" w:cs="KoPubWorldDotum_Pro Light"/>
                <w:sz w:val="15"/>
                <w:szCs w:val="15"/>
                <w:lang w:eastAsia="ko-KR"/>
              </w:rPr>
            </w:pP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</w:rPr>
              <w:t>창의성과</w:t>
            </w:r>
            <w:r w:rsidRPr="00B55D6D">
              <w:rPr>
                <w:rFonts w:ascii="KoPubWorldDotum_Pro Light" w:eastAsia="KoPubWorldDotum_Pro Light" w:hAnsi="KoPubWorldDotum_Pro Light" w:cs="KoPubWorldDotum_Pro Light" w:hint="eastAsia"/>
                <w:color w:val="7F7F7F" w:themeColor="text1" w:themeTint="80"/>
                <w:sz w:val="13"/>
                <w:szCs w:val="18"/>
                <w:lang w:eastAsia="ko-KR"/>
              </w:rPr>
              <w:t xml:space="preserve"> 인간미를 품은 소프트웨어 영재의 육성</w:t>
            </w:r>
          </w:p>
        </w:tc>
      </w:tr>
    </w:tbl>
    <w:p w14:paraId="6C45143B" w14:textId="77777777" w:rsidR="00951735" w:rsidRDefault="007740A0" w:rsidP="004735F4">
      <w:pPr>
        <w:widowControl/>
        <w:wordWrap/>
        <w:autoSpaceDE/>
        <w:autoSpaceDN/>
        <w:jc w:val="center"/>
        <w:rPr>
          <w:rFonts w:ascii="KoPubWorldDotum_Pro" w:eastAsia="KoPubWorldDotum_Pro" w:hAnsi="KoPubWorldDotum_Pro" w:cs="KoPubWorldDotum_Pro"/>
          <w:b/>
          <w:bCs/>
          <w:snapToGrid w:val="0"/>
          <w:kern w:val="0"/>
          <w:sz w:val="40"/>
          <w:szCs w:val="52"/>
          <w:lang w:eastAsia="ko-KR"/>
        </w:rPr>
      </w:pPr>
      <w:r w:rsidRPr="007740A0">
        <w:rPr>
          <w:rFonts w:ascii="KoPubWorldDotum_Pro" w:eastAsia="KoPubWorldDotum_Pro" w:hAnsi="KoPubWorldDotum_Pro" w:cs="KoPubWorldDotum_Pro" w:hint="eastAsia"/>
          <w:b/>
          <w:bCs/>
          <w:snapToGrid w:val="0"/>
          <w:kern w:val="0"/>
          <w:sz w:val="40"/>
          <w:szCs w:val="52"/>
          <w:lang w:eastAsia="ko-KR"/>
        </w:rPr>
        <w:t>입 학 동 의 서</w:t>
      </w:r>
    </w:p>
    <w:tbl>
      <w:tblPr>
        <w:tblStyle w:val="a3"/>
        <w:tblW w:w="9243" w:type="dxa"/>
        <w:jc w:val="center"/>
        <w:tblLook w:val="04A0" w:firstRow="1" w:lastRow="0" w:firstColumn="1" w:lastColumn="0" w:noHBand="0" w:noVBand="1"/>
      </w:tblPr>
      <w:tblGrid>
        <w:gridCol w:w="416"/>
        <w:gridCol w:w="425"/>
        <w:gridCol w:w="850"/>
        <w:gridCol w:w="993"/>
        <w:gridCol w:w="1275"/>
        <w:gridCol w:w="851"/>
        <w:gridCol w:w="709"/>
        <w:gridCol w:w="850"/>
        <w:gridCol w:w="142"/>
        <w:gridCol w:w="850"/>
        <w:gridCol w:w="1876"/>
        <w:gridCol w:w="6"/>
      </w:tblGrid>
      <w:tr w:rsidR="007740A0" w14:paraId="43E9A14A" w14:textId="77777777" w:rsidTr="009F6B3D">
        <w:trPr>
          <w:gridAfter w:val="1"/>
          <w:wAfter w:w="6" w:type="dxa"/>
          <w:trHeight w:val="397"/>
          <w:jc w:val="center"/>
        </w:trPr>
        <w:tc>
          <w:tcPr>
            <w:tcW w:w="6369" w:type="dxa"/>
            <w:gridSpan w:val="8"/>
            <w:tcBorders>
              <w:top w:val="single" w:sz="8" w:space="0" w:color="FFFFFF" w:themeColor="background1"/>
              <w:left w:val="single" w:sz="8" w:space="0" w:color="FFFFFF" w:themeColor="background1"/>
            </w:tcBorders>
            <w:vAlign w:val="center"/>
          </w:tcPr>
          <w:p w14:paraId="312603E3" w14:textId="77777777" w:rsidR="007740A0" w:rsidRPr="00D579FE" w:rsidRDefault="007740A0" w:rsidP="00381E22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2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021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>학년도 신입생 입학전형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1A6FD70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수험번호</w:t>
            </w:r>
          </w:p>
        </w:tc>
        <w:tc>
          <w:tcPr>
            <w:tcW w:w="1876" w:type="dxa"/>
            <w:vAlign w:val="center"/>
          </w:tcPr>
          <w:p w14:paraId="4F993741" w14:textId="77777777" w:rsidR="007740A0" w:rsidRPr="007740A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</w:tr>
      <w:tr w:rsidR="004B0640" w14:paraId="2923186B" w14:textId="77777777" w:rsidTr="009F6B3D">
        <w:trPr>
          <w:trHeight w:val="397"/>
          <w:jc w:val="center"/>
        </w:trPr>
        <w:tc>
          <w:tcPr>
            <w:tcW w:w="416" w:type="dxa"/>
            <w:vMerge w:val="restart"/>
            <w:shd w:val="clear" w:color="auto" w:fill="F2F2F2" w:themeFill="background1" w:themeFillShade="F2"/>
            <w:vAlign w:val="center"/>
          </w:tcPr>
          <w:p w14:paraId="74DD643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인</w:t>
            </w:r>
          </w:p>
          <w:p w14:paraId="6C5A144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적</w:t>
            </w:r>
          </w:p>
          <w:p w14:paraId="56C9C016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사</w:t>
            </w:r>
          </w:p>
          <w:p w14:paraId="14DAFE69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항</w:t>
            </w: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305EC3A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</w:t>
            </w:r>
          </w:p>
          <w:p w14:paraId="3E83EE40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원</w:t>
            </w:r>
          </w:p>
          <w:p w14:paraId="6657E344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4B6959F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7B96E0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62FBCB5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성별</w:t>
            </w:r>
          </w:p>
        </w:tc>
        <w:tc>
          <w:tcPr>
            <w:tcW w:w="1559" w:type="dxa"/>
            <w:gridSpan w:val="2"/>
            <w:vAlign w:val="center"/>
          </w:tcPr>
          <w:p w14:paraId="506751BB" w14:textId="77777777" w:rsidR="007740A0" w:rsidRPr="007740A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남</w:t>
            </w:r>
            <w:r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 xml:space="preserve"> </w:t>
            </w:r>
            <w:r w:rsidRPr="00EE4872">
              <w:rPr>
                <w:rFonts w:ascii="DejaVu Sans Book" w:eastAsia="KoPubWorldDotum_Pro Light" w:hAnsi="DejaVu Sans Book" w:cs="DejaVu Sans Book"/>
                <w:sz w:val="18"/>
                <w:szCs w:val="18"/>
                <w:lang w:eastAsia="ko-KR"/>
              </w:rPr>
              <w:t>${isFemale}</w:t>
            </w:r>
            <w:r>
              <w:rPr>
                <w:rFonts w:ascii="KoPubWorldDotum_Pro Light" w:eastAsia="KoPubWorldDotum_Pro Light" w:hAnsi="KoPubWorldDotum_Pro Light" w:cs="KoPubWorldDotum_Pro Light"/>
                <w:sz w:val="18"/>
                <w:szCs w:val="18"/>
                <w:lang w:eastAsia="ko-KR"/>
              </w:rPr>
              <w:t xml:space="preserve"> </w:t>
            </w:r>
            <w:r w:rsidRPr="008434ED">
              <w:rPr>
                <w:rFonts w:ascii="KoPubWorldDotum_Pro Light" w:eastAsia="KoPubWorldDotum_Pro Light" w:hAnsi="KoPubWorldDotum_Pro Light" w:cs="KoPubWorldDotum_Pro Light" w:hint="eastAsia"/>
                <w:sz w:val="18"/>
                <w:szCs w:val="18"/>
                <w:lang w:eastAsia="ko-KR"/>
              </w:rPr>
              <w:t>여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26B754F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생년월일</w:t>
            </w:r>
          </w:p>
        </w:tc>
        <w:tc>
          <w:tcPr>
            <w:tcW w:w="1882" w:type="dxa"/>
            <w:gridSpan w:val="2"/>
            <w:vAlign w:val="center"/>
          </w:tcPr>
          <w:p w14:paraId="62426B81" w14:textId="77777777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${birthDate}</w:t>
            </w:r>
          </w:p>
        </w:tc>
      </w:tr>
      <w:tr w:rsidR="007740A0" w14:paraId="26573445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426C9192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5A195991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98DED1D" w14:textId="77777777" w:rsidR="007740A0" w:rsidRPr="00CB1070" w:rsidRDefault="007740A0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주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소</w:t>
            </w:r>
          </w:p>
        </w:tc>
        <w:tc>
          <w:tcPr>
            <w:tcW w:w="7552" w:type="dxa"/>
            <w:gridSpan w:val="9"/>
            <w:vAlign w:val="center"/>
          </w:tcPr>
          <w:p w14:paraId="74CE386A" w14:textId="441CA476" w:rsidR="007740A0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${address}</w:t>
            </w:r>
            <w:r w:rsid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FF36E4" w:rsidRPr="00FF36E4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${detailAddress}</w:t>
            </w:r>
          </w:p>
        </w:tc>
      </w:tr>
      <w:tr w:rsidR="00BA3554" w14:paraId="3A295B9A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7A7CF4F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shd w:val="clear" w:color="auto" w:fill="F2F2F2" w:themeFill="background1" w:themeFillShade="F2"/>
            <w:vAlign w:val="center"/>
          </w:tcPr>
          <w:p w14:paraId="26CF510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65099B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112E6DC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shd w:val="clear" w:color="auto" w:fill="auto"/>
            <w:vAlign w:val="center"/>
          </w:tcPr>
          <w:p w14:paraId="3D355510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14:paraId="420D196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vAlign w:val="center"/>
          </w:tcPr>
          <w:p w14:paraId="0B93A4E3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${applicantTel}</w:t>
            </w:r>
          </w:p>
        </w:tc>
      </w:tr>
      <w:tr w:rsidR="00AA7356" w14:paraId="1D79447F" w14:textId="77777777" w:rsidTr="009F6B3D">
        <w:trPr>
          <w:trHeight w:val="397"/>
          <w:jc w:val="center"/>
        </w:trPr>
        <w:tc>
          <w:tcPr>
            <w:tcW w:w="416" w:type="dxa"/>
            <w:vMerge/>
            <w:shd w:val="clear" w:color="auto" w:fill="F2F2F2" w:themeFill="background1" w:themeFillShade="F2"/>
            <w:vAlign w:val="center"/>
          </w:tcPr>
          <w:p w14:paraId="5FABF331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 w:val="restart"/>
            <w:shd w:val="clear" w:color="auto" w:fill="F2F2F2" w:themeFill="background1" w:themeFillShade="F2"/>
            <w:vAlign w:val="center"/>
          </w:tcPr>
          <w:p w14:paraId="629D8D3E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보</w:t>
            </w:r>
          </w:p>
          <w:p w14:paraId="514079A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호</w:t>
            </w:r>
          </w:p>
          <w:p w14:paraId="31891993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자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3A6DE90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성</w:t>
            </w:r>
            <w:r w:rsidRPr="004B064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D9D9DA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명</w:t>
            </w:r>
          </w:p>
        </w:tc>
        <w:tc>
          <w:tcPr>
            <w:tcW w:w="2268" w:type="dxa"/>
            <w:gridSpan w:val="2"/>
            <w:vAlign w:val="center"/>
          </w:tcPr>
          <w:p w14:paraId="63B5230F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${parentName}</w:t>
            </w:r>
          </w:p>
        </w:tc>
        <w:tc>
          <w:tcPr>
            <w:tcW w:w="2552" w:type="dxa"/>
            <w:gridSpan w:val="4"/>
            <w:shd w:val="clear" w:color="auto" w:fill="F2F2F2" w:themeFill="background1" w:themeFillShade="F2"/>
            <w:vAlign w:val="center"/>
          </w:tcPr>
          <w:p w14:paraId="370EF441" w14:textId="77777777" w:rsidR="00D579FE" w:rsidRPr="00D579FE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지원자와의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관계</w:t>
            </w:r>
          </w:p>
        </w:tc>
        <w:tc>
          <w:tcPr>
            <w:tcW w:w="2732" w:type="dxa"/>
            <w:gridSpan w:val="3"/>
            <w:vAlign w:val="center"/>
          </w:tcPr>
          <w:p w14:paraId="53BD3A7A" w14:textId="77777777" w:rsidR="00D579FE" w:rsidRPr="00CB1070" w:rsidRDefault="00D579FE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지원자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${userName}</w:t>
            </w:r>
            <w:r w:rsidRPr="00CB1070">
              <w:rPr>
                <w:rFonts w:ascii="KoPubWorldDotum_Pro Light" w:eastAsia="KoPubWorldDotum_Pro Light" w:hAnsi="KoPubWorldDotum_Pro Light" w:cs="KoPubWorldDotum_Pro Light" w:hint="eastAsia"/>
                <w:snapToGrid w:val="0"/>
                <w:kern w:val="0"/>
                <w:szCs w:val="20"/>
                <w:lang w:eastAsia="ko-KR"/>
              </w:rPr>
              <w:t>의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="00932317"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(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color w:val="FFFFFF" w:themeColor="background1"/>
                <w:kern w:val="0"/>
                <w:szCs w:val="20"/>
                <w:lang w:eastAsia="ko-KR"/>
              </w:rPr>
              <w:t>____</w:t>
            </w: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)</w:t>
            </w:r>
          </w:p>
        </w:tc>
      </w:tr>
      <w:tr w:rsidR="00BA3554" w14:paraId="13A3DA24" w14:textId="77777777" w:rsidTr="009F6B3D">
        <w:trPr>
          <w:trHeight w:val="397"/>
          <w:jc w:val="center"/>
        </w:trPr>
        <w:tc>
          <w:tcPr>
            <w:tcW w:w="416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0457E5F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425" w:type="dxa"/>
            <w:vMerge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50DF23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312949A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연락처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0ADBC99D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집전화</w:t>
            </w:r>
          </w:p>
        </w:tc>
        <w:tc>
          <w:tcPr>
            <w:tcW w:w="2835" w:type="dxa"/>
            <w:gridSpan w:val="3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CD25491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${homeTel}</w:t>
            </w:r>
          </w:p>
        </w:tc>
        <w:tc>
          <w:tcPr>
            <w:tcW w:w="992" w:type="dxa"/>
            <w:gridSpan w:val="2"/>
            <w:tcBorders>
              <w:bottom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C0311EC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핸드폰</w:t>
            </w:r>
          </w:p>
        </w:tc>
        <w:tc>
          <w:tcPr>
            <w:tcW w:w="2732" w:type="dxa"/>
            <w:gridSpan w:val="3"/>
            <w:tcBorders>
              <w:bottom w:val="double" w:sz="4" w:space="0" w:color="auto"/>
            </w:tcBorders>
            <w:vAlign w:val="center"/>
          </w:tcPr>
          <w:p w14:paraId="3CD35D02" w14:textId="77777777" w:rsidR="00BA3554" w:rsidRPr="00CB1070" w:rsidRDefault="00BA3554" w:rsidP="00381E22">
            <w:pPr>
              <w:widowControl/>
              <w:wordWrap/>
              <w:autoSpaceDE/>
              <w:autoSpaceDN/>
              <w:spacing w:line="276" w:lineRule="auto"/>
              <w:jc w:val="center"/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</w:pPr>
            <w:r w:rsidRPr="00CB1070">
              <w:rPr>
                <w:rFonts w:ascii="KoPubWorldDotum_Pro Light" w:eastAsia="KoPubWorldDotum_Pro Light" w:hAnsi="KoPubWorldDotum_Pro Light" w:cs="KoPubWorldDotum_Pro Light"/>
                <w:snapToGrid w:val="0"/>
                <w:kern w:val="0"/>
                <w:szCs w:val="20"/>
                <w:lang w:eastAsia="ko-KR"/>
              </w:rPr>
              <w:t>${parentTel}</w:t>
            </w:r>
          </w:p>
        </w:tc>
      </w:tr>
      <w:tr w:rsidR="007740A0" w14:paraId="151FC7E5" w14:textId="77777777" w:rsidTr="004B0640">
        <w:trPr>
          <w:gridAfter w:val="1"/>
          <w:wAfter w:w="6" w:type="dxa"/>
          <w:trHeight w:val="567"/>
          <w:jc w:val="center"/>
        </w:trPr>
        <w:tc>
          <w:tcPr>
            <w:tcW w:w="9237" w:type="dxa"/>
            <w:gridSpan w:val="11"/>
            <w:tcBorders>
              <w:top w:val="double" w:sz="4" w:space="0" w:color="auto"/>
            </w:tcBorders>
            <w:vAlign w:val="center"/>
          </w:tcPr>
          <w:p w14:paraId="0FF44457" w14:textId="1F5BEF62" w:rsidR="007740A0" w:rsidRPr="009D05E7" w:rsidRDefault="009D05E7" w:rsidP="00EC7E05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28EE65FE" w14:textId="77777777" w:rsidR="00D579FE" w:rsidRPr="00E70DC2" w:rsidRDefault="00D579FE" w:rsidP="00B0425E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 </w:t>
            </w:r>
            <w:r w:rsidRPr="00E70DC2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 w:val="24"/>
                <w:lang w:eastAsia="ko-KR"/>
              </w:rPr>
              <w:t>위 지원자는 2021학년도 대덕소프트웨어마이스터고등학교 신입생 입학전형에 합격하여, 본교 입학생으로서의 긍지와 자부심을 가지고 성실히 학교생활에 임하고 학교규칙을 준수할 것에 동의하며, 보호자 연서로 입학 동의서를 제출합니다.</w:t>
            </w:r>
          </w:p>
          <w:p w14:paraId="5CCB9771" w14:textId="626B9276" w:rsidR="00D579FE" w:rsidRPr="009D05E7" w:rsidRDefault="009D05E7" w:rsidP="00932317">
            <w:pPr>
              <w:widowControl/>
              <w:wordWrap/>
              <w:autoSpaceDE/>
              <w:autoSpaceDN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97D9F8C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□</w:t>
            </w:r>
            <w:r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Medium" w:eastAsia="KoPubWorldDotum_Pro Medium" w:hAnsi="KoPubWorldDotum_Pro Medium" w:cs="KoPubWorldDotum_Pro Medium" w:hint="eastAsia"/>
                <w:b/>
                <w:bCs/>
                <w:snapToGrid w:val="0"/>
                <w:kern w:val="0"/>
                <w:szCs w:val="20"/>
                <w:lang w:eastAsia="ko-KR"/>
              </w:rPr>
              <w:t xml:space="preserve">개인정보 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b/>
                <w:bCs/>
                <w:snapToGrid w:val="0"/>
                <w:kern w:val="0"/>
                <w:szCs w:val="20"/>
                <w:lang w:eastAsia="ko-KR"/>
              </w:rPr>
              <w:t>수집·이용 동의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8"/>
              <w:gridCol w:w="2928"/>
              <w:gridCol w:w="2928"/>
            </w:tblGrid>
            <w:tr w:rsidR="00D579FE" w14:paraId="3AE70C70" w14:textId="77777777" w:rsidTr="009F6B3D">
              <w:trPr>
                <w:jc w:val="center"/>
              </w:trPr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5E7B01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항</w:t>
                  </w: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color w:val="D9D9DA"/>
                      <w:kern w:val="0"/>
                      <w:szCs w:val="20"/>
                      <w:lang w:eastAsia="ko-KR"/>
                    </w:rPr>
                    <w:t>_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목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4AA1913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수집목적</w:t>
                  </w:r>
                </w:p>
              </w:tc>
              <w:tc>
                <w:tcPr>
                  <w:tcW w:w="2928" w:type="dxa"/>
                  <w:shd w:val="clear" w:color="auto" w:fill="F2F2F2" w:themeFill="background1" w:themeFillShade="F2"/>
                  <w:vAlign w:val="center"/>
                </w:tcPr>
                <w:p w14:paraId="334D634B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보유기간</w:t>
                  </w:r>
                </w:p>
              </w:tc>
            </w:tr>
            <w:tr w:rsidR="00D579FE" w14:paraId="6D7AC4FE" w14:textId="77777777" w:rsidTr="00D579FE">
              <w:trPr>
                <w:jc w:val="center"/>
              </w:trPr>
              <w:tc>
                <w:tcPr>
                  <w:tcW w:w="2928" w:type="dxa"/>
                  <w:vAlign w:val="center"/>
                </w:tcPr>
                <w:p w14:paraId="4CD4F682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학생(성명,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성별,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생년월일,</w:t>
                  </w:r>
                </w:p>
                <w:p w14:paraId="2101C08E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주소,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  <w:p w14:paraId="5B44CD91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학부모(성명,</w:t>
                  </w:r>
                  <w:r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  <w:t xml:space="preserve"> 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연락처)</w:t>
                  </w:r>
                </w:p>
              </w:tc>
              <w:tc>
                <w:tcPr>
                  <w:tcW w:w="2928" w:type="dxa"/>
                  <w:vAlign w:val="center"/>
                </w:tcPr>
                <w:p w14:paraId="798F268A" w14:textId="77777777" w:rsid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Cs w:val="20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Cs w:val="20"/>
                      <w:lang w:eastAsia="ko-KR"/>
                    </w:rPr>
                    <w:t>입학동의서</w:t>
                  </w:r>
                </w:p>
              </w:tc>
              <w:tc>
                <w:tcPr>
                  <w:tcW w:w="2928" w:type="dxa"/>
                  <w:vAlign w:val="center"/>
                </w:tcPr>
                <w:p w14:paraId="03C6676F" w14:textId="77777777" w:rsidR="00D579FE" w:rsidRPr="00D579FE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</w:pPr>
                  <w:r w:rsidRPr="00D579FE">
                    <w:rPr>
                      <w:rFonts w:ascii="KoPubWorldDotum_Pro Medium" w:eastAsia="KoPubWorldDotum_Pro Medium" w:hAnsi="KoPubWorldDotum_Pro Medium" w:cs="KoPubWorldDotum_Pro Medium" w:hint="eastAsia"/>
                      <w:b/>
                      <w:bCs/>
                      <w:snapToGrid w:val="0"/>
                      <w:kern w:val="0"/>
                      <w:szCs w:val="20"/>
                      <w:lang w:eastAsia="ko-KR"/>
                    </w:rPr>
                    <w:t>1년</w:t>
                  </w:r>
                </w:p>
              </w:tc>
            </w:tr>
          </w:tbl>
          <w:p w14:paraId="19E442E8" w14:textId="53DEA344" w:rsidR="00CB1070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lastRenderedPageBreak/>
              <w:t>_</w:t>
            </w:r>
          </w:p>
          <w:p w14:paraId="64E770DB" w14:textId="77777777" w:rsidR="00D579FE" w:rsidRDefault="00D579FE" w:rsidP="002A1177">
            <w:pPr>
              <w:widowControl/>
              <w:wordWrap/>
              <w:autoSpaceDE/>
              <w:autoSpaceDN/>
              <w:spacing w:line="480" w:lineRule="auto"/>
              <w:ind w:left="270" w:hangingChars="150" w:hanging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※ 개인정보 수집·이용에 대한 동의를 거부할 권리가 있습니다. 그러나 동의를 거부할 경우 최종 </w:t>
            </w:r>
          </w:p>
          <w:p w14:paraId="1DE172B4" w14:textId="77777777" w:rsidR="00CB1070" w:rsidRDefault="00D579FE" w:rsidP="00F10406">
            <w:pPr>
              <w:widowControl/>
              <w:wordWrap/>
              <w:autoSpaceDE/>
              <w:autoSpaceDN/>
              <w:spacing w:line="480" w:lineRule="auto"/>
              <w:ind w:firstLineChars="150" w:firstLine="27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입학에 제한을 받을 수 있습니다.</w:t>
            </w:r>
          </w:p>
          <w:tbl>
            <w:tblPr>
              <w:tblStyle w:val="a3"/>
              <w:tblW w:w="0" w:type="auto"/>
              <w:jc w:val="center"/>
              <w:tblBorders>
                <w:insideH w:val="single" w:sz="4" w:space="0" w:color="FFFFFF" w:themeColor="background1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1"/>
              <w:gridCol w:w="1984"/>
              <w:gridCol w:w="1959"/>
            </w:tblGrid>
            <w:tr w:rsidR="00D579FE" w14:paraId="6E3B9ABA" w14:textId="77777777" w:rsidTr="008D392D">
              <w:trPr>
                <w:jc w:val="center"/>
              </w:trPr>
              <w:tc>
                <w:tcPr>
                  <w:tcW w:w="4841" w:type="dxa"/>
                  <w:tcBorders>
                    <w:top w:val="single" w:sz="4" w:space="0" w:color="auto"/>
                    <w:bottom w:val="single" w:sz="4" w:space="0" w:color="auto"/>
                    <w:right w:val="single" w:sz="4" w:space="0" w:color="000000" w:themeColor="text1"/>
                  </w:tcBorders>
                  <w:shd w:val="clear" w:color="auto" w:fill="F2F2F2" w:themeFill="background1" w:themeFillShade="F2"/>
                </w:tcPr>
                <w:p w14:paraId="6CFA2181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개인정보 수집</w:t>
                  </w:r>
                  <w:r w:rsidRPr="00614D20">
                    <w:rPr>
                      <w:rFonts w:ascii="KoPubWorldDotum_Pro" w:eastAsia="KoPubWorldDotum_Pro" w:hAnsi="KoPubWorldDotum_Pro" w:cs="KoPubWorldDotum_Pro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·</w:t>
                  </w:r>
                  <w:r w:rsidRPr="00614D20">
                    <w:rPr>
                      <w:rFonts w:ascii="KoPubWorldDotum_Pro" w:eastAsia="KoPubWorldDotum_Pro" w:hAnsi="KoPubWorldDotum_Pro" w:cs="KoPubWorldDotum_Pro" w:hint="eastAsia"/>
                      <w:b/>
                      <w:bCs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이용 동의</w:t>
                  </w:r>
                </w:p>
              </w:tc>
              <w:tc>
                <w:tcPr>
                  <w:tcW w:w="1984" w:type="dxa"/>
                  <w:tcBorders>
                    <w:top w:val="single" w:sz="4" w:space="0" w:color="auto"/>
                    <w:left w:val="single" w:sz="4" w:space="0" w:color="000000" w:themeColor="text1"/>
                    <w:bottom w:val="single" w:sz="4" w:space="0" w:color="auto"/>
                    <w:right w:val="single" w:sz="8" w:space="0" w:color="FFFFFF" w:themeColor="background1"/>
                  </w:tcBorders>
                </w:tcPr>
                <w:p w14:paraId="52E441F5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예</w:t>
                  </w:r>
                </w:p>
              </w:tc>
              <w:tc>
                <w:tcPr>
                  <w:tcW w:w="1959" w:type="dxa"/>
                  <w:tcBorders>
                    <w:left w:val="single" w:sz="8" w:space="0" w:color="FFFFFF" w:themeColor="background1"/>
                  </w:tcBorders>
                </w:tcPr>
                <w:p w14:paraId="19C323A8" w14:textId="77777777" w:rsidR="00D579FE" w:rsidRPr="00614D20" w:rsidRDefault="00D579FE" w:rsidP="002A1177">
                  <w:pPr>
                    <w:widowControl/>
                    <w:wordWrap/>
                    <w:autoSpaceDE/>
                    <w:autoSpaceDN/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</w:pPr>
                  <w:r w:rsidRPr="00614D20">
                    <w:rPr>
                      <w:rFonts w:ascii="KoPubWorldDotum_Pro Medium" w:eastAsia="KoPubWorldDotum_Pro Medium" w:hAnsi="KoPubWorldDotum_Pro Medium" w:cs="KoPubWorldDotum_Pro Medium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 xml:space="preserve">□ </w:t>
                  </w:r>
                  <w:r w:rsidRPr="00614D20">
                    <w:rPr>
                      <w:rFonts w:ascii="KoPubWorldDotum_Pro Medium" w:eastAsia="KoPubWorldDotum_Pro Medium" w:hAnsi="KoPubWorldDotum_Pro Medium" w:cs="KoPubWorldDotum_Pro Medium" w:hint="eastAsia"/>
                      <w:snapToGrid w:val="0"/>
                      <w:kern w:val="0"/>
                      <w:sz w:val="22"/>
                      <w:szCs w:val="22"/>
                      <w:lang w:eastAsia="ko-KR"/>
                    </w:rPr>
                    <w:t>아니요</w:t>
                  </w:r>
                </w:p>
              </w:tc>
            </w:tr>
          </w:tbl>
          <w:p w14:paraId="7FABC255" w14:textId="1F2A3ED9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7B4B4550" w14:textId="43A0E434" w:rsidR="00254041" w:rsidRDefault="00D579FE" w:rsidP="00AA7356">
            <w:pPr>
              <w:widowControl/>
              <w:wordWrap/>
              <w:autoSpaceDE/>
              <w:autoSpaceDN/>
              <w:spacing w:line="480" w:lineRule="auto"/>
              <w:jc w:val="center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2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>020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 xml:space="preserve">년 </w:t>
            </w:r>
            <w:r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  <w:t xml:space="preserve"> </w:t>
            </w:r>
            <w:r w:rsidR="00C25786" w:rsidRPr="00C25786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월</w:t>
            </w:r>
            <w:r w:rsidRPr="00D579FE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  <w:r w:rsidRPr="00D579FE"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  <w:t>___</w:t>
            </w:r>
            <w:r>
              <w:rPr>
                <w:rFonts w:ascii="KoPubWorldDotum_Pro Medium" w:eastAsia="KoPubWorldDotum_Pro Medium" w:hAnsi="KoPubWorldDotum_Pro Medium" w:cs="KoPubWorldDotum_Pro Medium" w:hint="eastAsia"/>
                <w:snapToGrid w:val="0"/>
                <w:kern w:val="0"/>
                <w:szCs w:val="20"/>
                <w:lang w:eastAsia="ko-KR"/>
              </w:rPr>
              <w:t>일</w:t>
            </w:r>
          </w:p>
          <w:tbl>
            <w:tblPr>
              <w:tblStyle w:val="a3"/>
              <w:tblW w:w="3633" w:type="dxa"/>
              <w:tblInd w:w="53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05"/>
              <w:gridCol w:w="1562"/>
              <w:gridCol w:w="766"/>
            </w:tblGrid>
            <w:tr w:rsidR="00F10406" w14:paraId="4DF84C0B" w14:textId="77777777" w:rsidTr="00F10406">
              <w:tc>
                <w:tcPr>
                  <w:tcW w:w="1305" w:type="dxa"/>
                </w:tcPr>
                <w:p w14:paraId="11AF19CF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지원자 성명</w:t>
                  </w:r>
                </w:p>
              </w:tc>
              <w:tc>
                <w:tcPr>
                  <w:tcW w:w="1562" w:type="dxa"/>
                </w:tcPr>
                <w:p w14:paraId="057DC48A" w14:textId="77777777" w:rsidR="00F10406" w:rsidRPr="001C49C9" w:rsidRDefault="00F10406" w:rsidP="00F10406">
                  <w:pPr>
                    <w:spacing w:line="480" w:lineRule="auto"/>
                    <w:jc w:val="center"/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</w:pPr>
                  <w:r w:rsidRPr="00473E59">
                    <w:rPr>
                      <w:rFonts w:ascii="KoPubWorldDotum_Pro Light" w:eastAsia="KoPubWorldDotum_Pro Light" w:hAnsi="KoPubWorldDotum_Pro Light" w:cs="KoPubWorldDotum_Pro Light"/>
                      <w:lang w:eastAsia="ko-KR"/>
                    </w:rPr>
                    <w:t>${userName}</w:t>
                  </w:r>
                </w:p>
              </w:tc>
              <w:tc>
                <w:tcPr>
                  <w:tcW w:w="766" w:type="dxa"/>
                </w:tcPr>
                <w:p w14:paraId="44E9874C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1F113E"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(서명)</w:t>
                  </w:r>
                </w:p>
              </w:tc>
            </w:tr>
            <w:tr w:rsidR="00F10406" w14:paraId="7B361B4B" w14:textId="77777777" w:rsidTr="00F10406">
              <w:tc>
                <w:tcPr>
                  <w:tcW w:w="1305" w:type="dxa"/>
                </w:tcPr>
                <w:p w14:paraId="498A2F3E" w14:textId="77777777" w:rsidR="00F10406" w:rsidRDefault="00F10406" w:rsidP="00F10406">
                  <w:pPr>
                    <w:spacing w:line="480" w:lineRule="auto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보호자 성명</w:t>
                  </w:r>
                </w:p>
              </w:tc>
              <w:tc>
                <w:tcPr>
                  <w:tcW w:w="1562" w:type="dxa"/>
                </w:tcPr>
                <w:p w14:paraId="554330EB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 w:rsidRPr="008E5110">
                    <w:rPr>
                      <w:rFonts w:ascii="KoPubWorldDotum_Pro Light" w:eastAsia="KoPubWorldDotum_Pro Light" w:hAnsi="KoPubWorldDotum_Pro Light" w:cs="KoPubWorldDotum_Pro Light"/>
                      <w:szCs w:val="20"/>
                      <w:lang w:eastAsia="ko-KR"/>
                    </w:rPr>
                    <w:t>${parentName}</w:t>
                  </w:r>
                </w:p>
              </w:tc>
              <w:tc>
                <w:tcPr>
                  <w:tcW w:w="766" w:type="dxa"/>
                </w:tcPr>
                <w:p w14:paraId="0DB88795" w14:textId="77777777" w:rsidR="00F10406" w:rsidRDefault="00F10406" w:rsidP="00F10406">
                  <w:pPr>
                    <w:spacing w:line="480" w:lineRule="auto"/>
                    <w:jc w:val="center"/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</w:pPr>
                  <w:r>
                    <w:rPr>
                      <w:rFonts w:ascii="KoPubWorldDotum_Pro Medium" w:eastAsia="KoPubWorldDotum_Pro Medium" w:hAnsi="KoPubWorldDotum_Pro Medium" w:cs="KoPubWorldDotum_Pro Medium"/>
                      <w:lang w:eastAsia="ko-KR"/>
                    </w:rPr>
                    <w:t>(</w:t>
                  </w:r>
                  <w:r>
                    <w:rPr>
                      <w:rFonts w:ascii="KoPubWorldDotum_Pro Medium" w:eastAsia="KoPubWorldDotum_Pro Medium" w:hAnsi="KoPubWorldDotum_Pro Medium" w:cs="KoPubWorldDotum_Pro Medium" w:hint="eastAsia"/>
                      <w:lang w:eastAsia="ko-KR"/>
                    </w:rPr>
                    <w:t>서명)</w:t>
                  </w:r>
                </w:p>
              </w:tc>
            </w:tr>
          </w:tbl>
          <w:p w14:paraId="65C206FA" w14:textId="32B9C7D3" w:rsidR="00D579FE" w:rsidRPr="009D05E7" w:rsidRDefault="009D05E7" w:rsidP="002A1177">
            <w:pPr>
              <w:widowControl/>
              <w:wordWrap/>
              <w:autoSpaceDE/>
              <w:autoSpaceDN/>
              <w:spacing w:line="480" w:lineRule="auto"/>
              <w:jc w:val="right"/>
              <w:rPr>
                <w:rFonts w:ascii="KoPubWorldDotum_Pro Medium" w:eastAsia="KoPubWorldDotum_Pro Medium" w:hAnsi="KoPubWorldDotum_Pro Medium" w:cs="KoPubWorldDotum_Pro Medium"/>
                <w:snapToGrid w:val="0"/>
                <w:color w:val="FFFFFF" w:themeColor="background1"/>
                <w:kern w:val="0"/>
                <w:szCs w:val="20"/>
                <w:lang w:eastAsia="ko-KR"/>
              </w:rPr>
            </w:pPr>
            <w:r w:rsidRPr="009D05E7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  <w:p w14:paraId="013E3F05" w14:textId="77777777" w:rsidR="00D579FE" w:rsidRDefault="00D579FE" w:rsidP="00AA01F3">
            <w:pPr>
              <w:widowControl/>
              <w:wordWrap/>
              <w:autoSpaceDE/>
              <w:autoSpaceDN/>
              <w:spacing w:line="480" w:lineRule="auto"/>
              <w:ind w:firstLineChars="100" w:firstLine="306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</w:pPr>
            <w:r w:rsidRPr="00473E59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kern w:val="0"/>
                <w:sz w:val="34"/>
                <w:szCs w:val="34"/>
                <w:lang w:eastAsia="ko-KR"/>
              </w:rPr>
              <w:t>대덕소프트웨어마이스터고등학교장 귀하</w:t>
            </w:r>
          </w:p>
          <w:p w14:paraId="5F92930A" w14:textId="4C045492" w:rsidR="003E7900" w:rsidRPr="00D579FE" w:rsidRDefault="003E7900" w:rsidP="00AA01F3">
            <w:pPr>
              <w:widowControl/>
              <w:wordWrap/>
              <w:autoSpaceDE/>
              <w:autoSpaceDN/>
              <w:spacing w:line="480" w:lineRule="auto"/>
              <w:ind w:firstLineChars="100" w:firstLine="180"/>
              <w:rPr>
                <w:rFonts w:ascii="KoPubWorldDotum_Pro Medium" w:eastAsia="KoPubWorldDotum_Pro Medium" w:hAnsi="KoPubWorldDotum_Pro Medium" w:cs="KoPubWorldDotum_Pro Medium"/>
                <w:snapToGrid w:val="0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FFFFFF" w:themeColor="background1"/>
                <w:kern w:val="0"/>
                <w:szCs w:val="20"/>
                <w:lang w:eastAsia="ko-KR"/>
              </w:rPr>
              <w:t>_</w:t>
            </w:r>
          </w:p>
        </w:tc>
      </w:tr>
    </w:tbl>
    <w:p w14:paraId="7F4446D2" w14:textId="336B92C1" w:rsidR="00A36EE7" w:rsidRDefault="00261F05" w:rsidP="00261F05">
      <w:pPr>
        <w:widowControl/>
        <w:wordWrap/>
        <w:autoSpaceDE/>
        <w:autoSpaceDN/>
        <w:jc w:val="left"/>
        <w:rPr>
          <w:rFonts w:ascii="KoPubWorldDotum_Pro Light" w:eastAsia="KoPubWorldDotum_Pro Light" w:hAnsi="KoPubWorldDotum_Pro Light" w:cs="KoPubWorldDotum_Pro Light"/>
          <w:snapToGrid w:val="0"/>
          <w:color w:val="FFFFFF" w:themeColor="background1"/>
          <w:kern w:val="0"/>
          <w:szCs w:val="20"/>
          <w:lang w:eastAsia="ko-KR"/>
        </w:rPr>
      </w:pPr>
      <w:r>
        <w:rPr>
          <w:rFonts w:ascii="KoPubWorldDotum_Pro Light" w:eastAsia="KoPubWorldDotum_Pro Light" w:hAnsi="KoPubWorldDotum_Pro Light" w:cs="KoPubWorldDotum_Pro Light" w:hint="eastAsia"/>
          <w:snapToGrid w:val="0"/>
          <w:color w:val="FFFFFF" w:themeColor="background1"/>
          <w:kern w:val="0"/>
          <w:szCs w:val="20"/>
          <w:lang w:eastAsia="ko-KR"/>
        </w:rPr>
        <w:lastRenderedPageBreak/>
        <w:t>_</w:t>
      </w: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1"/>
      </w:tblGrid>
      <w:tr w:rsidR="003E7900" w14:paraId="7D2F3130" w14:textId="77777777" w:rsidTr="003E7900">
        <w:tc>
          <w:tcPr>
            <w:tcW w:w="1129" w:type="dxa"/>
          </w:tcPr>
          <w:p w14:paraId="7FB286F1" w14:textId="0C0E18A2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" w:eastAsia="KoPubWorldDotum_Pro" w:hAnsi="KoPubWorldDotum_Pro" w:cs="KoPubWorldDotum_Pro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" w:eastAsia="KoPubWorldDotum_Pro" w:hAnsi="KoPubWorldDotum_Pro" w:cs="KoPubWorldDotum_Pro" w:hint="eastAsia"/>
                <w:b/>
                <w:bCs/>
                <w:snapToGrid w:val="0"/>
                <w:color w:val="000000" w:themeColor="text1"/>
                <w:kern w:val="0"/>
                <w:szCs w:val="20"/>
                <w:lang w:eastAsia="ko-KR"/>
              </w:rPr>
              <w:t>제출 방법</w:t>
            </w:r>
          </w:p>
        </w:tc>
        <w:tc>
          <w:tcPr>
            <w:tcW w:w="7881" w:type="dxa"/>
            <w:gridSpan w:val="2"/>
          </w:tcPr>
          <w:p w14:paraId="4EADD0C7" w14:textId="3C57175F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입학 동의서 작성 후 서명하여 </w:t>
            </w:r>
            <w:r w:rsidRPr="003E7900">
              <w:rPr>
                <w:rFonts w:ascii="KoPubWorldDotum_Pro Medium" w:eastAsia="KoPubWorldDotum_Pro Medium" w:hAnsi="KoPubWorldDotum_Pro Medium" w:cs="KoPubWorldDotum_Pro Medium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인편 또는 등기우편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으로 제출</w:t>
            </w:r>
          </w:p>
        </w:tc>
      </w:tr>
      <w:tr w:rsidR="003E7900" w14:paraId="529B4095" w14:textId="77777777" w:rsidTr="003E7900">
        <w:tc>
          <w:tcPr>
            <w:tcW w:w="1129" w:type="dxa"/>
          </w:tcPr>
          <w:p w14:paraId="167F08E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22857989" w14:textId="14F9AE91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직접 제출 시</w:t>
            </w:r>
          </w:p>
        </w:tc>
        <w:tc>
          <w:tcPr>
            <w:tcW w:w="6321" w:type="dxa"/>
          </w:tcPr>
          <w:p w14:paraId="75943AA8" w14:textId="58DE4F8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대덕소프트웨어마이스터고등학교 등록 접수처</w:t>
            </w:r>
          </w:p>
        </w:tc>
      </w:tr>
      <w:tr w:rsidR="003E7900" w14:paraId="279F8787" w14:textId="77777777" w:rsidTr="003E7900">
        <w:tc>
          <w:tcPr>
            <w:tcW w:w="1129" w:type="dxa"/>
          </w:tcPr>
          <w:p w14:paraId="29097038" w14:textId="77777777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</w:p>
        </w:tc>
        <w:tc>
          <w:tcPr>
            <w:tcW w:w="1560" w:type="dxa"/>
          </w:tcPr>
          <w:p w14:paraId="6A22D0E2" w14:textId="2DDA84D6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-</w:t>
            </w:r>
            <w:r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우편 제출 시</w:t>
            </w:r>
          </w:p>
        </w:tc>
        <w:tc>
          <w:tcPr>
            <w:tcW w:w="6321" w:type="dxa"/>
          </w:tcPr>
          <w:p w14:paraId="0AC6EB02" w14:textId="6B652C1A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(우)34111 대전광역시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유성구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가정북로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 xml:space="preserve"> 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76(</w:t>
            </w:r>
            <w:r w:rsidR="00621955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장동</w:t>
            </w: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23-9)</w:t>
            </w:r>
          </w:p>
          <w:p w14:paraId="54B46550" w14:textId="0C326C78" w:rsidR="003E7900" w:rsidRPr="003E7900" w:rsidRDefault="003E7900" w:rsidP="003E7900">
            <w:pPr>
              <w:widowControl/>
              <w:wordWrap/>
              <w:autoSpaceDE/>
              <w:autoSpaceDN/>
              <w:spacing w:line="480" w:lineRule="auto"/>
              <w:jc w:val="left"/>
              <w:rPr>
                <w:rFonts w:ascii="KoPubWorldDotum_Pro Light" w:eastAsia="KoPubWorldDotum_Pro Light" w:hAnsi="KoPubWorldDotum_Pro Light" w:cs="KoPubWorldDotum_Pro Light"/>
                <w:snapToGrid w:val="0"/>
                <w:color w:val="000000" w:themeColor="text1"/>
                <w:kern w:val="0"/>
                <w:szCs w:val="20"/>
                <w:lang w:eastAsia="ko-KR"/>
              </w:rPr>
            </w:pPr>
            <w:r w:rsidRPr="003E7900">
              <w:rPr>
                <w:rFonts w:ascii="KoPubWorldDotum_Pro Light" w:eastAsia="KoPubWorldDotum_Pro Light" w:hAnsi="KoPubWorldDotum_Pro Light" w:cs="KoPubWorldDotum_Pro Light" w:hint="eastAsia"/>
                <w:snapToGrid w:val="0"/>
                <w:color w:val="000000" w:themeColor="text1"/>
                <w:kern w:val="0"/>
                <w:szCs w:val="20"/>
                <w:lang w:eastAsia="ko-KR"/>
              </w:rPr>
              <w:t>대덕소프트웨어마이스터고 교무부</w:t>
            </w:r>
          </w:p>
        </w:tc>
      </w:tr>
    </w:tbl>
    <w:p w14:paraId="2B33EF2C" w14:textId="0577E8AD" w:rsidR="00A022A0" w:rsidRPr="003E7900" w:rsidRDefault="00A022A0" w:rsidP="003E7900">
      <w:pPr>
        <w:widowControl/>
        <w:wordWrap/>
        <w:autoSpaceDE/>
        <w:autoSpaceDN/>
        <w:spacing w:line="360" w:lineRule="auto"/>
        <w:jc w:val="left"/>
        <w:rPr>
          <w:rFonts w:ascii="KoPubWorldDotum_Pro" w:eastAsia="KoPubWorldDotum_Pro" w:hAnsi="KoPubWorldDotum_Pro" w:cs="KoPubWorldDotum_Pro"/>
          <w:b/>
          <w:bCs/>
          <w:snapToGrid w:val="0"/>
          <w:kern w:val="0"/>
          <w:szCs w:val="20"/>
          <w:lang w:eastAsia="ko-KR"/>
        </w:rPr>
      </w:pPr>
    </w:p>
    <w:sectPr w:rsidR="00A022A0" w:rsidRPr="003E7900" w:rsidSect="009F6B3D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57B9E" w14:textId="77777777" w:rsidR="00FB06B1" w:rsidRDefault="00FB06B1" w:rsidP="00B55D6D">
      <w:r>
        <w:separator/>
      </w:r>
    </w:p>
  </w:endnote>
  <w:endnote w:type="continuationSeparator" w:id="0">
    <w:p w14:paraId="360822B9" w14:textId="77777777" w:rsidR="00FB06B1" w:rsidRDefault="00FB06B1" w:rsidP="00B55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PubWorldDotum_Pro Light">
    <w:panose1 w:val="000003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KoPubWorldDotum_Pro Medium">
    <w:panose1 w:val="00000600000000000000"/>
    <w:charset w:val="81"/>
    <w:family w:val="auto"/>
    <w:notTrueType/>
    <w:pitch w:val="variable"/>
    <w:sig w:usb0="B000AABF" w:usb1="79D7FCFB" w:usb2="00000010" w:usb3="00000000" w:csb0="00280001" w:csb1="00000000"/>
  </w:font>
  <w:font w:name="DejaVu Sans Book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9B315" w14:textId="77777777" w:rsidR="00FB06B1" w:rsidRDefault="00FB06B1" w:rsidP="00B55D6D">
      <w:r>
        <w:separator/>
      </w:r>
    </w:p>
  </w:footnote>
  <w:footnote w:type="continuationSeparator" w:id="0">
    <w:p w14:paraId="5BF392A8" w14:textId="77777777" w:rsidR="00FB06B1" w:rsidRDefault="00FB06B1" w:rsidP="00B55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397DF" w14:textId="77777777" w:rsidR="00D579FE" w:rsidRPr="00EA57C2" w:rsidRDefault="00D579FE">
    <w:pPr>
      <w:pStyle w:val="a4"/>
      <w:rPr>
        <w:rFonts w:ascii="KoPubWorldDotum_Pro Light" w:eastAsia="KoPubWorldDotum_Pro Light" w:hAnsi="KoPubWorldDotum_Pro Light" w:cs="KoPubWorldDotum_Pro Light"/>
        <w:b/>
        <w:bCs/>
        <w:sz w:val="15"/>
        <w:szCs w:val="20"/>
        <w:lang w:eastAsia="ko-KR"/>
      </w:rPr>
    </w:pPr>
    <w:r w:rsidRPr="00B55D6D">
      <w:rPr>
        <w:rFonts w:ascii="KoPubWorldDotum_Pro Light" w:eastAsia="KoPubWorldDotum_Pro Light" w:hAnsi="KoPubWorldDotum_Pro Light" w:cs="KoPubWorldDotum_Pro Light"/>
      </w:rPr>
      <w:ptab w:relativeTo="margin" w:alignment="center" w:leader="none"/>
    </w:r>
    <w:r w:rsidRPr="00B55D6D">
      <w:rPr>
        <w:rFonts w:ascii="KoPubWorldDotum_Pro Light" w:eastAsia="KoPubWorldDotum_Pro Light" w:hAnsi="KoPubWorldDotum_Pro Light" w:cs="KoPubWorldDotum_Pro Light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5FC2776"/>
    <w:multiLevelType w:val="hybridMultilevel"/>
    <w:tmpl w:val="7B6EA9AC"/>
    <w:lvl w:ilvl="0" w:tplc="841A697E">
      <w:start w:val="1"/>
      <w:numFmt w:val="decimal"/>
      <w:lvlText w:val="%1."/>
      <w:lvlJc w:val="left"/>
      <w:pPr>
        <w:ind w:left="170" w:hanging="17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65"/>
    <w:rsid w:val="00011BCE"/>
    <w:rsid w:val="00016750"/>
    <w:rsid w:val="0001722A"/>
    <w:rsid w:val="00020274"/>
    <w:rsid w:val="00021A25"/>
    <w:rsid w:val="00027F84"/>
    <w:rsid w:val="00031EFA"/>
    <w:rsid w:val="000437A3"/>
    <w:rsid w:val="00050187"/>
    <w:rsid w:val="00064019"/>
    <w:rsid w:val="00070339"/>
    <w:rsid w:val="0007597B"/>
    <w:rsid w:val="000A36FB"/>
    <w:rsid w:val="000A643A"/>
    <w:rsid w:val="000C18F3"/>
    <w:rsid w:val="000D7D19"/>
    <w:rsid w:val="000E7A9F"/>
    <w:rsid w:val="000F05EB"/>
    <w:rsid w:val="000F09EF"/>
    <w:rsid w:val="000F3F62"/>
    <w:rsid w:val="000F644A"/>
    <w:rsid w:val="001135A1"/>
    <w:rsid w:val="001149DD"/>
    <w:rsid w:val="00115A15"/>
    <w:rsid w:val="00132D8B"/>
    <w:rsid w:val="00134DCE"/>
    <w:rsid w:val="001428B7"/>
    <w:rsid w:val="001435A7"/>
    <w:rsid w:val="00145863"/>
    <w:rsid w:val="00145910"/>
    <w:rsid w:val="00146398"/>
    <w:rsid w:val="001621A8"/>
    <w:rsid w:val="00162E81"/>
    <w:rsid w:val="00184415"/>
    <w:rsid w:val="00184E16"/>
    <w:rsid w:val="00186D40"/>
    <w:rsid w:val="001870F7"/>
    <w:rsid w:val="00187D46"/>
    <w:rsid w:val="00191C68"/>
    <w:rsid w:val="00191EBE"/>
    <w:rsid w:val="001B0EF2"/>
    <w:rsid w:val="001B18A3"/>
    <w:rsid w:val="001B2717"/>
    <w:rsid w:val="001B29F6"/>
    <w:rsid w:val="001B5B30"/>
    <w:rsid w:val="001C11ED"/>
    <w:rsid w:val="001C49C9"/>
    <w:rsid w:val="001D0743"/>
    <w:rsid w:val="001E4CC5"/>
    <w:rsid w:val="001F0665"/>
    <w:rsid w:val="001F113E"/>
    <w:rsid w:val="001F6F30"/>
    <w:rsid w:val="00200EFA"/>
    <w:rsid w:val="00201DFC"/>
    <w:rsid w:val="00210C3F"/>
    <w:rsid w:val="00214FCE"/>
    <w:rsid w:val="0021507C"/>
    <w:rsid w:val="0021764B"/>
    <w:rsid w:val="00220125"/>
    <w:rsid w:val="00221DF1"/>
    <w:rsid w:val="0022248B"/>
    <w:rsid w:val="00242C00"/>
    <w:rsid w:val="00246EEC"/>
    <w:rsid w:val="00253FBD"/>
    <w:rsid w:val="00254041"/>
    <w:rsid w:val="002609B0"/>
    <w:rsid w:val="0026127D"/>
    <w:rsid w:val="00261F05"/>
    <w:rsid w:val="00262C94"/>
    <w:rsid w:val="002667FE"/>
    <w:rsid w:val="00272C7B"/>
    <w:rsid w:val="0028213F"/>
    <w:rsid w:val="00283662"/>
    <w:rsid w:val="002903BE"/>
    <w:rsid w:val="00290CD1"/>
    <w:rsid w:val="002A1177"/>
    <w:rsid w:val="002A7300"/>
    <w:rsid w:val="002A7F61"/>
    <w:rsid w:val="002B19C6"/>
    <w:rsid w:val="002B624D"/>
    <w:rsid w:val="002C13F7"/>
    <w:rsid w:val="002C301D"/>
    <w:rsid w:val="002C4FD6"/>
    <w:rsid w:val="002D1C7D"/>
    <w:rsid w:val="002D66D8"/>
    <w:rsid w:val="002D7D4F"/>
    <w:rsid w:val="002E6770"/>
    <w:rsid w:val="002F24DD"/>
    <w:rsid w:val="002F5CA6"/>
    <w:rsid w:val="00301A47"/>
    <w:rsid w:val="003067F0"/>
    <w:rsid w:val="00310EE0"/>
    <w:rsid w:val="0032476E"/>
    <w:rsid w:val="00325DD8"/>
    <w:rsid w:val="00327F21"/>
    <w:rsid w:val="00343020"/>
    <w:rsid w:val="003451B5"/>
    <w:rsid w:val="00353C9B"/>
    <w:rsid w:val="00354007"/>
    <w:rsid w:val="00355490"/>
    <w:rsid w:val="00355BEA"/>
    <w:rsid w:val="003612E0"/>
    <w:rsid w:val="00364417"/>
    <w:rsid w:val="0036716A"/>
    <w:rsid w:val="0037180E"/>
    <w:rsid w:val="00380449"/>
    <w:rsid w:val="00381E22"/>
    <w:rsid w:val="003A35DF"/>
    <w:rsid w:val="003B0699"/>
    <w:rsid w:val="003B0D06"/>
    <w:rsid w:val="003B270A"/>
    <w:rsid w:val="003B6C78"/>
    <w:rsid w:val="003B70B7"/>
    <w:rsid w:val="003C1AF5"/>
    <w:rsid w:val="003C5770"/>
    <w:rsid w:val="003D16BE"/>
    <w:rsid w:val="003D7AEE"/>
    <w:rsid w:val="003E0669"/>
    <w:rsid w:val="003E1946"/>
    <w:rsid w:val="003E7900"/>
    <w:rsid w:val="003E7CE1"/>
    <w:rsid w:val="003F5F10"/>
    <w:rsid w:val="00410CDB"/>
    <w:rsid w:val="00415ECB"/>
    <w:rsid w:val="004233D2"/>
    <w:rsid w:val="00426A02"/>
    <w:rsid w:val="00426A6C"/>
    <w:rsid w:val="004330BE"/>
    <w:rsid w:val="0045379A"/>
    <w:rsid w:val="0045449F"/>
    <w:rsid w:val="00455A65"/>
    <w:rsid w:val="004735F4"/>
    <w:rsid w:val="00473E59"/>
    <w:rsid w:val="00481940"/>
    <w:rsid w:val="00485EFD"/>
    <w:rsid w:val="004868B9"/>
    <w:rsid w:val="00491D53"/>
    <w:rsid w:val="00493460"/>
    <w:rsid w:val="004A1F31"/>
    <w:rsid w:val="004A30B6"/>
    <w:rsid w:val="004B0640"/>
    <w:rsid w:val="004B6BAD"/>
    <w:rsid w:val="004B71D6"/>
    <w:rsid w:val="004C0B9D"/>
    <w:rsid w:val="004C15FD"/>
    <w:rsid w:val="004C5CEC"/>
    <w:rsid w:val="004D3CBC"/>
    <w:rsid w:val="004E6D8D"/>
    <w:rsid w:val="004F0A8A"/>
    <w:rsid w:val="00501923"/>
    <w:rsid w:val="00502116"/>
    <w:rsid w:val="005039BD"/>
    <w:rsid w:val="00504D0A"/>
    <w:rsid w:val="00531D1A"/>
    <w:rsid w:val="005356B5"/>
    <w:rsid w:val="00535E05"/>
    <w:rsid w:val="005569B7"/>
    <w:rsid w:val="005607F3"/>
    <w:rsid w:val="00565893"/>
    <w:rsid w:val="00577153"/>
    <w:rsid w:val="005804BD"/>
    <w:rsid w:val="0059201D"/>
    <w:rsid w:val="005928DD"/>
    <w:rsid w:val="005B050A"/>
    <w:rsid w:val="005C4471"/>
    <w:rsid w:val="005D0E79"/>
    <w:rsid w:val="005D4EE1"/>
    <w:rsid w:val="005D62B5"/>
    <w:rsid w:val="005E2016"/>
    <w:rsid w:val="005E20B8"/>
    <w:rsid w:val="005E369D"/>
    <w:rsid w:val="005F1623"/>
    <w:rsid w:val="005F64D1"/>
    <w:rsid w:val="0060087C"/>
    <w:rsid w:val="006137C3"/>
    <w:rsid w:val="00614D20"/>
    <w:rsid w:val="00620E98"/>
    <w:rsid w:val="00621955"/>
    <w:rsid w:val="006417DF"/>
    <w:rsid w:val="0064224B"/>
    <w:rsid w:val="00643F8D"/>
    <w:rsid w:val="00647C2F"/>
    <w:rsid w:val="00656131"/>
    <w:rsid w:val="0067337C"/>
    <w:rsid w:val="0068058C"/>
    <w:rsid w:val="00696AB3"/>
    <w:rsid w:val="006A1C6D"/>
    <w:rsid w:val="006A3E6E"/>
    <w:rsid w:val="006A53C1"/>
    <w:rsid w:val="006B6039"/>
    <w:rsid w:val="006C2D2C"/>
    <w:rsid w:val="006C3767"/>
    <w:rsid w:val="006D0BB6"/>
    <w:rsid w:val="006D27F9"/>
    <w:rsid w:val="006D5220"/>
    <w:rsid w:val="006D5DD9"/>
    <w:rsid w:val="006D7AD7"/>
    <w:rsid w:val="006E2568"/>
    <w:rsid w:val="006E60C2"/>
    <w:rsid w:val="006F2D51"/>
    <w:rsid w:val="006F3795"/>
    <w:rsid w:val="0070291D"/>
    <w:rsid w:val="00716167"/>
    <w:rsid w:val="007228EE"/>
    <w:rsid w:val="00724751"/>
    <w:rsid w:val="007335AE"/>
    <w:rsid w:val="00746433"/>
    <w:rsid w:val="00750E98"/>
    <w:rsid w:val="00761D99"/>
    <w:rsid w:val="007620AB"/>
    <w:rsid w:val="00764305"/>
    <w:rsid w:val="00766630"/>
    <w:rsid w:val="00772DEE"/>
    <w:rsid w:val="007740A0"/>
    <w:rsid w:val="007765CE"/>
    <w:rsid w:val="0077666B"/>
    <w:rsid w:val="0077695B"/>
    <w:rsid w:val="0079063F"/>
    <w:rsid w:val="00795A1A"/>
    <w:rsid w:val="007969C4"/>
    <w:rsid w:val="007A0098"/>
    <w:rsid w:val="007A33A2"/>
    <w:rsid w:val="007A5A3A"/>
    <w:rsid w:val="007A65BC"/>
    <w:rsid w:val="007B1000"/>
    <w:rsid w:val="007B2B00"/>
    <w:rsid w:val="007C0DD4"/>
    <w:rsid w:val="007D37E4"/>
    <w:rsid w:val="007D7A27"/>
    <w:rsid w:val="007E6A83"/>
    <w:rsid w:val="007F157E"/>
    <w:rsid w:val="008057E7"/>
    <w:rsid w:val="00810AB7"/>
    <w:rsid w:val="00811E5E"/>
    <w:rsid w:val="0081605E"/>
    <w:rsid w:val="00826C0D"/>
    <w:rsid w:val="00832F50"/>
    <w:rsid w:val="00834922"/>
    <w:rsid w:val="0084108E"/>
    <w:rsid w:val="008434ED"/>
    <w:rsid w:val="0085388C"/>
    <w:rsid w:val="008545FF"/>
    <w:rsid w:val="00865C09"/>
    <w:rsid w:val="008765E2"/>
    <w:rsid w:val="00884C5E"/>
    <w:rsid w:val="008901D2"/>
    <w:rsid w:val="008916E6"/>
    <w:rsid w:val="00893E21"/>
    <w:rsid w:val="008957D0"/>
    <w:rsid w:val="008A0955"/>
    <w:rsid w:val="008A0DE2"/>
    <w:rsid w:val="008B1D7D"/>
    <w:rsid w:val="008C1709"/>
    <w:rsid w:val="008C662F"/>
    <w:rsid w:val="008D3393"/>
    <w:rsid w:val="008D392D"/>
    <w:rsid w:val="008D596A"/>
    <w:rsid w:val="008D5C66"/>
    <w:rsid w:val="008D68FD"/>
    <w:rsid w:val="008D7379"/>
    <w:rsid w:val="008E3C20"/>
    <w:rsid w:val="008E5110"/>
    <w:rsid w:val="008F77BC"/>
    <w:rsid w:val="00902EB1"/>
    <w:rsid w:val="009038E6"/>
    <w:rsid w:val="00907BC2"/>
    <w:rsid w:val="00911F6A"/>
    <w:rsid w:val="00914EC1"/>
    <w:rsid w:val="0091579E"/>
    <w:rsid w:val="00922F90"/>
    <w:rsid w:val="0092460E"/>
    <w:rsid w:val="009252B4"/>
    <w:rsid w:val="009252F9"/>
    <w:rsid w:val="00925EB3"/>
    <w:rsid w:val="00932317"/>
    <w:rsid w:val="00935D9F"/>
    <w:rsid w:val="00951735"/>
    <w:rsid w:val="00954751"/>
    <w:rsid w:val="00955CF8"/>
    <w:rsid w:val="0096161D"/>
    <w:rsid w:val="00963EC9"/>
    <w:rsid w:val="00965D6E"/>
    <w:rsid w:val="00973F51"/>
    <w:rsid w:val="00987C27"/>
    <w:rsid w:val="0099257C"/>
    <w:rsid w:val="009A4208"/>
    <w:rsid w:val="009A7D06"/>
    <w:rsid w:val="009B34A3"/>
    <w:rsid w:val="009B5471"/>
    <w:rsid w:val="009B59C7"/>
    <w:rsid w:val="009C0499"/>
    <w:rsid w:val="009D05E7"/>
    <w:rsid w:val="009E67C0"/>
    <w:rsid w:val="009F10C1"/>
    <w:rsid w:val="009F1328"/>
    <w:rsid w:val="009F6B3D"/>
    <w:rsid w:val="00A01C87"/>
    <w:rsid w:val="00A022A0"/>
    <w:rsid w:val="00A04074"/>
    <w:rsid w:val="00A05B2B"/>
    <w:rsid w:val="00A06FBC"/>
    <w:rsid w:val="00A13D4C"/>
    <w:rsid w:val="00A35E96"/>
    <w:rsid w:val="00A36EE7"/>
    <w:rsid w:val="00A44133"/>
    <w:rsid w:val="00A44F7A"/>
    <w:rsid w:val="00A526F2"/>
    <w:rsid w:val="00A54CCD"/>
    <w:rsid w:val="00A56CD6"/>
    <w:rsid w:val="00A57E67"/>
    <w:rsid w:val="00A61861"/>
    <w:rsid w:val="00A83F4A"/>
    <w:rsid w:val="00A86850"/>
    <w:rsid w:val="00A904FD"/>
    <w:rsid w:val="00A945DD"/>
    <w:rsid w:val="00A94636"/>
    <w:rsid w:val="00AA01F3"/>
    <w:rsid w:val="00AA5E4A"/>
    <w:rsid w:val="00AA7356"/>
    <w:rsid w:val="00AB3483"/>
    <w:rsid w:val="00AB366F"/>
    <w:rsid w:val="00AB555C"/>
    <w:rsid w:val="00AB5C2B"/>
    <w:rsid w:val="00AB7EAA"/>
    <w:rsid w:val="00AD090C"/>
    <w:rsid w:val="00AD673E"/>
    <w:rsid w:val="00AD72A2"/>
    <w:rsid w:val="00AE53BD"/>
    <w:rsid w:val="00AE5489"/>
    <w:rsid w:val="00AF3589"/>
    <w:rsid w:val="00AF60AF"/>
    <w:rsid w:val="00AF6FA2"/>
    <w:rsid w:val="00B0425E"/>
    <w:rsid w:val="00B0746C"/>
    <w:rsid w:val="00B11B5E"/>
    <w:rsid w:val="00B13C63"/>
    <w:rsid w:val="00B21030"/>
    <w:rsid w:val="00B21ED8"/>
    <w:rsid w:val="00B26F12"/>
    <w:rsid w:val="00B32795"/>
    <w:rsid w:val="00B32B18"/>
    <w:rsid w:val="00B34072"/>
    <w:rsid w:val="00B42A51"/>
    <w:rsid w:val="00B442DF"/>
    <w:rsid w:val="00B517C4"/>
    <w:rsid w:val="00B55D6D"/>
    <w:rsid w:val="00B57D6E"/>
    <w:rsid w:val="00B61EA5"/>
    <w:rsid w:val="00B62D6F"/>
    <w:rsid w:val="00B6535A"/>
    <w:rsid w:val="00B87C71"/>
    <w:rsid w:val="00B94A87"/>
    <w:rsid w:val="00BA3554"/>
    <w:rsid w:val="00BA4CA8"/>
    <w:rsid w:val="00BA6992"/>
    <w:rsid w:val="00BB6EAE"/>
    <w:rsid w:val="00BC1B1E"/>
    <w:rsid w:val="00BC775A"/>
    <w:rsid w:val="00BD49E3"/>
    <w:rsid w:val="00BE0A7A"/>
    <w:rsid w:val="00BE1650"/>
    <w:rsid w:val="00BE1C02"/>
    <w:rsid w:val="00BE1E4B"/>
    <w:rsid w:val="00BE47A1"/>
    <w:rsid w:val="00BF29DF"/>
    <w:rsid w:val="00BF7193"/>
    <w:rsid w:val="00C0744E"/>
    <w:rsid w:val="00C1241A"/>
    <w:rsid w:val="00C25786"/>
    <w:rsid w:val="00C329CE"/>
    <w:rsid w:val="00C3630C"/>
    <w:rsid w:val="00C36360"/>
    <w:rsid w:val="00C43467"/>
    <w:rsid w:val="00C4499A"/>
    <w:rsid w:val="00C4525F"/>
    <w:rsid w:val="00C616F5"/>
    <w:rsid w:val="00C677FE"/>
    <w:rsid w:val="00C70E4F"/>
    <w:rsid w:val="00C71B12"/>
    <w:rsid w:val="00C71C06"/>
    <w:rsid w:val="00C74080"/>
    <w:rsid w:val="00C75B76"/>
    <w:rsid w:val="00C80717"/>
    <w:rsid w:val="00C822C9"/>
    <w:rsid w:val="00C95F12"/>
    <w:rsid w:val="00CB1070"/>
    <w:rsid w:val="00CB2E71"/>
    <w:rsid w:val="00CC3BD9"/>
    <w:rsid w:val="00CC6954"/>
    <w:rsid w:val="00CD62AA"/>
    <w:rsid w:val="00CF7320"/>
    <w:rsid w:val="00D1348A"/>
    <w:rsid w:val="00D14C0F"/>
    <w:rsid w:val="00D1611D"/>
    <w:rsid w:val="00D20F8B"/>
    <w:rsid w:val="00D23EED"/>
    <w:rsid w:val="00D317C1"/>
    <w:rsid w:val="00D45448"/>
    <w:rsid w:val="00D520D2"/>
    <w:rsid w:val="00D579FE"/>
    <w:rsid w:val="00D63C70"/>
    <w:rsid w:val="00D6720C"/>
    <w:rsid w:val="00D7487A"/>
    <w:rsid w:val="00DA01B1"/>
    <w:rsid w:val="00DA2D15"/>
    <w:rsid w:val="00DA3976"/>
    <w:rsid w:val="00DB5D5B"/>
    <w:rsid w:val="00DB7BDE"/>
    <w:rsid w:val="00DC1DA3"/>
    <w:rsid w:val="00DD36C3"/>
    <w:rsid w:val="00DE5680"/>
    <w:rsid w:val="00DF6720"/>
    <w:rsid w:val="00DF74B8"/>
    <w:rsid w:val="00E1797B"/>
    <w:rsid w:val="00E34B42"/>
    <w:rsid w:val="00E3745B"/>
    <w:rsid w:val="00E431C8"/>
    <w:rsid w:val="00E479BC"/>
    <w:rsid w:val="00E5226B"/>
    <w:rsid w:val="00E55C96"/>
    <w:rsid w:val="00E5708A"/>
    <w:rsid w:val="00E57C2F"/>
    <w:rsid w:val="00E661B1"/>
    <w:rsid w:val="00E70DC2"/>
    <w:rsid w:val="00E72095"/>
    <w:rsid w:val="00E73F1F"/>
    <w:rsid w:val="00E73FAA"/>
    <w:rsid w:val="00E77BB4"/>
    <w:rsid w:val="00E86406"/>
    <w:rsid w:val="00E969A5"/>
    <w:rsid w:val="00EA4AFA"/>
    <w:rsid w:val="00EA57C2"/>
    <w:rsid w:val="00EB0ED0"/>
    <w:rsid w:val="00EB1B60"/>
    <w:rsid w:val="00EB38DE"/>
    <w:rsid w:val="00EC2BDD"/>
    <w:rsid w:val="00EC4C9C"/>
    <w:rsid w:val="00EC7E05"/>
    <w:rsid w:val="00EE4872"/>
    <w:rsid w:val="00EF0DE3"/>
    <w:rsid w:val="00EF6737"/>
    <w:rsid w:val="00EF69C8"/>
    <w:rsid w:val="00F10406"/>
    <w:rsid w:val="00F126A0"/>
    <w:rsid w:val="00F3078C"/>
    <w:rsid w:val="00F3786D"/>
    <w:rsid w:val="00F37DD7"/>
    <w:rsid w:val="00F40039"/>
    <w:rsid w:val="00F434D5"/>
    <w:rsid w:val="00F51465"/>
    <w:rsid w:val="00F61891"/>
    <w:rsid w:val="00F712DD"/>
    <w:rsid w:val="00F753C6"/>
    <w:rsid w:val="00FA14FC"/>
    <w:rsid w:val="00FA65F5"/>
    <w:rsid w:val="00FB06B1"/>
    <w:rsid w:val="00FC024C"/>
    <w:rsid w:val="00FC726D"/>
    <w:rsid w:val="00FD22CA"/>
    <w:rsid w:val="00FD3906"/>
    <w:rsid w:val="00FD61D3"/>
    <w:rsid w:val="00FE02FB"/>
    <w:rsid w:val="00FE18DF"/>
    <w:rsid w:val="00FE34A9"/>
    <w:rsid w:val="00FE38E6"/>
    <w:rsid w:val="00FE7272"/>
    <w:rsid w:val="00FF36E4"/>
    <w:rsid w:val="00FF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95D8"/>
  <w15:chartTrackingRefBased/>
  <w15:docId w15:val="{3417DF1F-6D10-104D-B122-0795E120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D6D"/>
  </w:style>
  <w:style w:type="paragraph" w:styleId="a5">
    <w:name w:val="footer"/>
    <w:basedOn w:val="a"/>
    <w:link w:val="Char0"/>
    <w:uiPriority w:val="99"/>
    <w:unhideWhenUsed/>
    <w:rsid w:val="00B55D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D6D"/>
  </w:style>
  <w:style w:type="character" w:styleId="a6">
    <w:name w:val="Placeholder Text"/>
    <w:basedOn w:val="a0"/>
    <w:uiPriority w:val="99"/>
    <w:semiHidden/>
    <w:rsid w:val="007969C4"/>
    <w:rPr>
      <w:color w:val="808080"/>
    </w:rPr>
  </w:style>
  <w:style w:type="paragraph" w:styleId="a7">
    <w:name w:val="caption"/>
    <w:basedOn w:val="a"/>
    <w:next w:val="a"/>
    <w:uiPriority w:val="35"/>
    <w:unhideWhenUsed/>
    <w:qFormat/>
    <w:rsid w:val="00364417"/>
    <w:rPr>
      <w:b/>
      <w:bCs/>
      <w:szCs w:val="20"/>
    </w:rPr>
  </w:style>
  <w:style w:type="paragraph" w:styleId="a8">
    <w:name w:val="List Paragraph"/>
    <w:basedOn w:val="a"/>
    <w:uiPriority w:val="34"/>
    <w:qFormat/>
    <w:rsid w:val="00973F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6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5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2700">
          <a:solidFill>
            <a:schemeClr val="tx1"/>
          </a:solidFill>
          <a:prstDash val="sysDot"/>
        </a:ln>
      </a:spPr>
      <a:bodyPr rtlCol="0" anchor="b" anchorCtr="0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168178-4E28-CA43-9307-C235FB489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10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291</cp:revision>
  <dcterms:created xsi:type="dcterms:W3CDTF">2020-07-02T05:49:00Z</dcterms:created>
  <dcterms:modified xsi:type="dcterms:W3CDTF">2020-09-16T00:00:00Z</dcterms:modified>
</cp:coreProperties>
</file>