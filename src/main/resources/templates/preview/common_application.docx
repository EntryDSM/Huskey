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F006AF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F006AF" w:rsidRDefault="00F006AF" w:rsidP="00F006A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F006AF" w:rsidRPr="001F0665" w:rsidRDefault="00F006AF" w:rsidP="00F006A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F006AF" w:rsidRPr="001F0665" w:rsidRDefault="00F006AF" w:rsidP="00F006A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F006AF" w:rsidRPr="008434ED" w:rsidRDefault="00F006AF" w:rsidP="00F006A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F006AF" w:rsidRDefault="00F006AF" w:rsidP="00F006A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F006AF" w:rsidRPr="001F0665" w:rsidRDefault="00F006AF" w:rsidP="00F006A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5C4EFBB9" w:rsidR="00F006AF" w:rsidRPr="006E2568" w:rsidRDefault="00F006AF" w:rsidP="00F006A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0E23AA32" w:rsidR="00F006AF" w:rsidRPr="008434ED" w:rsidRDefault="00F006AF" w:rsidP="00F006A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381AEB88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2575611B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F006AF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F006AF" w:rsidRPr="001F0665" w:rsidRDefault="00F006AF" w:rsidP="00F006A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F006AF" w:rsidRPr="001F0665" w:rsidRDefault="00F006AF" w:rsidP="00F006A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F006AF" w:rsidRPr="008434ED" w:rsidRDefault="00F006AF" w:rsidP="00F006A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F006AF" w:rsidRPr="001F0665" w:rsidRDefault="00F006AF" w:rsidP="00F006A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5FA8F308" w:rsidR="00F006AF" w:rsidRPr="006E2568" w:rsidRDefault="00F006AF" w:rsidP="00F006A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2B91FB9C" w:rsidR="00F006AF" w:rsidRPr="008434ED" w:rsidRDefault="00F006AF" w:rsidP="00F006A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1523C2AF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DF5E0A6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F006AF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F006AF" w:rsidRPr="001F0665" w:rsidRDefault="00F006AF" w:rsidP="00F006A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F006AF" w:rsidRPr="001F0665" w:rsidRDefault="00F006AF" w:rsidP="00F006A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F006AF" w:rsidRPr="008434ED" w:rsidRDefault="00F006AF" w:rsidP="00F006A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F006AF" w:rsidRPr="001F0665" w:rsidRDefault="00F006AF" w:rsidP="00F006A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22141E0C" w:rsidR="00F006AF" w:rsidRPr="006E2568" w:rsidRDefault="00F006AF" w:rsidP="00F006A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163F1D45" w:rsidR="00F006AF" w:rsidRPr="008434ED" w:rsidRDefault="00F006AF" w:rsidP="00F006A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0F945CF3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2E417C94" w:rsidR="00F006AF" w:rsidRPr="008434ED" w:rsidRDefault="00F006AF" w:rsidP="00F006A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282A8926" w:rsidR="00951735" w:rsidRPr="00502116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61032" w14:textId="77777777" w:rsidR="00840F8A" w:rsidRDefault="00840F8A" w:rsidP="00B55D6D">
      <w:r>
        <w:separator/>
      </w:r>
    </w:p>
  </w:endnote>
  <w:endnote w:type="continuationSeparator" w:id="0">
    <w:p w14:paraId="71FDA115" w14:textId="77777777" w:rsidR="00840F8A" w:rsidRDefault="00840F8A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B28E1" w14:textId="77777777" w:rsidR="00840F8A" w:rsidRDefault="00840F8A" w:rsidP="00B55D6D">
      <w:r>
        <w:separator/>
      </w:r>
    </w:p>
  </w:footnote>
  <w:footnote w:type="continuationSeparator" w:id="0">
    <w:p w14:paraId="21065D08" w14:textId="77777777" w:rsidR="00840F8A" w:rsidRDefault="00840F8A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2116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0F8A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4525F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006AF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291</cp:revision>
  <dcterms:created xsi:type="dcterms:W3CDTF">2020-07-02T05:49:00Z</dcterms:created>
  <dcterms:modified xsi:type="dcterms:W3CDTF">2020-09-16T00:00:00Z</dcterms:modified>
</cp:coreProperties>
</file>