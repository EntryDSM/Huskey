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53C9EFF2" w:rsidR="001F0665" w:rsidRPr="008434ED" w:rsidRDefault="001F0665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56B0B2D8" w:rsidR="001F0665" w:rsidRPr="008434ED" w:rsidRDefault="001F0665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6863CE88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A37E5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A37E50" w:rsidRPr="00A37E5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D5632A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D5632A" w:rsidRDefault="00D5632A" w:rsidP="00D5632A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D5632A" w:rsidRPr="001F0665" w:rsidRDefault="00D5632A" w:rsidP="00D5632A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D5632A" w:rsidRPr="001F0665" w:rsidRDefault="00D5632A" w:rsidP="00D5632A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D5632A" w:rsidRPr="008434ED" w:rsidRDefault="00D5632A" w:rsidP="00D5632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D5632A" w:rsidRDefault="00D5632A" w:rsidP="00D5632A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D5632A" w:rsidRPr="001F0665" w:rsidRDefault="00D5632A" w:rsidP="00D5632A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2638173" w:rsidR="00D5632A" w:rsidRPr="006E2568" w:rsidRDefault="00D5632A" w:rsidP="00D5632A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5DA57AF" w:rsidR="00D5632A" w:rsidRPr="008434ED" w:rsidRDefault="00D5632A" w:rsidP="00D5632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6FC01A12" w:rsidR="00D5632A" w:rsidRPr="008434ED" w:rsidRDefault="00D5632A" w:rsidP="00D5632A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38D41B6D" w:rsidR="00D5632A" w:rsidRPr="008434ED" w:rsidRDefault="00D5632A" w:rsidP="00D5632A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D5632A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D5632A" w:rsidRPr="001F0665" w:rsidRDefault="00D5632A" w:rsidP="00D5632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D5632A" w:rsidRPr="001F0665" w:rsidRDefault="00D5632A" w:rsidP="00D5632A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D5632A" w:rsidRPr="008434ED" w:rsidRDefault="00D5632A" w:rsidP="00D5632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D5632A" w:rsidRPr="001F0665" w:rsidRDefault="00D5632A" w:rsidP="00D5632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25B0FA48" w:rsidR="00D5632A" w:rsidRPr="006E2568" w:rsidRDefault="00D5632A" w:rsidP="00D5632A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3B286D51" w:rsidR="00D5632A" w:rsidRPr="008434ED" w:rsidRDefault="00D5632A" w:rsidP="00D5632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48C40B4B" w:rsidR="00D5632A" w:rsidRPr="008434ED" w:rsidRDefault="00D5632A" w:rsidP="00D5632A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1C065BFB" w:rsidR="00D5632A" w:rsidRPr="008434ED" w:rsidRDefault="00D5632A" w:rsidP="00D5632A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D5632A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D5632A" w:rsidRPr="001F0665" w:rsidRDefault="00D5632A" w:rsidP="00D5632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D5632A" w:rsidRPr="001F0665" w:rsidRDefault="00D5632A" w:rsidP="00D5632A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D5632A" w:rsidRPr="008434ED" w:rsidRDefault="00D5632A" w:rsidP="00D5632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D5632A" w:rsidRPr="001F0665" w:rsidRDefault="00D5632A" w:rsidP="00D5632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0F539BB6" w:rsidR="00D5632A" w:rsidRPr="006E2568" w:rsidRDefault="00D5632A" w:rsidP="00D5632A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4F849773" w:rsidR="00D5632A" w:rsidRPr="008434ED" w:rsidRDefault="00D5632A" w:rsidP="00D5632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689D455E" w:rsidR="00D5632A" w:rsidRPr="008434ED" w:rsidRDefault="00D5632A" w:rsidP="00D5632A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333CDDE5" w:rsidR="00D5632A" w:rsidRPr="008434ED" w:rsidRDefault="00D5632A" w:rsidP="00D5632A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${conversionS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${attendanceSc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${volunteer</w:t>
            </w: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${finalScor</w:t>
            </w: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lastRenderedPageBreak/>
              <w:t>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lastRenderedPageBreak/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6A4869AB" w:rsidR="00027F84" w:rsidRPr="008434ED" w:rsidRDefault="000E606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1522520B" w:rsidR="00F40039" w:rsidRPr="008434ED" w:rsidRDefault="00F40039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lastRenderedPageBreak/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0AA8D9" w:rsidR="0077695B" w:rsidRPr="008D68FD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A65D8B1" w14:textId="685F93BD" w:rsidR="00951735" w:rsidRPr="000E606A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35B3A0FD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CCAA4BA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0E606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0E606A" w:rsidRPr="000E606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26968CF3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0E606A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0E606A" w:rsidRPr="000E606A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CA812" w14:textId="77777777" w:rsidR="005E0570" w:rsidRDefault="005E0570" w:rsidP="00B55D6D">
      <w:r>
        <w:separator/>
      </w:r>
    </w:p>
  </w:endnote>
  <w:endnote w:type="continuationSeparator" w:id="0">
    <w:p w14:paraId="2D042A4B" w14:textId="77777777" w:rsidR="005E0570" w:rsidRDefault="005E0570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DC968" w14:textId="77777777" w:rsidR="005E0570" w:rsidRDefault="005E0570" w:rsidP="00B55D6D">
      <w:r>
        <w:separator/>
      </w:r>
    </w:p>
  </w:footnote>
  <w:footnote w:type="continuationSeparator" w:id="0">
    <w:p w14:paraId="55D56B1D" w14:textId="77777777" w:rsidR="005E0570" w:rsidRDefault="005E0570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E606A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4D1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0570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37E50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D1348A"/>
    <w:rsid w:val="00D14C0F"/>
    <w:rsid w:val="00D1611D"/>
    <w:rsid w:val="00D20F8B"/>
    <w:rsid w:val="00D23EED"/>
    <w:rsid w:val="00D317C1"/>
    <w:rsid w:val="00D45448"/>
    <w:rsid w:val="00D520D2"/>
    <w:rsid w:val="00D5632A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290</cp:revision>
  <dcterms:created xsi:type="dcterms:W3CDTF">2020-07-02T05:49:00Z</dcterms:created>
  <dcterms:modified xsi:type="dcterms:W3CDTF">2020-09-16T00:00:00Z</dcterms:modified>
</cp:coreProperties>
</file>