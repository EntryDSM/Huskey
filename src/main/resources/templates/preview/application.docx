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pPr w:leftFromText="142" w:rightFromText="142" w:vertAnchor="text" w:horzAnchor="margin" w:tblpY="69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5"/>
        <w:gridCol w:w="4567"/>
      </w:tblGrid>
      <w:tr w:rsidR="00A526F2" w14:paraId="56E21CBC" w14:textId="77777777" w:rsidTr="00C3630C">
        <w:tc>
          <w:tcPr>
            <w:tcW w:w="4505" w:type="dxa"/>
          </w:tcPr>
          <w:p w14:paraId="04427A9F" w14:textId="77777777" w:rsidR="00A526F2" w:rsidRDefault="00A526F2" w:rsidP="00D317C1">
            <w:pPr>
              <w:jc w:val="left"/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</w:pPr>
            <w:r w:rsidRPr="00A526F2">
              <w:rPr>
                <w:rFonts w:ascii="KoPubWorldDotum_Pro Light" w:eastAsia="KoPubWorldDotum_Pro Light" w:hAnsi="KoPubWorldDotum_Pro Light" w:cs="KoPubWorldDotum_Pro Light" w:hint="eastAsia"/>
                <w:sz w:val="15"/>
                <w:szCs w:val="15"/>
                <w:lang w:eastAsia="ko-KR"/>
              </w:rPr>
              <w:t xml:space="preserve">[서식 </w:t>
            </w:r>
            <w:r w:rsidRPr="00A526F2"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  <w:t>1] (</w:t>
            </w:r>
            <w:r w:rsidRPr="00A526F2">
              <w:rPr>
                <w:rFonts w:ascii="KoPubWorldDotum_Pro Light" w:eastAsia="KoPubWorldDotum_Pro Light" w:hAnsi="KoPubWorldDotum_Pro Light" w:cs="KoPubWorldDotum_Pro Light" w:hint="eastAsia"/>
                <w:sz w:val="15"/>
                <w:szCs w:val="15"/>
                <w:lang w:eastAsia="ko-KR"/>
              </w:rPr>
              <w:t>인터넷접수 후 출력)</w:t>
            </w:r>
          </w:p>
        </w:tc>
        <w:tc>
          <w:tcPr>
            <w:tcW w:w="4567" w:type="dxa"/>
          </w:tcPr>
          <w:p w14:paraId="0566E169" w14:textId="77777777" w:rsidR="00A526F2" w:rsidRDefault="00A526F2" w:rsidP="00D317C1">
            <w:pPr>
              <w:jc w:val="right"/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</w:pPr>
            <w:r w:rsidRPr="00B55D6D">
              <w:rPr>
                <w:rFonts w:ascii="KoPubWorldDotum_Pro Light" w:eastAsia="KoPubWorldDotum_Pro Light" w:hAnsi="KoPubWorldDotum_Pro Light" w:cs="KoPubWorldDotum_Pro Light" w:hint="eastAsia"/>
                <w:color w:val="7F7F7F" w:themeColor="text1" w:themeTint="80"/>
                <w:sz w:val="13"/>
                <w:szCs w:val="18"/>
              </w:rPr>
              <w:t>창의성과</w:t>
            </w:r>
            <w:r w:rsidRPr="00B55D6D">
              <w:rPr>
                <w:rFonts w:ascii="KoPubWorldDotum_Pro Light" w:eastAsia="KoPubWorldDotum_Pro Light" w:hAnsi="KoPubWorldDotum_Pro Light" w:cs="KoPubWorldDotum_Pro Light" w:hint="eastAsia"/>
                <w:color w:val="7F7F7F" w:themeColor="text1" w:themeTint="80"/>
                <w:sz w:val="13"/>
                <w:szCs w:val="18"/>
                <w:lang w:eastAsia="ko-KR"/>
              </w:rPr>
              <w:t xml:space="preserve"> 인간미를 품은 소프트웨어 영재의 육성</w:t>
            </w:r>
          </w:p>
        </w:tc>
      </w:tr>
    </w:tbl>
    <w:p w14:paraId="3B753CDA" w14:textId="77777777" w:rsidR="00D579FE" w:rsidRPr="003A35DF" w:rsidRDefault="00811E5E" w:rsidP="00A06FBC">
      <w:pPr>
        <w:spacing w:line="480" w:lineRule="auto"/>
        <w:jc w:val="center"/>
        <w:rPr>
          <w:rFonts w:ascii="KoPubWorldDotum_Pro" w:eastAsia="KoPubWorldDotum_Pro" w:hAnsi="KoPubWorldDotum_Pro" w:cs="KoPubWorldDotum_Pro"/>
          <w:b/>
          <w:bCs/>
          <w:sz w:val="28"/>
          <w:szCs w:val="40"/>
          <w:lang w:eastAsia="ko-KR"/>
        </w:rPr>
      </w:pPr>
      <w:r w:rsidRPr="00811E5E">
        <w:rPr>
          <w:rFonts w:ascii="KoPubWorldDotum_Pro" w:eastAsia="KoPubWorldDotum_Pro" w:hAnsi="KoPubWorldDotum_Pro" w:cs="KoPubWorldDotum_Pro" w:hint="eastAsia"/>
          <w:b/>
          <w:bCs/>
          <w:sz w:val="28"/>
          <w:szCs w:val="40"/>
          <w:lang w:eastAsia="ko-KR"/>
        </w:rPr>
        <w:t>2021학년도 대덕소프트웨어마이스터고등학교 입학원서</w:t>
      </w:r>
    </w:p>
    <w:tbl>
      <w:tblPr>
        <w:tblStyle w:val="a3"/>
        <w:tblW w:w="5000" w:type="pct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0"/>
        <w:gridCol w:w="651"/>
        <w:gridCol w:w="116"/>
        <w:gridCol w:w="432"/>
        <w:gridCol w:w="344"/>
        <w:gridCol w:w="455"/>
        <w:gridCol w:w="77"/>
        <w:gridCol w:w="283"/>
        <w:gridCol w:w="482"/>
        <w:gridCol w:w="545"/>
        <w:gridCol w:w="135"/>
        <w:gridCol w:w="32"/>
        <w:gridCol w:w="68"/>
        <w:gridCol w:w="536"/>
        <w:gridCol w:w="560"/>
        <w:gridCol w:w="292"/>
        <w:gridCol w:w="387"/>
        <w:gridCol w:w="40"/>
        <w:gridCol w:w="596"/>
        <w:gridCol w:w="86"/>
        <w:gridCol w:w="479"/>
        <w:gridCol w:w="364"/>
        <w:gridCol w:w="65"/>
        <w:gridCol w:w="925"/>
      </w:tblGrid>
      <w:tr w:rsidR="00242C00" w14:paraId="60A4CFE6" w14:textId="77777777" w:rsidTr="009252B4">
        <w:trPr>
          <w:jc w:val="center"/>
        </w:trPr>
        <w:tc>
          <w:tcPr>
            <w:tcW w:w="1050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BAC47E5" w14:textId="77777777" w:rsidR="001F0665" w:rsidRPr="001F0665" w:rsidRDefault="001F0665" w:rsidP="00214FCE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접수번호</w:t>
            </w:r>
          </w:p>
        </w:tc>
        <w:tc>
          <w:tcPr>
            <w:tcW w:w="1543" w:type="dxa"/>
            <w:gridSpan w:val="4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3B4EE7B8" w14:textId="77777777" w:rsidR="001F0665" w:rsidRPr="008434ED" w:rsidRDefault="00BE1C02" w:rsidP="00214FCE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BE1C02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${receiptCode}</w:t>
            </w:r>
          </w:p>
        </w:tc>
        <w:tc>
          <w:tcPr>
            <w:tcW w:w="1297" w:type="dxa"/>
            <w:gridSpan w:val="4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D1C5B47" w14:textId="77777777" w:rsidR="001F0665" w:rsidRPr="001F0665" w:rsidRDefault="001F0665" w:rsidP="00214FCE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중학교 코드</w:t>
            </w:r>
          </w:p>
        </w:tc>
        <w:tc>
          <w:tcPr>
            <w:tcW w:w="1316" w:type="dxa"/>
            <w:gridSpan w:val="5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23E6A00A" w14:textId="77777777" w:rsidR="001F0665" w:rsidRPr="008434ED" w:rsidRDefault="008E5110" w:rsidP="00214FCE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E5110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${schoolCode}</w:t>
            </w:r>
          </w:p>
        </w:tc>
        <w:tc>
          <w:tcPr>
            <w:tcW w:w="56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1967307" w14:textId="77777777" w:rsidR="001F0665" w:rsidRPr="001F0665" w:rsidRDefault="00E72095" w:rsidP="00214FCE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반</w:t>
            </w:r>
          </w:p>
        </w:tc>
        <w:tc>
          <w:tcPr>
            <w:tcW w:w="719" w:type="dxa"/>
            <w:gridSpan w:val="3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63C7B3C0" w14:textId="77777777" w:rsidR="001F0665" w:rsidRPr="008434ED" w:rsidRDefault="008E5110" w:rsidP="00214FCE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E5110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${schoolClass}</w:t>
            </w:r>
          </w:p>
        </w:tc>
        <w:tc>
          <w:tcPr>
            <w:tcW w:w="1161" w:type="dxa"/>
            <w:gridSpan w:val="3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F47AF47" w14:textId="77777777" w:rsidR="001F0665" w:rsidRPr="001F0665" w:rsidRDefault="001F0665" w:rsidP="00214FCE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수험번호</w:t>
            </w:r>
          </w:p>
        </w:tc>
        <w:tc>
          <w:tcPr>
            <w:tcW w:w="1354" w:type="dxa"/>
            <w:gridSpan w:val="3"/>
            <w:tcBorders>
              <w:top w:val="single" w:sz="8" w:space="0" w:color="auto"/>
              <w:left w:val="single" w:sz="4" w:space="0" w:color="auto"/>
              <w:bottom w:val="single" w:sz="8" w:space="0" w:color="auto"/>
            </w:tcBorders>
            <w:vAlign w:val="center"/>
          </w:tcPr>
          <w:p w14:paraId="7C1C3186" w14:textId="77777777" w:rsidR="001F0665" w:rsidRPr="00AB3483" w:rsidRDefault="00AB3483" w:rsidP="00214FCE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6E60C2">
              <w:rPr>
                <w:rFonts w:ascii="KoPubWorldDotum_Pro Light" w:eastAsia="KoPubWorldDotum_Pro Light" w:hAnsi="KoPubWorldDotum_Pro Light" w:cs="KoPubWorldDotum_Pro Light"/>
                <w:color w:val="808080" w:themeColor="background1" w:themeShade="80"/>
                <w:sz w:val="15"/>
                <w:szCs w:val="15"/>
                <w:lang w:eastAsia="ko-KR"/>
              </w:rPr>
              <w:t>*기재하지 않음</w:t>
            </w:r>
          </w:p>
        </w:tc>
      </w:tr>
      <w:tr w:rsidR="008D3393" w14:paraId="56CAC7E7" w14:textId="77777777" w:rsidTr="009252B4">
        <w:trPr>
          <w:jc w:val="center"/>
        </w:trPr>
        <w:tc>
          <w:tcPr>
            <w:tcW w:w="1050" w:type="dxa"/>
            <w:vMerge w:val="restart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DC88BE3" w14:textId="77777777" w:rsidR="006C2D2C" w:rsidRDefault="006C2D2C" w:rsidP="00A05B2B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지원자</w:t>
            </w:r>
          </w:p>
          <w:p w14:paraId="01AB5B6F" w14:textId="77777777" w:rsidR="006C2D2C" w:rsidRPr="001F0665" w:rsidRDefault="006C2D2C" w:rsidP="00A05B2B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인적사항</w:t>
            </w:r>
          </w:p>
        </w:tc>
        <w:tc>
          <w:tcPr>
            <w:tcW w:w="767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5DF6E3E" w14:textId="77777777" w:rsidR="006C2D2C" w:rsidRPr="001F0665" w:rsidRDefault="006C2D2C" w:rsidP="00A05B2B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성명</w:t>
            </w:r>
          </w:p>
        </w:tc>
        <w:tc>
          <w:tcPr>
            <w:tcW w:w="776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950DDB" w14:textId="77777777" w:rsidR="006C2D2C" w:rsidRPr="008434ED" w:rsidRDefault="00473E59" w:rsidP="00A05B2B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473E59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${userName}</w:t>
            </w:r>
          </w:p>
        </w:tc>
        <w:tc>
          <w:tcPr>
            <w:tcW w:w="1297" w:type="dxa"/>
            <w:gridSpan w:val="4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C41400E" w14:textId="77777777" w:rsidR="006C2D2C" w:rsidRPr="001F0665" w:rsidRDefault="006C2D2C" w:rsidP="00A05B2B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생년월일</w:t>
            </w:r>
          </w:p>
        </w:tc>
        <w:tc>
          <w:tcPr>
            <w:tcW w:w="2595" w:type="dxa"/>
            <w:gridSpan w:val="9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434D72" w14:textId="77777777" w:rsidR="006C2D2C" w:rsidRPr="008434ED" w:rsidRDefault="00BE1C02" w:rsidP="00A05B2B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BE1C02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${birthDate}</w:t>
            </w:r>
          </w:p>
        </w:tc>
        <w:tc>
          <w:tcPr>
            <w:tcW w:w="59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6FF1211" w14:textId="77777777" w:rsidR="006C2D2C" w:rsidRPr="006A3E6E" w:rsidRDefault="006C2D2C" w:rsidP="00A05B2B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 w:rsidRPr="003451B5">
              <w:rPr>
                <w:rFonts w:ascii="KoPubWorldDotum_Pro Medium" w:eastAsia="KoPubWorldDotum_Pro Medium" w:hAnsi="KoPubWorldDotum_Pro Medium" w:cs="KoPubWorldDotum_Pro Medium" w:hint="eastAsia"/>
                <w:sz w:val="16"/>
                <w:szCs w:val="16"/>
                <w:lang w:eastAsia="ko-KR"/>
              </w:rPr>
              <w:t>성별</w:t>
            </w:r>
          </w:p>
        </w:tc>
        <w:tc>
          <w:tcPr>
            <w:tcW w:w="929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64CF33" w14:textId="77777777" w:rsidR="006C2D2C" w:rsidRPr="008434ED" w:rsidRDefault="00EE4872" w:rsidP="00A05B2B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EE4872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>${isMale}</w:t>
            </w:r>
            <w:r w:rsidR="00CD62AA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</w:t>
            </w:r>
            <w:r w:rsidR="006C2D2C"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남</w:t>
            </w:r>
          </w:p>
        </w:tc>
        <w:tc>
          <w:tcPr>
            <w:tcW w:w="99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06D93C6" w14:textId="77777777" w:rsidR="006C2D2C" w:rsidRPr="008434ED" w:rsidRDefault="00EE4872" w:rsidP="00A05B2B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EE4872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>${isFemale}</w:t>
            </w:r>
            <w:r w:rsidR="00DF6720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</w:t>
            </w:r>
            <w:r w:rsidR="006C2D2C"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여</w:t>
            </w:r>
          </w:p>
        </w:tc>
      </w:tr>
      <w:tr w:rsidR="00191C68" w14:paraId="5744F4FC" w14:textId="77777777" w:rsidTr="009252B4">
        <w:trPr>
          <w:jc w:val="center"/>
        </w:trPr>
        <w:tc>
          <w:tcPr>
            <w:tcW w:w="1050" w:type="dxa"/>
            <w:vMerge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C63D2DE" w14:textId="77777777" w:rsidR="00E72095" w:rsidRPr="001F0665" w:rsidRDefault="00E72095" w:rsidP="00B57D6E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</w:p>
        </w:tc>
        <w:tc>
          <w:tcPr>
            <w:tcW w:w="767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C9D6258" w14:textId="77777777" w:rsidR="00E72095" w:rsidRPr="001F0665" w:rsidRDefault="00E72095" w:rsidP="00A05B2B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주소</w:t>
            </w:r>
          </w:p>
        </w:tc>
        <w:tc>
          <w:tcPr>
            <w:tcW w:w="7183" w:type="dxa"/>
            <w:gridSpan w:val="21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vAlign w:val="center"/>
          </w:tcPr>
          <w:p w14:paraId="1CD29FB0" w14:textId="4DDF7625" w:rsidR="00E72095" w:rsidRPr="008434ED" w:rsidRDefault="00BE1C02" w:rsidP="00A05B2B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BE1C02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${address}</w:t>
            </w:r>
            <w:r w:rsidR="00EA4AFA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</w:t>
            </w:r>
            <w:r w:rsidR="00EA4AFA" w:rsidRPr="00EA4AFA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${detailAddress}</w:t>
            </w:r>
          </w:p>
        </w:tc>
      </w:tr>
      <w:tr w:rsidR="005E2016" w14:paraId="3DC4A831" w14:textId="77777777" w:rsidTr="009252B4">
        <w:trPr>
          <w:jc w:val="center"/>
        </w:trPr>
        <w:tc>
          <w:tcPr>
            <w:tcW w:w="1050" w:type="dxa"/>
            <w:vMerge w:val="restart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B773D6B" w14:textId="77777777" w:rsidR="00504D0A" w:rsidRDefault="00504D0A" w:rsidP="00A05B2B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전화</w:t>
            </w:r>
          </w:p>
          <w:p w14:paraId="787BEB7D" w14:textId="77777777" w:rsidR="00504D0A" w:rsidRPr="001F0665" w:rsidRDefault="00504D0A" w:rsidP="00A05B2B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연락처</w:t>
            </w:r>
          </w:p>
        </w:tc>
        <w:tc>
          <w:tcPr>
            <w:tcW w:w="767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5060E66" w14:textId="77777777" w:rsidR="00504D0A" w:rsidRPr="001F0665" w:rsidRDefault="00504D0A" w:rsidP="00A05B2B">
            <w:pPr>
              <w:spacing w:line="36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보호자</w:t>
            </w:r>
          </w:p>
        </w:tc>
        <w:tc>
          <w:tcPr>
            <w:tcW w:w="2785" w:type="dxa"/>
            <w:gridSpan w:val="9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633FCA" w14:textId="77777777" w:rsidR="00504D0A" w:rsidRPr="008434ED" w:rsidRDefault="00BE1C02" w:rsidP="00A05B2B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BE1C02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${parentTel}</w:t>
            </w:r>
          </w:p>
        </w:tc>
        <w:tc>
          <w:tcPr>
            <w:tcW w:w="604" w:type="dxa"/>
            <w:gridSpan w:val="2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E92EEF7" w14:textId="77777777" w:rsidR="00504D0A" w:rsidRDefault="00504D0A" w:rsidP="00A05B2B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졸업</w:t>
            </w:r>
          </w:p>
          <w:p w14:paraId="25E6579E" w14:textId="77777777" w:rsidR="00504D0A" w:rsidRPr="001F0665" w:rsidRDefault="00504D0A" w:rsidP="00A05B2B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구분</w:t>
            </w:r>
          </w:p>
        </w:tc>
        <w:tc>
          <w:tcPr>
            <w:tcW w:w="5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0BC12BB" w14:textId="77777777" w:rsidR="00504D0A" w:rsidRPr="006E2568" w:rsidRDefault="008E5110" w:rsidP="00A05B2B">
            <w:pPr>
              <w:spacing w:line="360" w:lineRule="auto"/>
              <w:jc w:val="center"/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</w:pPr>
            <w:r w:rsidRPr="008E5110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>${isUnGraduated}</w:t>
            </w:r>
          </w:p>
        </w:tc>
        <w:tc>
          <w:tcPr>
            <w:tcW w:w="679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A274A9B" w14:textId="77777777" w:rsidR="00504D0A" w:rsidRPr="008434ED" w:rsidRDefault="00504D0A" w:rsidP="00A05B2B">
            <w:pPr>
              <w:spacing w:line="360" w:lineRule="auto"/>
              <w:jc w:val="right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2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021</w:t>
            </w:r>
          </w:p>
        </w:tc>
        <w:tc>
          <w:tcPr>
            <w:tcW w:w="636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065D866" w14:textId="77777777" w:rsidR="00504D0A" w:rsidRPr="008434ED" w:rsidRDefault="00504D0A" w:rsidP="00A05B2B">
            <w:pPr>
              <w:spacing w:line="360" w:lineRule="auto"/>
              <w:jc w:val="left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년</w:t>
            </w:r>
          </w:p>
        </w:tc>
        <w:tc>
          <w:tcPr>
            <w:tcW w:w="1919" w:type="dxa"/>
            <w:gridSpan w:val="5"/>
            <w:tcBorders>
              <w:top w:val="single" w:sz="8" w:space="0" w:color="auto"/>
              <w:left w:val="nil"/>
              <w:bottom w:val="single" w:sz="4" w:space="0" w:color="auto"/>
            </w:tcBorders>
            <w:vAlign w:val="center"/>
          </w:tcPr>
          <w:p w14:paraId="0E2BB4D3" w14:textId="77777777" w:rsidR="00504D0A" w:rsidRPr="008434ED" w:rsidRDefault="00504D0A" w:rsidP="00A05B2B">
            <w:pPr>
              <w:spacing w:line="360" w:lineRule="auto"/>
              <w:jc w:val="left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월 중학교 졸업예정</w:t>
            </w:r>
          </w:p>
        </w:tc>
      </w:tr>
      <w:tr w:rsidR="005E2016" w14:paraId="7234A78B" w14:textId="77777777" w:rsidTr="009252B4">
        <w:trPr>
          <w:jc w:val="center"/>
        </w:trPr>
        <w:tc>
          <w:tcPr>
            <w:tcW w:w="1050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C7539B7" w14:textId="77777777" w:rsidR="00504D0A" w:rsidRPr="001F0665" w:rsidRDefault="00504D0A" w:rsidP="00B57D6E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</w:p>
        </w:tc>
        <w:tc>
          <w:tcPr>
            <w:tcW w:w="7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833FA1E" w14:textId="77777777" w:rsidR="00504D0A" w:rsidRPr="001F0665" w:rsidRDefault="00504D0A" w:rsidP="00A05B2B">
            <w:pPr>
              <w:spacing w:line="36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학교</w:t>
            </w:r>
          </w:p>
        </w:tc>
        <w:tc>
          <w:tcPr>
            <w:tcW w:w="278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0F4C87" w14:textId="77777777" w:rsidR="00504D0A" w:rsidRPr="008434ED" w:rsidRDefault="00BE1C02" w:rsidP="00A05B2B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BE1C02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${schoolTel}</w:t>
            </w:r>
          </w:p>
        </w:tc>
        <w:tc>
          <w:tcPr>
            <w:tcW w:w="60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EF7CC28" w14:textId="77777777" w:rsidR="00504D0A" w:rsidRPr="001F0665" w:rsidRDefault="00504D0A" w:rsidP="00B57D6E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35FF0C7" w14:textId="77777777" w:rsidR="00504D0A" w:rsidRPr="006E2568" w:rsidRDefault="008E5110" w:rsidP="00A05B2B">
            <w:pPr>
              <w:spacing w:line="360" w:lineRule="auto"/>
              <w:jc w:val="center"/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</w:pPr>
            <w:r w:rsidRPr="008E5110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>${isGraduated}</w:t>
            </w:r>
          </w:p>
        </w:tc>
        <w:tc>
          <w:tcPr>
            <w:tcW w:w="6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2A4B864" w14:textId="77777777" w:rsidR="00504D0A" w:rsidRPr="008434ED" w:rsidRDefault="00504D0A" w:rsidP="00A05B2B">
            <w:pPr>
              <w:spacing w:line="360" w:lineRule="auto"/>
              <w:jc w:val="right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2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0</w:t>
            </w:r>
            <w:r w:rsidRPr="008434ED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>__</w:t>
            </w:r>
          </w:p>
        </w:tc>
        <w:tc>
          <w:tcPr>
            <w:tcW w:w="6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442B3B6" w14:textId="77777777" w:rsidR="00504D0A" w:rsidRPr="008434ED" w:rsidRDefault="00504D0A" w:rsidP="00A05B2B">
            <w:pPr>
              <w:spacing w:line="360" w:lineRule="auto"/>
              <w:jc w:val="left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년</w:t>
            </w:r>
          </w:p>
        </w:tc>
        <w:tc>
          <w:tcPr>
            <w:tcW w:w="1919" w:type="dxa"/>
            <w:gridSpan w:val="5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6DF52FB8" w14:textId="77777777" w:rsidR="00504D0A" w:rsidRPr="008434ED" w:rsidRDefault="00504D0A" w:rsidP="00A05B2B">
            <w:pPr>
              <w:spacing w:line="360" w:lineRule="auto"/>
              <w:jc w:val="left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월 중학교 졸업</w:t>
            </w:r>
          </w:p>
        </w:tc>
      </w:tr>
      <w:tr w:rsidR="005E2016" w14:paraId="3C8714C4" w14:textId="77777777" w:rsidTr="009252B4">
        <w:trPr>
          <w:jc w:val="center"/>
        </w:trPr>
        <w:tc>
          <w:tcPr>
            <w:tcW w:w="1050" w:type="dxa"/>
            <w:vMerge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90C6984" w14:textId="77777777" w:rsidR="00504D0A" w:rsidRPr="001F0665" w:rsidRDefault="00504D0A" w:rsidP="00B57D6E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</w:p>
        </w:tc>
        <w:tc>
          <w:tcPr>
            <w:tcW w:w="767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C38EE0F" w14:textId="77777777" w:rsidR="00504D0A" w:rsidRPr="001F0665" w:rsidRDefault="00504D0A" w:rsidP="00A05B2B">
            <w:pPr>
              <w:spacing w:line="36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학생</w:t>
            </w:r>
          </w:p>
        </w:tc>
        <w:tc>
          <w:tcPr>
            <w:tcW w:w="2785" w:type="dxa"/>
            <w:gridSpan w:val="9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4F1167A7" w14:textId="77777777" w:rsidR="00504D0A" w:rsidRPr="008434ED" w:rsidRDefault="00BE1C02" w:rsidP="00A05B2B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BE1C02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${applicantTel}</w:t>
            </w:r>
          </w:p>
        </w:tc>
        <w:tc>
          <w:tcPr>
            <w:tcW w:w="60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9C23FF7" w14:textId="77777777" w:rsidR="00504D0A" w:rsidRPr="001F0665" w:rsidRDefault="00504D0A" w:rsidP="00B57D6E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nil"/>
            </w:tcBorders>
            <w:vAlign w:val="center"/>
          </w:tcPr>
          <w:p w14:paraId="5C1CDFD0" w14:textId="77777777" w:rsidR="00504D0A" w:rsidRPr="006E2568" w:rsidRDefault="008E5110" w:rsidP="00A05B2B">
            <w:pPr>
              <w:spacing w:line="360" w:lineRule="auto"/>
              <w:jc w:val="center"/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</w:pPr>
            <w:r w:rsidRPr="008E5110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>${isGed}</w:t>
            </w:r>
          </w:p>
        </w:tc>
        <w:tc>
          <w:tcPr>
            <w:tcW w:w="679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5AC31CC8" w14:textId="77777777" w:rsidR="00504D0A" w:rsidRPr="008434ED" w:rsidRDefault="00504D0A" w:rsidP="00A05B2B">
            <w:pPr>
              <w:spacing w:line="360" w:lineRule="auto"/>
              <w:jc w:val="right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2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0</w:t>
            </w:r>
            <w:r w:rsidRPr="008434ED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>__</w:t>
            </w:r>
          </w:p>
        </w:tc>
        <w:tc>
          <w:tcPr>
            <w:tcW w:w="636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0A3405EB" w14:textId="77777777" w:rsidR="00504D0A" w:rsidRPr="008434ED" w:rsidRDefault="00504D0A" w:rsidP="00A05B2B">
            <w:pPr>
              <w:spacing w:line="360" w:lineRule="auto"/>
              <w:jc w:val="left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년</w:t>
            </w:r>
          </w:p>
        </w:tc>
        <w:tc>
          <w:tcPr>
            <w:tcW w:w="1919" w:type="dxa"/>
            <w:gridSpan w:val="5"/>
            <w:tcBorders>
              <w:top w:val="single" w:sz="4" w:space="0" w:color="auto"/>
              <w:left w:val="nil"/>
              <w:bottom w:val="single" w:sz="8" w:space="0" w:color="auto"/>
            </w:tcBorders>
            <w:vAlign w:val="center"/>
          </w:tcPr>
          <w:p w14:paraId="08D3B302" w14:textId="77777777" w:rsidR="00504D0A" w:rsidRPr="008434ED" w:rsidRDefault="00504D0A" w:rsidP="00A05B2B">
            <w:pPr>
              <w:spacing w:line="360" w:lineRule="auto"/>
              <w:jc w:val="left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월 고입 검정고시 합격</w:t>
            </w:r>
          </w:p>
        </w:tc>
      </w:tr>
      <w:tr w:rsidR="00501923" w14:paraId="7429857E" w14:textId="77777777" w:rsidTr="009252B4">
        <w:trPr>
          <w:cantSplit/>
          <w:jc w:val="center"/>
        </w:trPr>
        <w:tc>
          <w:tcPr>
            <w:tcW w:w="1050" w:type="dxa"/>
            <w:vMerge w:val="restart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5347028" w14:textId="77777777" w:rsidR="00C75B76" w:rsidRPr="001F0665" w:rsidRDefault="00C75B76" w:rsidP="005D62B5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전형유형</w:t>
            </w:r>
          </w:p>
        </w:tc>
        <w:tc>
          <w:tcPr>
            <w:tcW w:w="2840" w:type="dxa"/>
            <w:gridSpan w:val="8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BF76E9" w14:textId="77777777" w:rsidR="00C75B76" w:rsidRPr="008434ED" w:rsidRDefault="00C71B12" w:rsidP="005D62B5">
            <w:pPr>
              <w:spacing w:line="276" w:lineRule="auto"/>
              <w:jc w:val="left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C71B12">
              <w:rPr>
                <w:rFonts w:ascii="DejaVu Sans Book" w:eastAsia="KoPubWorldDotum_Pro Light" w:hAnsi="DejaVu Sans Book" w:cs="DejaVu Sans Book"/>
                <w:color w:val="FFFFFF" w:themeColor="background1"/>
                <w:sz w:val="18"/>
                <w:szCs w:val="18"/>
                <w:lang w:eastAsia="ko-KR"/>
              </w:rPr>
              <w:t>__</w:t>
            </w:r>
            <w:r w:rsidR="00696AB3" w:rsidRPr="00696AB3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>${isCommon}</w:t>
            </w:r>
            <w:r w:rsidR="00C75B76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 xml:space="preserve"> </w:t>
            </w:r>
            <w:r w:rsidR="00C75B76">
              <w:rPr>
                <w:rFonts w:ascii="DejaVu Sans Book" w:eastAsia="KoPubWorldDotum_Pro Light" w:hAnsi="DejaVu Sans Book" w:cs="DejaVu Sans Book" w:hint="eastAsia"/>
                <w:sz w:val="18"/>
                <w:szCs w:val="18"/>
                <w:lang w:eastAsia="ko-KR"/>
              </w:rPr>
              <w:t>일반전형</w:t>
            </w:r>
          </w:p>
        </w:tc>
        <w:tc>
          <w:tcPr>
            <w:tcW w:w="780" w:type="dxa"/>
            <w:gridSpan w:val="4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741B451" w14:textId="77777777" w:rsidR="00C75B76" w:rsidRDefault="00C75B76" w:rsidP="005D62B5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지원자</w:t>
            </w:r>
          </w:p>
          <w:p w14:paraId="6EAF61F0" w14:textId="77777777" w:rsidR="00C75B76" w:rsidRDefault="00C75B76" w:rsidP="005D62B5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특기</w:t>
            </w:r>
          </w:p>
          <w:p w14:paraId="594D1E36" w14:textId="77777777" w:rsidR="00C75B76" w:rsidRPr="001F0665" w:rsidRDefault="00C75B76" w:rsidP="005D62B5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사항</w:t>
            </w:r>
          </w:p>
        </w:tc>
        <w:tc>
          <w:tcPr>
            <w:tcW w:w="2411" w:type="dxa"/>
            <w:gridSpan w:val="6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8CD85A" w14:textId="77777777" w:rsidR="00C75B76" w:rsidRPr="00F126A0" w:rsidRDefault="00C71B12" w:rsidP="005D62B5">
            <w:pPr>
              <w:spacing w:line="276" w:lineRule="auto"/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</w:pPr>
            <w:r w:rsidRPr="00C71B12">
              <w:rPr>
                <w:rFonts w:ascii="DejaVu Sans Book" w:eastAsia="KoPubWorldDotum_Pro Light" w:hAnsi="DejaVu Sans Book" w:cs="DejaVu Sans Book"/>
                <w:color w:val="FFFFFF" w:themeColor="background1"/>
                <w:sz w:val="18"/>
                <w:szCs w:val="18"/>
                <w:lang w:eastAsia="ko-KR"/>
              </w:rPr>
              <w:t>__</w:t>
            </w:r>
            <w:r w:rsidR="00BE47A1" w:rsidRPr="00BE47A1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>${isNationalMerit}</w:t>
            </w:r>
            <w:r w:rsidR="002D66D8" w:rsidRPr="00C71B12">
              <w:rPr>
                <w:rFonts w:ascii="DejaVu Sans Book" w:eastAsia="KoPubWorldDotum_Pro Light" w:hAnsi="DejaVu Sans Book" w:cs="DejaVu Sans Book"/>
                <w:color w:val="FFFFFF" w:themeColor="background1"/>
                <w:sz w:val="18"/>
                <w:szCs w:val="18"/>
                <w:lang w:eastAsia="ko-KR"/>
              </w:rPr>
              <w:t>__</w:t>
            </w:r>
            <w:r w:rsidR="00C75B76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 xml:space="preserve"> </w:t>
            </w:r>
            <w:r w:rsidR="00C75B76">
              <w:rPr>
                <w:rFonts w:ascii="DejaVu Sans Book" w:eastAsia="KoPubWorldDotum_Pro Light" w:hAnsi="DejaVu Sans Book" w:cs="DejaVu Sans Book" w:hint="eastAsia"/>
                <w:sz w:val="18"/>
                <w:szCs w:val="18"/>
                <w:lang w:eastAsia="ko-KR"/>
              </w:rPr>
              <w:t>국가유공자</w:t>
            </w:r>
            <w:r w:rsidR="00C75B76">
              <w:rPr>
                <w:rFonts w:ascii="DejaVu Sans Book" w:eastAsia="KoPubWorldDotum_Pro Light" w:hAnsi="DejaVu Sans Book" w:cs="DejaVu Sans Book" w:hint="eastAsia"/>
                <w:sz w:val="18"/>
                <w:szCs w:val="18"/>
                <w:lang w:eastAsia="ko-KR"/>
              </w:rPr>
              <w:t xml:space="preserve"> </w:t>
            </w:r>
            <w:r w:rsidR="00C75B76">
              <w:rPr>
                <w:rFonts w:ascii="DejaVu Sans Book" w:eastAsia="KoPubWorldDotum_Pro Light" w:hAnsi="DejaVu Sans Book" w:cs="DejaVu Sans Book" w:hint="eastAsia"/>
                <w:sz w:val="18"/>
                <w:szCs w:val="18"/>
                <w:lang w:eastAsia="ko-KR"/>
              </w:rPr>
              <w:t>자녀</w:t>
            </w:r>
          </w:p>
          <w:p w14:paraId="7C54F39F" w14:textId="77777777" w:rsidR="00C75B76" w:rsidRPr="008434ED" w:rsidRDefault="00C71B12" w:rsidP="005D62B5">
            <w:pPr>
              <w:spacing w:line="276" w:lineRule="auto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C71B12">
              <w:rPr>
                <w:rFonts w:ascii="DejaVu Sans Book" w:eastAsia="KoPubWorldDotum_Pro Light" w:hAnsi="DejaVu Sans Book" w:cs="DejaVu Sans Book"/>
                <w:color w:val="FFFFFF" w:themeColor="background1"/>
                <w:sz w:val="18"/>
                <w:szCs w:val="18"/>
                <w:lang w:eastAsia="ko-KR"/>
              </w:rPr>
              <w:t>__</w:t>
            </w:r>
            <w:r w:rsidR="00BE47A1" w:rsidRPr="00BE47A1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>${isPrivilegedAdmission}</w:t>
            </w:r>
            <w:r w:rsidR="002D66D8" w:rsidRPr="00C71B12">
              <w:rPr>
                <w:rFonts w:ascii="DejaVu Sans Book" w:eastAsia="KoPubWorldDotum_Pro Light" w:hAnsi="DejaVu Sans Book" w:cs="DejaVu Sans Book"/>
                <w:color w:val="FFFFFF" w:themeColor="background1"/>
                <w:sz w:val="18"/>
                <w:szCs w:val="18"/>
                <w:lang w:eastAsia="ko-KR"/>
              </w:rPr>
              <w:t>__</w:t>
            </w:r>
            <w:r w:rsidR="00C75B76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 xml:space="preserve"> </w:t>
            </w:r>
            <w:r w:rsidR="00C75B76">
              <w:rPr>
                <w:rFonts w:ascii="DejaVu Sans Book" w:eastAsia="KoPubWorldDotum_Pro Light" w:hAnsi="DejaVu Sans Book" w:cs="DejaVu Sans Book" w:hint="eastAsia"/>
                <w:sz w:val="18"/>
                <w:szCs w:val="18"/>
                <w:lang w:eastAsia="ko-KR"/>
              </w:rPr>
              <w:t>특례입학대상자</w:t>
            </w:r>
          </w:p>
        </w:tc>
        <w:tc>
          <w:tcPr>
            <w:tcW w:w="565" w:type="dxa"/>
            <w:gridSpan w:val="2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2130F93" w14:textId="77777777" w:rsidR="00C75B76" w:rsidRPr="001F0665" w:rsidRDefault="00C75B76" w:rsidP="005D62B5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지역</w:t>
            </w:r>
          </w:p>
        </w:tc>
        <w:tc>
          <w:tcPr>
            <w:tcW w:w="1354" w:type="dxa"/>
            <w:gridSpan w:val="3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0495B23" w14:textId="77777777" w:rsidR="00C75B76" w:rsidRPr="00F126A0" w:rsidRDefault="002B624D" w:rsidP="005D62B5">
            <w:pPr>
              <w:spacing w:line="276" w:lineRule="auto"/>
              <w:jc w:val="center"/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</w:pPr>
            <w:r w:rsidRPr="002B624D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>${isDj}</w:t>
            </w:r>
            <w:r w:rsidR="00C75B76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 xml:space="preserve"> </w:t>
            </w:r>
            <w:r w:rsidR="00C75B76">
              <w:rPr>
                <w:rFonts w:ascii="DejaVu Sans Book" w:eastAsia="KoPubWorldDotum_Pro Light" w:hAnsi="DejaVu Sans Book" w:cs="DejaVu Sans Book" w:hint="eastAsia"/>
                <w:sz w:val="18"/>
                <w:szCs w:val="18"/>
                <w:lang w:eastAsia="ko-KR"/>
              </w:rPr>
              <w:t>대전</w:t>
            </w:r>
          </w:p>
          <w:p w14:paraId="693A144C" w14:textId="77777777" w:rsidR="00C75B76" w:rsidRPr="008434ED" w:rsidRDefault="00BE47A1" w:rsidP="005D62B5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BE47A1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>${isNotDaejeon}</w:t>
            </w:r>
            <w:r w:rsidR="00C75B76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 xml:space="preserve"> </w:t>
            </w:r>
            <w:r w:rsidR="00C75B76">
              <w:rPr>
                <w:rFonts w:ascii="DejaVu Sans Book" w:eastAsia="KoPubWorldDotum_Pro Light" w:hAnsi="DejaVu Sans Book" w:cs="DejaVu Sans Book" w:hint="eastAsia"/>
                <w:sz w:val="18"/>
                <w:szCs w:val="18"/>
                <w:lang w:eastAsia="ko-KR"/>
              </w:rPr>
              <w:t>전국</w:t>
            </w:r>
          </w:p>
        </w:tc>
      </w:tr>
      <w:tr w:rsidR="00E5226B" w14:paraId="08B5FF43" w14:textId="77777777" w:rsidTr="009252B4">
        <w:trPr>
          <w:cantSplit/>
          <w:jc w:val="center"/>
        </w:trPr>
        <w:tc>
          <w:tcPr>
            <w:tcW w:w="1050" w:type="dxa"/>
            <w:vMerge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7F32376" w14:textId="77777777" w:rsidR="00F126A0" w:rsidRDefault="00F126A0" w:rsidP="00A13D4C">
            <w:pPr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</w:p>
        </w:tc>
        <w:tc>
          <w:tcPr>
            <w:tcW w:w="2075" w:type="dxa"/>
            <w:gridSpan w:val="6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45A46D43" w14:textId="77777777" w:rsidR="00F126A0" w:rsidRPr="002D7D4F" w:rsidRDefault="00C71B12" w:rsidP="005D62B5">
            <w:pPr>
              <w:spacing w:line="276" w:lineRule="auto"/>
              <w:jc w:val="left"/>
              <w:rPr>
                <w:rFonts w:ascii="DejaVu Sans Book" w:eastAsia="KoPubWorldDotum_Pro Light" w:hAnsi="DejaVu Sans Book" w:cs="DejaVu Sans Book"/>
                <w:spacing w:val="-20"/>
                <w:sz w:val="18"/>
                <w:szCs w:val="18"/>
                <w:lang w:eastAsia="ko-KR"/>
              </w:rPr>
            </w:pPr>
            <w:r w:rsidRPr="00C71B12">
              <w:rPr>
                <w:rFonts w:ascii="DejaVu Sans Book" w:eastAsia="KoPubWorldDotum_Pro Light" w:hAnsi="DejaVu Sans Book" w:cs="DejaVu Sans Book"/>
                <w:color w:val="FFFFFF" w:themeColor="background1"/>
                <w:sz w:val="18"/>
                <w:szCs w:val="18"/>
                <w:lang w:eastAsia="ko-KR"/>
              </w:rPr>
              <w:t>__</w:t>
            </w:r>
            <w:r w:rsidR="00696AB3" w:rsidRPr="00696AB3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>${isMeister}</w:t>
            </w:r>
            <w:r w:rsidR="00F126A0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 xml:space="preserve"> </w:t>
            </w:r>
            <w:r w:rsidR="00F126A0" w:rsidRPr="00F51465">
              <w:rPr>
                <w:rFonts w:ascii="DejaVu Sans Book" w:eastAsia="KoPubWorldDotum_Pro Light" w:hAnsi="DejaVu Sans Book" w:cs="DejaVu Sans Book" w:hint="eastAsia"/>
                <w:sz w:val="18"/>
                <w:szCs w:val="18"/>
                <w:lang w:eastAsia="ko-KR"/>
              </w:rPr>
              <w:t>마이스터인재전형</w:t>
            </w:r>
          </w:p>
          <w:p w14:paraId="500085DF" w14:textId="77777777" w:rsidR="00F126A0" w:rsidRPr="002D7D4F" w:rsidRDefault="00C71B12" w:rsidP="005D62B5">
            <w:pPr>
              <w:spacing w:line="276" w:lineRule="auto"/>
              <w:jc w:val="left"/>
              <w:rPr>
                <w:rFonts w:ascii="DejaVu Sans Book" w:eastAsia="KoPubWorldDotum_Pro Light" w:hAnsi="DejaVu Sans Book" w:cs="DejaVu Sans Book"/>
                <w:spacing w:val="-20"/>
                <w:sz w:val="18"/>
                <w:szCs w:val="18"/>
                <w:lang w:eastAsia="ko-KR"/>
              </w:rPr>
            </w:pPr>
            <w:r w:rsidRPr="00C71B12">
              <w:rPr>
                <w:rFonts w:ascii="DejaVu Sans Book" w:eastAsia="KoPubWorldDotum_Pro Light" w:hAnsi="DejaVu Sans Book" w:cs="DejaVu Sans Book"/>
                <w:color w:val="FFFFFF" w:themeColor="background1"/>
                <w:sz w:val="18"/>
                <w:szCs w:val="18"/>
                <w:lang w:eastAsia="ko-KR"/>
              </w:rPr>
              <w:t>__</w:t>
            </w:r>
            <w:r w:rsidR="00696AB3" w:rsidRPr="00696AB3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>${isSocialMerit}</w:t>
            </w:r>
            <w:r w:rsidR="00F126A0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 xml:space="preserve"> </w:t>
            </w:r>
            <w:r w:rsidR="00F126A0">
              <w:rPr>
                <w:rFonts w:ascii="DejaVu Sans Book" w:eastAsia="KoPubWorldDotum_Pro Light" w:hAnsi="DejaVu Sans Book" w:cs="DejaVu Sans Book" w:hint="eastAsia"/>
                <w:sz w:val="18"/>
                <w:szCs w:val="18"/>
                <w:lang w:eastAsia="ko-KR"/>
              </w:rPr>
              <w:t>사회통합전형</w:t>
            </w:r>
          </w:p>
        </w:tc>
        <w:tc>
          <w:tcPr>
            <w:tcW w:w="765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3F1C9062" w14:textId="77777777" w:rsidR="00F126A0" w:rsidRDefault="00F126A0" w:rsidP="005D62B5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특별</w:t>
            </w:r>
          </w:p>
          <w:p w14:paraId="45DBC74F" w14:textId="77777777" w:rsidR="00F126A0" w:rsidRPr="008434ED" w:rsidRDefault="00F126A0" w:rsidP="005D62B5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전형</w:t>
            </w:r>
          </w:p>
        </w:tc>
        <w:tc>
          <w:tcPr>
            <w:tcW w:w="78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B79F506" w14:textId="77777777" w:rsidR="00F126A0" w:rsidRDefault="00F126A0" w:rsidP="005D62B5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</w:p>
        </w:tc>
        <w:tc>
          <w:tcPr>
            <w:tcW w:w="2411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30B99A0F" w14:textId="77777777" w:rsidR="00F126A0" w:rsidRPr="008434ED" w:rsidRDefault="00F126A0" w:rsidP="005D62B5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</w:p>
        </w:tc>
        <w:tc>
          <w:tcPr>
            <w:tcW w:w="56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B57F1BD" w14:textId="77777777" w:rsidR="00F126A0" w:rsidRDefault="00F126A0" w:rsidP="0085388C">
            <w:pPr>
              <w:spacing w:line="36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</w:p>
        </w:tc>
        <w:tc>
          <w:tcPr>
            <w:tcW w:w="1354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vAlign w:val="center"/>
          </w:tcPr>
          <w:p w14:paraId="57E1B3A7" w14:textId="77777777" w:rsidR="00F126A0" w:rsidRPr="008434ED" w:rsidRDefault="00F126A0" w:rsidP="0085388C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</w:p>
        </w:tc>
      </w:tr>
      <w:tr w:rsidR="005E2016" w14:paraId="38B669B2" w14:textId="77777777" w:rsidTr="009252B4">
        <w:trPr>
          <w:jc w:val="center"/>
        </w:trPr>
        <w:tc>
          <w:tcPr>
            <w:tcW w:w="1050" w:type="dxa"/>
            <w:vMerge w:val="restart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90E6EE7" w14:textId="77777777" w:rsidR="006C2D2C" w:rsidRPr="001F0665" w:rsidRDefault="006C2D2C" w:rsidP="00F3078C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내신성적</w:t>
            </w:r>
          </w:p>
        </w:tc>
        <w:tc>
          <w:tcPr>
            <w:tcW w:w="4716" w:type="dxa"/>
            <w:gridSpan w:val="14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9C16B49" w14:textId="77777777" w:rsidR="006C2D2C" w:rsidRPr="0060087C" w:rsidRDefault="006C2D2C" w:rsidP="00F3078C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60087C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교과성적</w:t>
            </w:r>
          </w:p>
        </w:tc>
        <w:tc>
          <w:tcPr>
            <w:tcW w:w="1315" w:type="dxa"/>
            <w:gridSpan w:val="4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C3DA16B" w14:textId="77777777" w:rsidR="006C2D2C" w:rsidRPr="0060087C" w:rsidRDefault="006C2D2C" w:rsidP="00F3078C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60087C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출석점수</w:t>
            </w:r>
          </w:p>
        </w:tc>
        <w:tc>
          <w:tcPr>
            <w:tcW w:w="994" w:type="dxa"/>
            <w:gridSpan w:val="4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3664DCE" w14:textId="77777777" w:rsidR="00914EC1" w:rsidRPr="0060087C" w:rsidRDefault="006C2D2C" w:rsidP="00F3078C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60087C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봉사활동</w:t>
            </w:r>
          </w:p>
          <w:p w14:paraId="06C399B4" w14:textId="77777777" w:rsidR="006C2D2C" w:rsidRPr="0060087C" w:rsidRDefault="006C2D2C" w:rsidP="00F3078C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60087C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점수</w:t>
            </w:r>
          </w:p>
        </w:tc>
        <w:tc>
          <w:tcPr>
            <w:tcW w:w="925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8EC34E8" w14:textId="77777777" w:rsidR="006C2D2C" w:rsidRPr="0060087C" w:rsidRDefault="006C2D2C" w:rsidP="00F3078C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60087C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총점</w:t>
            </w:r>
          </w:p>
        </w:tc>
      </w:tr>
      <w:tr w:rsidR="005E2016" w14:paraId="02E2BF4B" w14:textId="77777777" w:rsidTr="009252B4">
        <w:trPr>
          <w:jc w:val="center"/>
        </w:trPr>
        <w:tc>
          <w:tcPr>
            <w:tcW w:w="1050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9019B18" w14:textId="77777777" w:rsidR="006C2D2C" w:rsidRPr="001F0665" w:rsidRDefault="006C2D2C" w:rsidP="00B57D6E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</w:p>
        </w:tc>
        <w:tc>
          <w:tcPr>
            <w:tcW w:w="11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DA7C1DB" w14:textId="77777777" w:rsidR="006C2D2C" w:rsidRPr="0060087C" w:rsidRDefault="006C2D2C" w:rsidP="0060087C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60087C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1학년</w:t>
            </w:r>
          </w:p>
          <w:p w14:paraId="07C4DC1C" w14:textId="77777777" w:rsidR="006C2D2C" w:rsidRPr="0060087C" w:rsidRDefault="006C2D2C" w:rsidP="0060087C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60087C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환산점수</w:t>
            </w:r>
          </w:p>
        </w:tc>
        <w:tc>
          <w:tcPr>
            <w:tcW w:w="11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63CC0B7" w14:textId="77777777" w:rsidR="006C2D2C" w:rsidRPr="0060087C" w:rsidRDefault="006C2D2C" w:rsidP="0060087C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60087C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2학년</w:t>
            </w:r>
          </w:p>
          <w:p w14:paraId="03B9FC35" w14:textId="77777777" w:rsidR="006C2D2C" w:rsidRPr="0060087C" w:rsidRDefault="006C2D2C" w:rsidP="0060087C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60087C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환산점수</w:t>
            </w:r>
          </w:p>
        </w:tc>
        <w:tc>
          <w:tcPr>
            <w:tcW w:w="11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10D3AEC" w14:textId="77777777" w:rsidR="006C2D2C" w:rsidRPr="0060087C" w:rsidRDefault="006C2D2C" w:rsidP="0060087C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60087C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3학년</w:t>
            </w:r>
          </w:p>
          <w:p w14:paraId="439A3604" w14:textId="77777777" w:rsidR="006C2D2C" w:rsidRPr="0060087C" w:rsidRDefault="006C2D2C" w:rsidP="0060087C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60087C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환산점수</w:t>
            </w:r>
          </w:p>
        </w:tc>
        <w:tc>
          <w:tcPr>
            <w:tcW w:w="11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E171FD5" w14:textId="77777777" w:rsidR="006C2D2C" w:rsidRPr="0060087C" w:rsidRDefault="006C2D2C" w:rsidP="0060087C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60087C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교과성적</w:t>
            </w:r>
          </w:p>
          <w:p w14:paraId="282CE2D5" w14:textId="77777777" w:rsidR="006C2D2C" w:rsidRPr="0060087C" w:rsidRDefault="006C2D2C" w:rsidP="0060087C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60087C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환산점수</w:t>
            </w:r>
          </w:p>
        </w:tc>
        <w:tc>
          <w:tcPr>
            <w:tcW w:w="1315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D06BE8C" w14:textId="77777777" w:rsidR="006C2D2C" w:rsidRPr="001F0665" w:rsidRDefault="006C2D2C" w:rsidP="00B57D6E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</w:p>
        </w:tc>
        <w:tc>
          <w:tcPr>
            <w:tcW w:w="994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6C8F166" w14:textId="77777777" w:rsidR="006C2D2C" w:rsidRPr="001F0665" w:rsidRDefault="006C2D2C" w:rsidP="00B57D6E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</w:p>
        </w:tc>
        <w:tc>
          <w:tcPr>
            <w:tcW w:w="9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5E1CF83" w14:textId="77777777" w:rsidR="006C2D2C" w:rsidRPr="001F0665" w:rsidRDefault="006C2D2C" w:rsidP="00B57D6E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</w:p>
        </w:tc>
      </w:tr>
      <w:tr w:rsidR="00201DFC" w14:paraId="1BA9F6C6" w14:textId="77777777" w:rsidTr="009252B4">
        <w:trPr>
          <w:jc w:val="center"/>
        </w:trPr>
        <w:tc>
          <w:tcPr>
            <w:tcW w:w="1050" w:type="dxa"/>
            <w:vMerge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FD14689" w14:textId="77777777" w:rsidR="000F09EF" w:rsidRPr="001F0665" w:rsidRDefault="000F09EF" w:rsidP="00B57D6E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</w:p>
        </w:tc>
        <w:tc>
          <w:tcPr>
            <w:tcW w:w="1199" w:type="dxa"/>
            <w:gridSpan w:val="3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2A8BC8A5" w14:textId="77777777" w:rsidR="000F09EF" w:rsidRPr="008434ED" w:rsidRDefault="008E5110" w:rsidP="00B57D6E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E5110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${conversionScore1st}</w:t>
            </w:r>
          </w:p>
        </w:tc>
        <w:tc>
          <w:tcPr>
            <w:tcW w:w="1159" w:type="dxa"/>
            <w:gridSpan w:val="4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4F9D2860" w14:textId="77777777" w:rsidR="000F09EF" w:rsidRPr="008434ED" w:rsidRDefault="008E5110" w:rsidP="00B57D6E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E5110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${conversionScore2nd}</w:t>
            </w:r>
          </w:p>
        </w:tc>
        <w:tc>
          <w:tcPr>
            <w:tcW w:w="1194" w:type="dxa"/>
            <w:gridSpan w:val="4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5B22BAD2" w14:textId="77777777" w:rsidR="000F09EF" w:rsidRPr="008434ED" w:rsidRDefault="008E5110" w:rsidP="00B57D6E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E5110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${conversionScore3rd}</w:t>
            </w:r>
          </w:p>
        </w:tc>
        <w:tc>
          <w:tcPr>
            <w:tcW w:w="1164" w:type="dxa"/>
            <w:gridSpan w:val="3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5E660339" w14:textId="77777777" w:rsidR="000F09EF" w:rsidRPr="008434ED" w:rsidRDefault="008E5110" w:rsidP="00B57D6E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E5110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${conversionScore}</w:t>
            </w:r>
          </w:p>
        </w:tc>
        <w:tc>
          <w:tcPr>
            <w:tcW w:w="1315" w:type="dxa"/>
            <w:gridSpan w:val="4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0A9681FE" w14:textId="77777777" w:rsidR="000F09EF" w:rsidRPr="008434ED" w:rsidRDefault="008E5110" w:rsidP="00B57D6E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E5110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${attendanceScore}</w:t>
            </w:r>
          </w:p>
        </w:tc>
        <w:tc>
          <w:tcPr>
            <w:tcW w:w="994" w:type="dxa"/>
            <w:gridSpan w:val="4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4B05B069" w14:textId="77777777" w:rsidR="000F09EF" w:rsidRPr="008434ED" w:rsidRDefault="00696AB3" w:rsidP="00B57D6E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696AB3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${volunteerScore}</w:t>
            </w: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vAlign w:val="center"/>
          </w:tcPr>
          <w:p w14:paraId="344D7C65" w14:textId="77777777" w:rsidR="000F09EF" w:rsidRPr="008434ED" w:rsidRDefault="008E5110" w:rsidP="00B57D6E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E5110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${finalScore}</w:t>
            </w:r>
          </w:p>
        </w:tc>
      </w:tr>
      <w:tr w:rsidR="00327F21" w14:paraId="25CDCA16" w14:textId="77777777" w:rsidTr="00C2707D">
        <w:trPr>
          <w:trHeight w:val="1165"/>
          <w:jc w:val="center"/>
        </w:trPr>
        <w:tc>
          <w:tcPr>
            <w:tcW w:w="1701" w:type="dxa"/>
            <w:gridSpan w:val="2"/>
            <w:vMerge w:val="restart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6CD9BA" w14:textId="6E8E258A" w:rsidR="00327F21" w:rsidRPr="000F05EB" w:rsidRDefault="00327F21" w:rsidP="000A643A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noProof/>
                <w:sz w:val="18"/>
                <w:szCs w:val="18"/>
                <w:lang w:eastAsia="ko-KR"/>
              </w:rPr>
            </w:pPr>
            <w:r w:rsidRPr="00A904FD">
              <w:rPr>
                <w:rFonts w:ascii="KoPubWorldDotum_Pro Light" w:eastAsia="KoPubWorldDotum_Pro Light" w:hAnsi="KoPubWorldDotum_Pro Light" w:cs="KoPubWorldDotum_Pro Light"/>
                <w:noProof/>
                <w:sz w:val="18"/>
                <w:szCs w:val="18"/>
                <w:lang w:eastAsia="ko-KR"/>
              </w:rPr>
              <w:t>${userPhoto}</w:t>
            </w:r>
          </w:p>
        </w:tc>
        <w:tc>
          <w:tcPr>
            <w:tcW w:w="5466" w:type="dxa"/>
            <w:gridSpan w:val="18"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CB34890" w14:textId="77777777" w:rsidR="00327F21" w:rsidRPr="008434ED" w:rsidRDefault="00327F21" w:rsidP="00772DEE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본인은 귀 고등학교에 입학하고자 소정의 서류를 갖추어 지원합니다.</w:t>
            </w:r>
          </w:p>
          <w:p w14:paraId="04E99F92" w14:textId="64F3AAC1" w:rsidR="00327F21" w:rsidRPr="008434ED" w:rsidRDefault="00327F21" w:rsidP="00772DEE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2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020</w:t>
            </w: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 xml:space="preserve">년 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</w:t>
            </w:r>
            <w:r w:rsidRPr="00BA4CA8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${month}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</w:t>
            </w: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 xml:space="preserve">월 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</w:t>
            </w:r>
            <w:r w:rsidRPr="00BA4CA8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${day}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</w:t>
            </w: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일</w:t>
            </w:r>
          </w:p>
        </w:tc>
        <w:tc>
          <w:tcPr>
            <w:tcW w:w="1833" w:type="dxa"/>
            <w:gridSpan w:val="4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19B6634" w14:textId="54E382AB" w:rsidR="00327F21" w:rsidRDefault="00327F21" w:rsidP="00327F21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보훈번호: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(</w:t>
            </w:r>
            <w:r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>______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)</w:t>
            </w:r>
          </w:p>
          <w:p w14:paraId="49F90F3E" w14:textId="77777777" w:rsidR="00327F21" w:rsidRPr="008434ED" w:rsidRDefault="00327F21" w:rsidP="00327F21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위는 국가유공자</w:t>
            </w:r>
          </w:p>
          <w:p w14:paraId="72CAA78B" w14:textId="77777777" w:rsidR="00327F21" w:rsidRPr="008434ED" w:rsidRDefault="00327F21" w:rsidP="00327F21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자녀임을 확인함</w:t>
            </w:r>
          </w:p>
          <w:p w14:paraId="638A8085" w14:textId="77777777" w:rsidR="00327F21" w:rsidRPr="008434ED" w:rsidRDefault="00327F21" w:rsidP="00327F21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lastRenderedPageBreak/>
              <w:t>2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020.</w:t>
            </w:r>
            <w:r w:rsidRPr="000A36FB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>___</w:t>
            </w:r>
            <w:proofErr w:type="gramStart"/>
            <w:r w:rsidRPr="000A36FB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>_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.</w:t>
            </w:r>
            <w:r w:rsidRPr="000A36FB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>_</w:t>
            </w:r>
            <w:proofErr w:type="gramEnd"/>
            <w:r w:rsidRPr="000A36FB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>___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.</w:t>
            </w:r>
          </w:p>
          <w:p w14:paraId="11AC9B48" w14:textId="5371666D" w:rsidR="00327F21" w:rsidRPr="008434ED" w:rsidRDefault="00327F21" w:rsidP="00327F21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교사: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     (</w:t>
            </w: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서명)</w:t>
            </w:r>
          </w:p>
        </w:tc>
      </w:tr>
      <w:tr w:rsidR="00327F21" w14:paraId="2A221A39" w14:textId="77777777" w:rsidTr="00C2707D">
        <w:trPr>
          <w:trHeight w:val="54"/>
          <w:jc w:val="center"/>
        </w:trPr>
        <w:tc>
          <w:tcPr>
            <w:tcW w:w="1701" w:type="dxa"/>
            <w:gridSpan w:val="2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60479C" w14:textId="77777777" w:rsidR="00327F21" w:rsidRPr="008434ED" w:rsidRDefault="00327F21" w:rsidP="000A643A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</w:p>
        </w:tc>
        <w:tc>
          <w:tcPr>
            <w:tcW w:w="2734" w:type="dxa"/>
            <w:gridSpan w:val="8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0A82D13" w14:textId="3BD95E61" w:rsidR="00327F21" w:rsidRPr="00327F21" w:rsidRDefault="00327F21" w:rsidP="00327F21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327F21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지원자:</w:t>
            </w:r>
            <w:r w:rsidRPr="00327F21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>___</w:t>
            </w:r>
            <w:r w:rsidRPr="00327F2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8"/>
                <w:szCs w:val="18"/>
                <w:lang w:eastAsia="ko-KR"/>
              </w:rPr>
              <w:t>${userName}</w:t>
            </w:r>
            <w:r w:rsidRPr="00327F21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 xml:space="preserve"> __</w:t>
            </w:r>
            <w:r w:rsidRPr="00327F21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(</w:t>
            </w:r>
            <w:r w:rsidRPr="00327F21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서명)</w:t>
            </w:r>
          </w:p>
        </w:tc>
        <w:tc>
          <w:tcPr>
            <w:tcW w:w="2732" w:type="dxa"/>
            <w:gridSpan w:val="10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ED5FFFA" w14:textId="3620679C" w:rsidR="00327F21" w:rsidRPr="00327F21" w:rsidRDefault="00327F21" w:rsidP="00327F21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327F21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보호자:</w:t>
            </w:r>
            <w:r w:rsidRPr="00327F21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>___</w:t>
            </w:r>
            <w:r w:rsidRPr="00327F21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${parentName}</w:t>
            </w:r>
            <w:r w:rsidRPr="00327F21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>_</w:t>
            </w:r>
            <w:r w:rsidR="003E1946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 xml:space="preserve"> </w:t>
            </w:r>
            <w:r w:rsidRPr="00327F21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(</w:t>
            </w:r>
            <w:r w:rsidRPr="00327F21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서명)</w:t>
            </w:r>
          </w:p>
        </w:tc>
        <w:tc>
          <w:tcPr>
            <w:tcW w:w="1833" w:type="dxa"/>
            <w:gridSpan w:val="4"/>
            <w:vMerge/>
            <w:tcBorders>
              <w:left w:val="single" w:sz="4" w:space="0" w:color="auto"/>
            </w:tcBorders>
            <w:vAlign w:val="center"/>
          </w:tcPr>
          <w:p w14:paraId="52C9FE00" w14:textId="6B67A0FA" w:rsidR="00327F21" w:rsidRPr="008434ED" w:rsidRDefault="00327F21" w:rsidP="00327F21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</w:p>
        </w:tc>
      </w:tr>
      <w:tr w:rsidR="00327F21" w14:paraId="5E46754A" w14:textId="77777777" w:rsidTr="00C2707D">
        <w:trPr>
          <w:trHeight w:val="54"/>
          <w:jc w:val="center"/>
        </w:trPr>
        <w:tc>
          <w:tcPr>
            <w:tcW w:w="1701" w:type="dxa"/>
            <w:gridSpan w:val="2"/>
            <w:vMerge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7954B679" w14:textId="77777777" w:rsidR="00327F21" w:rsidRPr="008434ED" w:rsidRDefault="00327F21" w:rsidP="000A643A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</w:p>
        </w:tc>
        <w:tc>
          <w:tcPr>
            <w:tcW w:w="5466" w:type="dxa"/>
            <w:gridSpan w:val="18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41E941E2" w14:textId="77777777" w:rsidR="00327F21" w:rsidRPr="008434ED" w:rsidRDefault="00327F21" w:rsidP="00327F21">
            <w:pPr>
              <w:spacing w:line="360" w:lineRule="auto"/>
              <w:ind w:firstLineChars="100" w:firstLine="162"/>
              <w:jc w:val="left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대덕소프트웨어마이스터고등학교장 귀하</w:t>
            </w:r>
          </w:p>
        </w:tc>
        <w:tc>
          <w:tcPr>
            <w:tcW w:w="1833" w:type="dxa"/>
            <w:gridSpan w:val="4"/>
            <w:vMerge/>
            <w:tcBorders>
              <w:left w:val="single" w:sz="4" w:space="0" w:color="auto"/>
              <w:bottom w:val="single" w:sz="8" w:space="0" w:color="auto"/>
            </w:tcBorders>
            <w:vAlign w:val="center"/>
          </w:tcPr>
          <w:p w14:paraId="2C9153BE" w14:textId="41984975" w:rsidR="00327F21" w:rsidRPr="008434ED" w:rsidRDefault="00327F21" w:rsidP="00327F21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</w:p>
        </w:tc>
      </w:tr>
      <w:tr w:rsidR="00191C68" w14:paraId="40B2659D" w14:textId="77777777" w:rsidTr="009252B4">
        <w:trPr>
          <w:trHeight w:val="46"/>
          <w:jc w:val="center"/>
        </w:trPr>
        <w:tc>
          <w:tcPr>
            <w:tcW w:w="3048" w:type="dxa"/>
            <w:gridSpan w:val="6"/>
            <w:tcBorders>
              <w:top w:val="single" w:sz="8" w:space="0" w:color="auto"/>
              <w:bottom w:val="nil"/>
              <w:right w:val="nil"/>
            </w:tcBorders>
            <w:vAlign w:val="center"/>
          </w:tcPr>
          <w:p w14:paraId="500E8CD8" w14:textId="77777777" w:rsidR="00027F84" w:rsidRPr="008434ED" w:rsidRDefault="00027F84" w:rsidP="000A643A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</w:p>
        </w:tc>
        <w:tc>
          <w:tcPr>
            <w:tcW w:w="3010" w:type="dxa"/>
            <w:gridSpan w:val="10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593E2910" w14:textId="77777777" w:rsidR="00027F84" w:rsidRPr="008434ED" w:rsidRDefault="002D1C7D" w:rsidP="000A643A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>
              <w:rPr>
                <w:rFonts w:ascii="KoPubWorldDotum_Pro Light" w:eastAsia="KoPubWorldDotum_Pro Light" w:hAnsi="KoPubWorldDotum_Pro Light" w:cs="KoPubWorldDotum_Pro Light" w:hint="eastAsia"/>
                <w:kern w:val="0"/>
                <w:sz w:val="18"/>
                <w:szCs w:val="18"/>
                <w:lang w:eastAsia="ko-KR"/>
              </w:rPr>
              <w:t>추</w:t>
            </w:r>
            <w:r w:rsidRPr="002D1C7D">
              <w:rPr>
                <w:rFonts w:ascii="KoPubWorldDotum_Pro Light" w:eastAsia="KoPubWorldDotum_Pro Light" w:hAnsi="KoPubWorldDotum_Pro Light" w:cs="KoPubWorldDotum_Pro Light" w:hint="eastAsia"/>
                <w:color w:val="FFFFFF" w:themeColor="background1"/>
                <w:kern w:val="0"/>
                <w:sz w:val="18"/>
                <w:szCs w:val="18"/>
                <w:lang w:eastAsia="ko-KR"/>
              </w:rPr>
              <w:t>_</w:t>
            </w:r>
            <w:r w:rsidRPr="002D1C7D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kern w:val="0"/>
                <w:sz w:val="18"/>
                <w:szCs w:val="18"/>
                <w:lang w:eastAsia="ko-KR"/>
              </w:rPr>
              <w:t>____</w:t>
            </w:r>
            <w:r w:rsidRPr="002D1C7D">
              <w:rPr>
                <w:rFonts w:ascii="KoPubWorldDotum_Pro Light" w:eastAsia="KoPubWorldDotum_Pro Light" w:hAnsi="KoPubWorldDotum_Pro Light" w:cs="KoPubWorldDotum_Pro Light" w:hint="eastAsia"/>
                <w:color w:val="FFFFFF" w:themeColor="background1"/>
                <w:kern w:val="0"/>
                <w:sz w:val="18"/>
                <w:szCs w:val="18"/>
                <w:lang w:eastAsia="ko-KR"/>
              </w:rPr>
              <w:t>_</w:t>
            </w:r>
            <w:r w:rsidRPr="002D1C7D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kern w:val="0"/>
                <w:sz w:val="18"/>
                <w:szCs w:val="18"/>
                <w:lang w:eastAsia="ko-KR"/>
              </w:rPr>
              <w:t>____</w:t>
            </w:r>
            <w:r>
              <w:rPr>
                <w:rFonts w:ascii="KoPubWorldDotum_Pro Light" w:eastAsia="KoPubWorldDotum_Pro Light" w:hAnsi="KoPubWorldDotum_Pro Light" w:cs="KoPubWorldDotum_Pro Light" w:hint="eastAsia"/>
                <w:kern w:val="0"/>
                <w:sz w:val="18"/>
                <w:szCs w:val="18"/>
                <w:lang w:eastAsia="ko-KR"/>
              </w:rPr>
              <w:t>천</w:t>
            </w:r>
            <w:r w:rsidRPr="002D1C7D">
              <w:rPr>
                <w:rFonts w:ascii="KoPubWorldDotum_Pro Light" w:eastAsia="KoPubWorldDotum_Pro Light" w:hAnsi="KoPubWorldDotum_Pro Light" w:cs="KoPubWorldDotum_Pro Light" w:hint="eastAsia"/>
                <w:color w:val="FFFFFF" w:themeColor="background1"/>
                <w:kern w:val="0"/>
                <w:sz w:val="18"/>
                <w:szCs w:val="18"/>
                <w:lang w:eastAsia="ko-KR"/>
              </w:rPr>
              <w:t>_</w:t>
            </w:r>
            <w:r w:rsidRPr="002D1C7D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kern w:val="0"/>
                <w:sz w:val="18"/>
                <w:szCs w:val="18"/>
                <w:lang w:eastAsia="ko-KR"/>
              </w:rPr>
              <w:t>____</w:t>
            </w:r>
            <w:r w:rsidRPr="002D1C7D">
              <w:rPr>
                <w:rFonts w:ascii="KoPubWorldDotum_Pro Light" w:eastAsia="KoPubWorldDotum_Pro Light" w:hAnsi="KoPubWorldDotum_Pro Light" w:cs="KoPubWorldDotum_Pro Light" w:hint="eastAsia"/>
                <w:color w:val="FFFFFF" w:themeColor="background1"/>
                <w:kern w:val="0"/>
                <w:sz w:val="18"/>
                <w:szCs w:val="18"/>
                <w:lang w:eastAsia="ko-KR"/>
              </w:rPr>
              <w:t>_</w:t>
            </w:r>
            <w:r w:rsidRPr="002D1C7D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kern w:val="0"/>
                <w:sz w:val="18"/>
                <w:szCs w:val="18"/>
                <w:lang w:eastAsia="ko-KR"/>
              </w:rPr>
              <w:t>____</w:t>
            </w:r>
            <w:r>
              <w:rPr>
                <w:rFonts w:ascii="KoPubWorldDotum_Pro Light" w:eastAsia="KoPubWorldDotum_Pro Light" w:hAnsi="KoPubWorldDotum_Pro Light" w:cs="KoPubWorldDotum_Pro Light" w:hint="eastAsia"/>
                <w:kern w:val="0"/>
                <w:sz w:val="18"/>
                <w:szCs w:val="18"/>
                <w:lang w:eastAsia="ko-KR"/>
              </w:rPr>
              <w:t>서</w:t>
            </w:r>
          </w:p>
        </w:tc>
        <w:tc>
          <w:tcPr>
            <w:tcW w:w="2942" w:type="dxa"/>
            <w:gridSpan w:val="8"/>
            <w:tcBorders>
              <w:top w:val="single" w:sz="8" w:space="0" w:color="auto"/>
              <w:left w:val="nil"/>
              <w:bottom w:val="nil"/>
            </w:tcBorders>
            <w:vAlign w:val="center"/>
          </w:tcPr>
          <w:p w14:paraId="40BA288C" w14:textId="77777777" w:rsidR="00027F84" w:rsidRPr="008434ED" w:rsidRDefault="00027F84" w:rsidP="000A643A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</w:p>
        </w:tc>
      </w:tr>
      <w:tr w:rsidR="00027F84" w14:paraId="3B97B568" w14:textId="77777777" w:rsidTr="009252B4">
        <w:trPr>
          <w:trHeight w:val="42"/>
          <w:jc w:val="center"/>
        </w:trPr>
        <w:tc>
          <w:tcPr>
            <w:tcW w:w="9000" w:type="dxa"/>
            <w:gridSpan w:val="24"/>
            <w:tcBorders>
              <w:top w:val="nil"/>
              <w:bottom w:val="nil"/>
            </w:tcBorders>
            <w:vAlign w:val="center"/>
          </w:tcPr>
          <w:p w14:paraId="16F12150" w14:textId="77777777" w:rsidR="00027F84" w:rsidRPr="008434ED" w:rsidRDefault="00027F84" w:rsidP="000A643A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본 입학원서의 내용은 사실과 다름이 없으며 상기자는 귀교에 입학 적격자로</w:t>
            </w:r>
          </w:p>
        </w:tc>
      </w:tr>
      <w:tr w:rsidR="00027F84" w14:paraId="01E21EC0" w14:textId="77777777" w:rsidTr="009252B4">
        <w:trPr>
          <w:trHeight w:val="42"/>
          <w:jc w:val="center"/>
        </w:trPr>
        <w:tc>
          <w:tcPr>
            <w:tcW w:w="9000" w:type="dxa"/>
            <w:gridSpan w:val="24"/>
            <w:tcBorders>
              <w:top w:val="nil"/>
              <w:bottom w:val="nil"/>
            </w:tcBorders>
            <w:vAlign w:val="center"/>
          </w:tcPr>
          <w:p w14:paraId="46172B3A" w14:textId="77777777" w:rsidR="00027F84" w:rsidRPr="008434ED" w:rsidRDefault="00504D0A" w:rsidP="000A643A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인정되므로 추천합니다.</w:t>
            </w:r>
            <w:r w:rsidR="002D1C7D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>__________</w:t>
            </w:r>
            <w:r w:rsidR="002D1C7D" w:rsidRPr="002D1C7D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>______</w:t>
            </w:r>
            <w:r w:rsidR="002D1C7D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>__________________________</w:t>
            </w:r>
          </w:p>
        </w:tc>
      </w:tr>
      <w:tr w:rsidR="00027F84" w14:paraId="6C33D81B" w14:textId="77777777" w:rsidTr="009252B4">
        <w:trPr>
          <w:trHeight w:val="42"/>
          <w:jc w:val="center"/>
        </w:trPr>
        <w:tc>
          <w:tcPr>
            <w:tcW w:w="9000" w:type="dxa"/>
            <w:gridSpan w:val="24"/>
            <w:tcBorders>
              <w:top w:val="nil"/>
              <w:bottom w:val="nil"/>
            </w:tcBorders>
            <w:vAlign w:val="center"/>
          </w:tcPr>
          <w:p w14:paraId="5AC25496" w14:textId="77777777" w:rsidR="00027F84" w:rsidRPr="008434ED" w:rsidRDefault="00504D0A" w:rsidP="000A643A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2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020</w:t>
            </w: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 xml:space="preserve">년 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</w:t>
            </w:r>
            <w:r w:rsidR="008E5110" w:rsidRPr="008E5110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${month}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</w:t>
            </w: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 xml:space="preserve">월 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</w:t>
            </w:r>
            <w:r w:rsidR="008E5110" w:rsidRPr="008E5110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${day}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</w:t>
            </w: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일</w:t>
            </w:r>
          </w:p>
        </w:tc>
      </w:tr>
      <w:tr w:rsidR="002A7300" w14:paraId="72D3A8D3" w14:textId="77777777" w:rsidTr="009252B4">
        <w:trPr>
          <w:trHeight w:val="42"/>
          <w:jc w:val="center"/>
        </w:trPr>
        <w:tc>
          <w:tcPr>
            <w:tcW w:w="4570" w:type="dxa"/>
            <w:gridSpan w:val="11"/>
            <w:tcBorders>
              <w:top w:val="nil"/>
              <w:bottom w:val="single" w:sz="8" w:space="0" w:color="auto"/>
              <w:right w:val="nil"/>
            </w:tcBorders>
            <w:vAlign w:val="center"/>
          </w:tcPr>
          <w:p w14:paraId="1BF67DF2" w14:textId="77777777" w:rsidR="00F40039" w:rsidRPr="008434ED" w:rsidRDefault="00F40039" w:rsidP="000A643A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교사</w:t>
            </w:r>
            <w:r w:rsidR="00115A15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:</w:t>
            </w:r>
            <w:r w:rsidR="00115A15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</w:t>
            </w:r>
            <w:r w:rsidR="00115A15" w:rsidRPr="00115A15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>_______________</w:t>
            </w: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(서명)</w:t>
            </w:r>
            <w:r w:rsidR="00200EFA" w:rsidRPr="00115A15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 xml:space="preserve"> _______________</w:t>
            </w:r>
          </w:p>
        </w:tc>
        <w:tc>
          <w:tcPr>
            <w:tcW w:w="4430" w:type="dxa"/>
            <w:gridSpan w:val="13"/>
            <w:tcBorders>
              <w:top w:val="nil"/>
              <w:left w:val="nil"/>
              <w:bottom w:val="single" w:sz="8" w:space="0" w:color="auto"/>
            </w:tcBorders>
            <w:vAlign w:val="center"/>
          </w:tcPr>
          <w:p w14:paraId="5A4A6363" w14:textId="77777777" w:rsidR="00F40039" w:rsidRPr="008434ED" w:rsidRDefault="009A4208" w:rsidP="000A643A">
            <w:pPr>
              <w:spacing w:line="360" w:lineRule="auto"/>
              <w:jc w:val="right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9A4208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${schoolName}</w:t>
            </w:r>
            <w:r w:rsidR="00F40039"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장</w:t>
            </w:r>
            <w:r w:rsidR="00F40039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 xml:space="preserve"> </w:t>
            </w:r>
            <w:r w:rsidR="00F40039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  </w:t>
            </w:r>
            <w:r w:rsidR="00F40039"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(직인)</w:t>
            </w:r>
            <w:r w:rsidR="00200EFA" w:rsidRPr="00115A15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 xml:space="preserve"> _____</w:t>
            </w:r>
          </w:p>
        </w:tc>
      </w:tr>
      <w:tr w:rsidR="00C822C9" w14:paraId="5B47C5BD" w14:textId="77777777" w:rsidTr="009252B4">
        <w:trPr>
          <w:trHeight w:val="42"/>
          <w:jc w:val="center"/>
        </w:trPr>
        <w:tc>
          <w:tcPr>
            <w:tcW w:w="9000" w:type="dxa"/>
            <w:gridSpan w:val="24"/>
            <w:tcBorders>
              <w:top w:val="single" w:sz="8" w:space="0" w:color="auto"/>
              <w:left w:val="single" w:sz="8" w:space="0" w:color="FFFFFF" w:themeColor="background1"/>
              <w:bottom w:val="single" w:sz="8" w:space="0" w:color="auto"/>
              <w:right w:val="single" w:sz="8" w:space="0" w:color="FFFFFF" w:themeColor="background1"/>
            </w:tcBorders>
            <w:vAlign w:val="center"/>
          </w:tcPr>
          <w:p w14:paraId="3D009B04" w14:textId="77777777" w:rsidR="00C822C9" w:rsidRPr="0084108E" w:rsidRDefault="00C822C9" w:rsidP="00C822C9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lang w:eastAsia="ko-KR"/>
              </w:rPr>
              <w:t>개인정보 활용</w:t>
            </w:r>
            <w:r>
              <w:rPr>
                <w:rFonts w:ascii="KoPubWorldDotum_Pro Medium" w:eastAsia="KoPubWorldDotum_Pro Medium" w:hAnsi="KoPubWorldDotum_Pro Medium" w:cs="KoPubWorldDotum_Pro Medium"/>
                <w:lang w:eastAsia="ko-KR"/>
              </w:rPr>
              <w:t xml:space="preserve"> </w:t>
            </w:r>
            <w:r>
              <w:rPr>
                <w:rFonts w:ascii="KoPubWorldDotum_Pro Medium" w:eastAsia="KoPubWorldDotum_Pro Medium" w:hAnsi="KoPubWorldDotum_Pro Medium" w:cs="KoPubWorldDotum_Pro Medium" w:hint="eastAsia"/>
                <w:lang w:eastAsia="ko-KR"/>
              </w:rPr>
              <w:t>동의서</w:t>
            </w:r>
          </w:p>
        </w:tc>
      </w:tr>
      <w:tr w:rsidR="00C822C9" w14:paraId="19D2E810" w14:textId="77777777" w:rsidTr="009252B4">
        <w:trPr>
          <w:trHeight w:val="42"/>
          <w:jc w:val="center"/>
        </w:trPr>
        <w:tc>
          <w:tcPr>
            <w:tcW w:w="9000" w:type="dxa"/>
            <w:gridSpan w:val="2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B79C2F7" w14:textId="1DA54317" w:rsidR="00C822C9" w:rsidRPr="00146398" w:rsidRDefault="00C822C9" w:rsidP="00973F51">
            <w:pPr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</w:pP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본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입학원서에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기재된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지원자의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개인정보는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신입생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입학관리업무의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원활한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수행을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위하여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개인정보의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수집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·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유출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·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오용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·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남용으로부터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사생활의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비밀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등을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보호하도록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한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개인정보보호법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규정에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따라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다음과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같이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수집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·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이용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·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제공됩니다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.</w:t>
            </w:r>
          </w:p>
          <w:p w14:paraId="1D9BE13D" w14:textId="77777777" w:rsidR="00973F51" w:rsidRDefault="00C822C9" w:rsidP="003E1946">
            <w:pPr>
              <w:pStyle w:val="a8"/>
              <w:numPr>
                <w:ilvl w:val="0"/>
                <w:numId w:val="5"/>
              </w:numPr>
              <w:ind w:leftChars="0"/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</w:pP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(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처리의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법령상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근거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)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본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입학원서에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기재된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처리업무는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초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·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중등교육법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47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조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및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동법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시행령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81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조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br/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82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조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84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조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98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조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및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본교의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입학전형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실시계획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등에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근거하고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있습니다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.</w:t>
            </w:r>
          </w:p>
          <w:p w14:paraId="5F1509F1" w14:textId="680B8D17" w:rsidR="00973F51" w:rsidRDefault="00C822C9" w:rsidP="003E1946">
            <w:pPr>
              <w:pStyle w:val="a8"/>
              <w:numPr>
                <w:ilvl w:val="0"/>
                <w:numId w:val="5"/>
              </w:numPr>
              <w:ind w:leftChars="0"/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</w:pP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(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정보주체의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권리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)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지원자는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자신이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제공한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개인정보에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대하여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보호법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4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조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및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35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조부터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38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조까지에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따라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열람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·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처리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·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정지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·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정정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·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삭제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·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파기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등을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요구할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있으며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보호법을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위반한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행위로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인한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손해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발생시에는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보호법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39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조에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br/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따라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손해배상을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청구할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있습니다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.</w:t>
            </w:r>
          </w:p>
          <w:p w14:paraId="0A84C893" w14:textId="77777777" w:rsidR="00973F51" w:rsidRDefault="00C822C9" w:rsidP="003E1946">
            <w:pPr>
              <w:pStyle w:val="a8"/>
              <w:numPr>
                <w:ilvl w:val="0"/>
                <w:numId w:val="5"/>
              </w:numPr>
              <w:ind w:leftChars="0"/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</w:pP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(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수집항목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)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입학관리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업무의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원활한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수행을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위하여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수집하는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개인정보는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성명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생년월일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증명사진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주소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전화번호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학력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출결사항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·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교과성적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등입니다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.</w:t>
            </w:r>
          </w:p>
          <w:p w14:paraId="37758BE6" w14:textId="1E308CFD" w:rsidR="00973F51" w:rsidRDefault="00C822C9" w:rsidP="003E1946">
            <w:pPr>
              <w:pStyle w:val="a8"/>
              <w:numPr>
                <w:ilvl w:val="0"/>
                <w:numId w:val="5"/>
              </w:numPr>
              <w:ind w:leftChars="0"/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</w:pP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(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수집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·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이용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목적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)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수집한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지원자의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개인정보는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원서접수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지원자격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·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지원결격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사유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확인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지원자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본인확인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성적산출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br/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합격자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명부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관리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합격증명서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발급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성적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통지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통계자료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산출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등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입학관리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업무를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위한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정보로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이용됩니다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.</w:t>
            </w:r>
          </w:p>
          <w:p w14:paraId="24A00750" w14:textId="77777777" w:rsidR="00973F51" w:rsidRDefault="00C822C9" w:rsidP="003E1946">
            <w:pPr>
              <w:pStyle w:val="a8"/>
              <w:numPr>
                <w:ilvl w:val="0"/>
                <w:numId w:val="5"/>
              </w:numPr>
              <w:ind w:leftChars="0"/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</w:pP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(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제공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)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수집한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개인정보는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지원자격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·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지원결격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사유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조회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및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교과성적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확인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등을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위하여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지원자가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졸업한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중학교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등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관련된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기관에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제공될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있습니다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.</w:t>
            </w:r>
          </w:p>
          <w:p w14:paraId="45C57756" w14:textId="77777777" w:rsidR="00973F51" w:rsidRDefault="00C822C9" w:rsidP="003E1946">
            <w:pPr>
              <w:pStyle w:val="a8"/>
              <w:numPr>
                <w:ilvl w:val="0"/>
                <w:numId w:val="5"/>
              </w:numPr>
              <w:ind w:leftChars="0"/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</w:pP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(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보유기간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및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이용기간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)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수집한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개인정보는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입학관리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업무를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계속하는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동안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보유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·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이용할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있으며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입학관리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업무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완료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후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5D0E79"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5년간 보관의 목적으로만 관리하고 이후에는 바로 폐기합니다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.</w:t>
            </w:r>
          </w:p>
          <w:p w14:paraId="32DE6B9B" w14:textId="510EF478" w:rsidR="00C822C9" w:rsidRPr="00973F51" w:rsidRDefault="00C822C9" w:rsidP="003E1946">
            <w:pPr>
              <w:pStyle w:val="a8"/>
              <w:numPr>
                <w:ilvl w:val="0"/>
                <w:numId w:val="5"/>
              </w:numPr>
              <w:ind w:leftChars="0"/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</w:pP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(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수집·이용·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제공에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대한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동의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거부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)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지원자는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수집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·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이용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·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제공에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대한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동의를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거부할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있으며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동의를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거부할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경우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지원결격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사유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조회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등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입학관리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업무를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수행할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없으므로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원서를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접수할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없습니다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.</w:t>
            </w:r>
          </w:p>
        </w:tc>
      </w:tr>
    </w:tbl>
    <w:p w14:paraId="4B1D5D9E" w14:textId="588A9DCA" w:rsidR="006D27F9" w:rsidRPr="00973F51" w:rsidRDefault="00F40039" w:rsidP="001F113E">
      <w:pPr>
        <w:spacing w:line="360" w:lineRule="auto"/>
        <w:jc w:val="left"/>
        <w:rPr>
          <w:rFonts w:ascii="KoPubWorldDotum_Pro Medium" w:eastAsia="KoPubWorldDotum_Pro Medium" w:hAnsi="KoPubWorldDotum_Pro Medium" w:cs="KoPubWorldDotum_Pro Medium"/>
          <w:lang w:eastAsia="ko-KR"/>
        </w:rPr>
      </w:pPr>
      <w:r w:rsidRPr="00973F51">
        <w:rPr>
          <w:rFonts w:ascii="KoPubWorldDotum_Pro Medium" w:eastAsia="KoPubWorldDotum_Pro Medium" w:hAnsi="KoPubWorldDotum_Pro Medium" w:cs="KoPubWorldDotum_Pro Medium" w:hint="eastAsia"/>
          <w:lang w:eastAsia="ko-KR"/>
        </w:rPr>
        <w:t>본 입학원서의 개인정보 수집</w:t>
      </w:r>
      <w:r w:rsidR="00146398" w:rsidRPr="00973F51">
        <w:rPr>
          <w:rFonts w:ascii="KoPubWorldDotum_Pro Medium" w:eastAsia="KoPubWorldDotum_Pro Medium" w:hAnsi="KoPubWorldDotum_Pro Medium" w:cs="KoPubWorldDotum_Pro Medium" w:hint="eastAsia"/>
          <w:lang w:eastAsia="ko-KR"/>
        </w:rPr>
        <w:t xml:space="preserve"> </w:t>
      </w:r>
      <w:r w:rsidR="00973F51" w:rsidRPr="00973F51">
        <w:rPr>
          <w:rFonts w:ascii="KoPubWorldDotum_Pro Medium" w:eastAsia="KoPubWorldDotum_Pro Medium" w:hAnsi="KoPubWorldDotum_Pro Medium" w:cs="KoPubWorldDotum_Pro Medium"/>
          <w:sz w:val="15"/>
          <w:szCs w:val="15"/>
          <w:lang w:eastAsia="ko-KR"/>
        </w:rPr>
        <w:t>·</w:t>
      </w:r>
      <w:r w:rsidR="00146398" w:rsidRPr="00973F51">
        <w:rPr>
          <w:rFonts w:ascii="KoPubWorldDotum_Pro Medium" w:eastAsia="KoPubWorldDotum_Pro Medium" w:hAnsi="KoPubWorldDotum_Pro Medium" w:cs="KoPubWorldDotum_Pro Medium"/>
          <w:sz w:val="15"/>
          <w:szCs w:val="15"/>
          <w:lang w:eastAsia="ko-KR"/>
        </w:rPr>
        <w:t xml:space="preserve"> </w:t>
      </w:r>
      <w:r w:rsidRPr="00973F51">
        <w:rPr>
          <w:rFonts w:ascii="KoPubWorldDotum_Pro Medium" w:eastAsia="KoPubWorldDotum_Pro Medium" w:hAnsi="KoPubWorldDotum_Pro Medium" w:cs="KoPubWorldDotum_Pro Medium" w:hint="eastAsia"/>
          <w:lang w:eastAsia="ko-KR"/>
        </w:rPr>
        <w:t>이용</w:t>
      </w:r>
      <w:r w:rsidR="00973F51" w:rsidRPr="00973F51">
        <w:rPr>
          <w:rFonts w:ascii="KoPubWorldDotum_Pro Medium" w:eastAsia="KoPubWorldDotum_Pro Medium" w:hAnsi="KoPubWorldDotum_Pro Medium" w:cs="KoPubWorldDotum_Pro Medium" w:hint="eastAsia"/>
          <w:lang w:eastAsia="ko-KR"/>
        </w:rPr>
        <w:t xml:space="preserve"> </w:t>
      </w:r>
      <w:r w:rsidR="00973F51" w:rsidRPr="00973F51">
        <w:rPr>
          <w:rFonts w:ascii="KoPubWorldDotum_Pro Medium" w:eastAsia="KoPubWorldDotum_Pro Medium" w:hAnsi="KoPubWorldDotum_Pro Medium" w:cs="KoPubWorldDotum_Pro Medium"/>
          <w:sz w:val="15"/>
          <w:szCs w:val="15"/>
          <w:lang w:eastAsia="ko-KR"/>
        </w:rPr>
        <w:t>·</w:t>
      </w:r>
      <w:r w:rsidR="00146398" w:rsidRPr="00973F51">
        <w:rPr>
          <w:rFonts w:ascii="KoPubWorldDotum_Pro Medium" w:eastAsia="KoPubWorldDotum_Pro Medium" w:hAnsi="KoPubWorldDotum_Pro Medium" w:cs="KoPubWorldDotum_Pro Medium"/>
          <w:sz w:val="15"/>
          <w:szCs w:val="15"/>
          <w:lang w:eastAsia="ko-KR"/>
        </w:rPr>
        <w:t xml:space="preserve"> </w:t>
      </w:r>
      <w:r w:rsidRPr="00973F51">
        <w:rPr>
          <w:rFonts w:ascii="KoPubWorldDotum_Pro Medium" w:eastAsia="KoPubWorldDotum_Pro Medium" w:hAnsi="KoPubWorldDotum_Pro Medium" w:cs="KoPubWorldDotum_Pro Medium" w:hint="eastAsia"/>
          <w:lang w:eastAsia="ko-KR"/>
        </w:rPr>
        <w:t>제공에 동의합니다.</w:t>
      </w:r>
    </w:p>
    <w:tbl>
      <w:tblPr>
        <w:tblStyle w:val="a3"/>
        <w:tblW w:w="0" w:type="auto"/>
        <w:tblInd w:w="53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05"/>
        <w:gridCol w:w="1562"/>
        <w:gridCol w:w="766"/>
      </w:tblGrid>
      <w:tr w:rsidR="001F113E" w14:paraId="3EEC491B" w14:textId="77777777" w:rsidTr="00696AB3">
        <w:tc>
          <w:tcPr>
            <w:tcW w:w="1305" w:type="dxa"/>
          </w:tcPr>
          <w:p w14:paraId="409D4BE4" w14:textId="77777777" w:rsidR="001F113E" w:rsidRDefault="001F113E" w:rsidP="00031EFA">
            <w:pPr>
              <w:spacing w:line="480" w:lineRule="auto"/>
              <w:rPr>
                <w:rFonts w:ascii="KoPubWorldDotum_Pro Medium" w:eastAsia="KoPubWorldDotum_Pro Medium" w:hAnsi="KoPubWorldDotum_Pro Medium" w:cs="KoPubWorldDotum_Pro Medium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lang w:eastAsia="ko-KR"/>
              </w:rPr>
              <w:t>지원자 성명</w:t>
            </w:r>
          </w:p>
        </w:tc>
        <w:tc>
          <w:tcPr>
            <w:tcW w:w="1562" w:type="dxa"/>
          </w:tcPr>
          <w:p w14:paraId="6D754D55" w14:textId="77777777" w:rsidR="001F113E" w:rsidRPr="001C49C9" w:rsidRDefault="00473E59" w:rsidP="00031EFA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lang w:eastAsia="ko-KR"/>
              </w:rPr>
            </w:pPr>
            <w:r w:rsidRPr="00473E59">
              <w:rPr>
                <w:rFonts w:ascii="KoPubWorldDotum_Pro Light" w:eastAsia="KoPubWorldDotum_Pro Light" w:hAnsi="KoPubWorldDotum_Pro Light" w:cs="KoPubWorldDotum_Pro Light"/>
                <w:lang w:eastAsia="ko-KR"/>
              </w:rPr>
              <w:t>${userName}</w:t>
            </w:r>
          </w:p>
        </w:tc>
        <w:tc>
          <w:tcPr>
            <w:tcW w:w="766" w:type="dxa"/>
          </w:tcPr>
          <w:p w14:paraId="4824981C" w14:textId="77777777" w:rsidR="001F113E" w:rsidRDefault="001F113E" w:rsidP="00031EFA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lang w:eastAsia="ko-KR"/>
              </w:rPr>
            </w:pPr>
            <w:r w:rsidRPr="001F113E">
              <w:rPr>
                <w:rFonts w:ascii="KoPubWorldDotum_Pro Medium" w:eastAsia="KoPubWorldDotum_Pro Medium" w:hAnsi="KoPubWorldDotum_Pro Medium" w:cs="KoPubWorldDotum_Pro Medium" w:hint="eastAsia"/>
                <w:lang w:eastAsia="ko-KR"/>
              </w:rPr>
              <w:t>(서명)</w:t>
            </w:r>
          </w:p>
        </w:tc>
      </w:tr>
      <w:tr w:rsidR="001F113E" w14:paraId="1B2E3F3E" w14:textId="77777777" w:rsidTr="00696AB3">
        <w:tc>
          <w:tcPr>
            <w:tcW w:w="1305" w:type="dxa"/>
          </w:tcPr>
          <w:p w14:paraId="09BD6FF9" w14:textId="77777777" w:rsidR="001F113E" w:rsidRDefault="001F113E" w:rsidP="00031EFA">
            <w:pPr>
              <w:spacing w:line="480" w:lineRule="auto"/>
              <w:rPr>
                <w:rFonts w:ascii="KoPubWorldDotum_Pro Medium" w:eastAsia="KoPubWorldDotum_Pro Medium" w:hAnsi="KoPubWorldDotum_Pro Medium" w:cs="KoPubWorldDotum_Pro Medium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lang w:eastAsia="ko-KR"/>
              </w:rPr>
              <w:t>보호자 성명</w:t>
            </w:r>
          </w:p>
        </w:tc>
        <w:tc>
          <w:tcPr>
            <w:tcW w:w="1562" w:type="dxa"/>
          </w:tcPr>
          <w:p w14:paraId="437D4ACB" w14:textId="77777777" w:rsidR="001F113E" w:rsidRDefault="008E5110" w:rsidP="00031EFA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lang w:eastAsia="ko-KR"/>
              </w:rPr>
            </w:pPr>
            <w:r w:rsidRPr="008E5110">
              <w:rPr>
                <w:rFonts w:ascii="KoPubWorldDotum_Pro Light" w:eastAsia="KoPubWorldDotum_Pro Light" w:hAnsi="KoPubWorldDotum_Pro Light" w:cs="KoPubWorldDotum_Pro Light"/>
                <w:szCs w:val="20"/>
                <w:lang w:eastAsia="ko-KR"/>
              </w:rPr>
              <w:t>${parentName}</w:t>
            </w:r>
          </w:p>
        </w:tc>
        <w:tc>
          <w:tcPr>
            <w:tcW w:w="766" w:type="dxa"/>
          </w:tcPr>
          <w:p w14:paraId="38AB3573" w14:textId="77777777" w:rsidR="001F113E" w:rsidRDefault="001F113E" w:rsidP="00031EFA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/>
                <w:lang w:eastAsia="ko-KR"/>
              </w:rPr>
              <w:t>(</w:t>
            </w:r>
            <w:r>
              <w:rPr>
                <w:rFonts w:ascii="KoPubWorldDotum_Pro Medium" w:eastAsia="KoPubWorldDotum_Pro Medium" w:hAnsi="KoPubWorldDotum_Pro Medium" w:cs="KoPubWorldDotum_Pro Medium" w:hint="eastAsia"/>
                <w:lang w:eastAsia="ko-KR"/>
              </w:rPr>
              <w:t>서명)</w:t>
            </w:r>
          </w:p>
        </w:tc>
      </w:tr>
    </w:tbl>
    <w:p w14:paraId="583CE56B" w14:textId="77777777" w:rsidR="00246EEC" w:rsidRDefault="00246EEC" w:rsidP="00DF74B8">
      <w:pPr>
        <w:jc w:val="left"/>
        <w:rPr>
          <w:rFonts w:ascii="KoPubWorldDotum_Pro Medium" w:eastAsia="KoPubWorldDotum_Pro Medium" w:hAnsi="KoPubWorldDotum_Pro Medium" w:cs="KoPubWorldDotum_Pro Medium"/>
          <w:sz w:val="24"/>
          <w:szCs w:val="36"/>
          <w:lang w:eastAsia="ko-KR"/>
        </w:rPr>
      </w:pPr>
    </w:p>
    <w:p w14:paraId="333A270B" w14:textId="77777777" w:rsidR="00F40039" w:rsidRPr="003E1946" w:rsidRDefault="00F40039" w:rsidP="00DF74B8">
      <w:pPr>
        <w:jc w:val="left"/>
        <w:rPr>
          <w:rFonts w:ascii="KoPubWorldDotum_Pro" w:eastAsia="KoPubWorldDotum_Pro" w:hAnsi="KoPubWorldDotum_Pro" w:cs="KoPubWorldDotum_Pro"/>
          <w:b/>
          <w:bCs/>
          <w:sz w:val="24"/>
          <w:szCs w:val="36"/>
          <w:lang w:eastAsia="ko-KR"/>
        </w:rPr>
      </w:pPr>
      <w:r w:rsidRPr="003E1946">
        <w:rPr>
          <w:rFonts w:ascii="KoPubWorldDotum_Pro" w:eastAsia="KoPubWorldDotum_Pro" w:hAnsi="KoPubWorldDotum_Pro" w:cs="KoPubWorldDotum_Pro" w:hint="eastAsia"/>
          <w:b/>
          <w:bCs/>
          <w:sz w:val="24"/>
          <w:szCs w:val="36"/>
          <w:lang w:eastAsia="ko-KR"/>
        </w:rPr>
        <w:t>대덕소프트웨어마이스터고등학교장 귀하</w:t>
      </w:r>
    </w:p>
    <w:p w14:paraId="58F89D6C" w14:textId="77777777" w:rsidR="00EA57C2" w:rsidRDefault="00EA57C2" w:rsidP="00EA57C2">
      <w:pPr>
        <w:widowControl/>
        <w:wordWrap/>
        <w:autoSpaceDE/>
        <w:autoSpaceDN/>
        <w:rPr>
          <w:rFonts w:ascii="KoPubWorldDotum_Pro Medium" w:eastAsia="KoPubWorldDotum_Pro Medium" w:hAnsi="KoPubWorldDotum_Pro Medium" w:cs="KoPubWorldDotum_Pro Medium"/>
          <w:sz w:val="24"/>
          <w:szCs w:val="36"/>
          <w:lang w:eastAsia="ko-KR"/>
        </w:rPr>
        <w:sectPr w:rsidR="00EA57C2" w:rsidSect="009F6B3D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0" w:h="16840"/>
          <w:pgMar w:top="1440" w:right="1440" w:bottom="1440" w:left="1440" w:header="851" w:footer="992" w:gutter="0"/>
          <w:cols w:space="425"/>
          <w:docGrid w:linePitch="360"/>
        </w:sectPr>
      </w:pPr>
    </w:p>
    <w:tbl>
      <w:tblPr>
        <w:tblStyle w:val="a3"/>
        <w:tblpPr w:leftFromText="142" w:rightFromText="142" w:vertAnchor="text" w:horzAnchor="margin" w:tblpY="69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5"/>
        <w:gridCol w:w="4567"/>
      </w:tblGrid>
      <w:tr w:rsidR="00A526F2" w14:paraId="6085AD7C" w14:textId="77777777" w:rsidTr="00C3630C">
        <w:tc>
          <w:tcPr>
            <w:tcW w:w="4505" w:type="dxa"/>
          </w:tcPr>
          <w:p w14:paraId="54BC1C90" w14:textId="77777777" w:rsidR="00A526F2" w:rsidRDefault="00A526F2" w:rsidP="00C3630C">
            <w:pPr>
              <w:jc w:val="left"/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</w:pPr>
            <w:r w:rsidRPr="00A526F2">
              <w:rPr>
                <w:rFonts w:ascii="KoPubWorldDotum_Pro Light" w:eastAsia="KoPubWorldDotum_Pro Light" w:hAnsi="KoPubWorldDotum_Pro Light" w:cs="KoPubWorldDotum_Pro Light" w:hint="eastAsia"/>
                <w:sz w:val="15"/>
                <w:szCs w:val="15"/>
                <w:lang w:eastAsia="ko-KR"/>
              </w:rPr>
              <w:lastRenderedPageBreak/>
              <w:t xml:space="preserve">[서식 </w:t>
            </w:r>
            <w:r w:rsidR="00B42A51"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  <w:t>2</w:t>
            </w:r>
            <w:r w:rsidRPr="00A526F2"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  <w:t>] (</w:t>
            </w:r>
            <w:r w:rsidRPr="00A526F2">
              <w:rPr>
                <w:rFonts w:ascii="KoPubWorldDotum_Pro Light" w:eastAsia="KoPubWorldDotum_Pro Light" w:hAnsi="KoPubWorldDotum_Pro Light" w:cs="KoPubWorldDotum_Pro Light" w:hint="eastAsia"/>
                <w:sz w:val="15"/>
                <w:szCs w:val="15"/>
                <w:lang w:eastAsia="ko-KR"/>
              </w:rPr>
              <w:t>인터넷접수 후 출력)</w:t>
            </w:r>
          </w:p>
        </w:tc>
        <w:tc>
          <w:tcPr>
            <w:tcW w:w="4567" w:type="dxa"/>
          </w:tcPr>
          <w:p w14:paraId="4FA0A278" w14:textId="77777777" w:rsidR="00A526F2" w:rsidRDefault="00A526F2" w:rsidP="00C3630C">
            <w:pPr>
              <w:jc w:val="right"/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</w:pPr>
            <w:r w:rsidRPr="00B55D6D">
              <w:rPr>
                <w:rFonts w:ascii="KoPubWorldDotum_Pro Light" w:eastAsia="KoPubWorldDotum_Pro Light" w:hAnsi="KoPubWorldDotum_Pro Light" w:cs="KoPubWorldDotum_Pro Light" w:hint="eastAsia"/>
                <w:color w:val="7F7F7F" w:themeColor="text1" w:themeTint="80"/>
                <w:sz w:val="13"/>
                <w:szCs w:val="18"/>
              </w:rPr>
              <w:t>창의성과</w:t>
            </w:r>
            <w:r w:rsidRPr="00B55D6D">
              <w:rPr>
                <w:rFonts w:ascii="KoPubWorldDotum_Pro Light" w:eastAsia="KoPubWorldDotum_Pro Light" w:hAnsi="KoPubWorldDotum_Pro Light" w:cs="KoPubWorldDotum_Pro Light" w:hint="eastAsia"/>
                <w:color w:val="7F7F7F" w:themeColor="text1" w:themeTint="80"/>
                <w:sz w:val="13"/>
                <w:szCs w:val="18"/>
                <w:lang w:eastAsia="ko-KR"/>
              </w:rPr>
              <w:t xml:space="preserve"> 인간미를 품은 소프트웨어 영재의 육성</w:t>
            </w:r>
          </w:p>
        </w:tc>
      </w:tr>
    </w:tbl>
    <w:p w14:paraId="035D4A5D" w14:textId="77777777" w:rsidR="00E73F1F" w:rsidRPr="00E73F1F" w:rsidRDefault="00E73F1F" w:rsidP="00E73F1F">
      <w:pPr>
        <w:wordWrap/>
        <w:adjustRightInd w:val="0"/>
        <w:jc w:val="center"/>
        <w:rPr>
          <w:rFonts w:ascii="KoPubWorldDotum_Pro" w:eastAsia="KoPubWorldDotum_Pro" w:hAnsi="KoPubWorldDotum_Pro" w:cs="KoPubWorldDotum_Pro"/>
          <w:b/>
          <w:bCs/>
          <w:kern w:val="0"/>
          <w:szCs w:val="20"/>
        </w:rPr>
      </w:pPr>
    </w:p>
    <w:p w14:paraId="2CFA7CDF" w14:textId="77777777" w:rsidR="00CB2E71" w:rsidRPr="0036716A" w:rsidRDefault="00CB2E71" w:rsidP="00E661B1">
      <w:pPr>
        <w:wordWrap/>
        <w:adjustRightInd w:val="0"/>
        <w:jc w:val="center"/>
        <w:rPr>
          <w:rFonts w:ascii="KoPubWorldDotum_Pro" w:eastAsia="KoPubWorldDotum_Pro" w:hAnsi="KoPubWorldDotum_Pro" w:cs="KoPubWorldDotum_Pro"/>
          <w:b/>
          <w:bCs/>
          <w:kern w:val="0"/>
          <w:sz w:val="22"/>
          <w:szCs w:val="22"/>
        </w:rPr>
      </w:pPr>
      <w:r w:rsidRPr="0036716A">
        <w:rPr>
          <w:rFonts w:ascii="KoPubWorldDotum_Pro" w:eastAsia="KoPubWorldDotum_Pro" w:hAnsi="KoPubWorldDotum_Pro" w:cs="KoPubWorldDotum_Pro"/>
          <w:b/>
          <w:bCs/>
          <w:kern w:val="0"/>
          <w:sz w:val="40"/>
          <w:szCs w:val="40"/>
        </w:rPr>
        <w:t>자기소개서 및 학업계획서</w:t>
      </w:r>
    </w:p>
    <w:p w14:paraId="20953B80" w14:textId="4D6EA688" w:rsidR="00DA3976" w:rsidRPr="00963EC9" w:rsidRDefault="00CB2E71" w:rsidP="00A86850">
      <w:pPr>
        <w:wordWrap/>
        <w:adjustRightInd w:val="0"/>
        <w:spacing w:line="480" w:lineRule="auto"/>
        <w:rPr>
          <w:rFonts w:ascii="KoPubWorldDotum_Pro" w:eastAsia="KoPubWorldDotum_Pro" w:hAnsi="KoPubWorldDotum_Pro" w:cs="KoPubWorldDotum_Pro"/>
          <w:b/>
          <w:bCs/>
          <w:kern w:val="0"/>
          <w:sz w:val="24"/>
          <w:lang w:eastAsia="ko-KR"/>
        </w:rPr>
      </w:pPr>
      <w:r w:rsidRPr="00963EC9">
        <w:rPr>
          <w:rFonts w:ascii="KoPubWorldDotum_Pro" w:eastAsia="KoPubWorldDotum_Pro" w:hAnsi="KoPubWorldDotum_Pro" w:cs="KoPubWorldDotum_Pro"/>
          <w:b/>
          <w:bCs/>
          <w:kern w:val="0"/>
          <w:sz w:val="24"/>
        </w:rPr>
        <w:t>지원자 기재사항</w:t>
      </w: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77695B" w14:paraId="634E4A5C" w14:textId="77777777" w:rsidTr="0077695B">
        <w:trPr>
          <w:jc w:val="center"/>
        </w:trPr>
        <w:tc>
          <w:tcPr>
            <w:tcW w:w="1250" w:type="pct"/>
            <w:shd w:val="clear" w:color="auto" w:fill="F2F2F2" w:themeFill="background1" w:themeFillShade="F2"/>
          </w:tcPr>
          <w:p w14:paraId="181851BA" w14:textId="77777777" w:rsidR="0077695B" w:rsidRDefault="0077695B" w:rsidP="0077695B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24"/>
                <w:szCs w:val="36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24"/>
                <w:szCs w:val="36"/>
                <w:lang w:eastAsia="ko-KR"/>
              </w:rPr>
              <w:t>성명</w:t>
            </w:r>
          </w:p>
        </w:tc>
        <w:tc>
          <w:tcPr>
            <w:tcW w:w="1250" w:type="pct"/>
          </w:tcPr>
          <w:p w14:paraId="78041732" w14:textId="77777777" w:rsidR="0077695B" w:rsidRPr="00221DF1" w:rsidRDefault="00473E59" w:rsidP="0077695B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24"/>
                <w:szCs w:val="36"/>
                <w:lang w:eastAsia="ko-KR"/>
              </w:rPr>
            </w:pPr>
            <w:r w:rsidRPr="00473E59">
              <w:rPr>
                <w:rFonts w:ascii="KoPubWorldDotum_Pro Light" w:eastAsia="KoPubWorldDotum_Pro Light" w:hAnsi="KoPubWorldDotum_Pro Light" w:cs="KoPubWorldDotum_Pro Light"/>
                <w:sz w:val="24"/>
                <w:szCs w:val="36"/>
                <w:lang w:eastAsia="ko-KR"/>
              </w:rPr>
              <w:t>${userName}</w:t>
            </w:r>
          </w:p>
        </w:tc>
        <w:tc>
          <w:tcPr>
            <w:tcW w:w="1250" w:type="pct"/>
            <w:shd w:val="clear" w:color="auto" w:fill="F2F2F2" w:themeFill="background1" w:themeFillShade="F2"/>
          </w:tcPr>
          <w:p w14:paraId="4FFAD612" w14:textId="77777777" w:rsidR="0077695B" w:rsidRDefault="0077695B" w:rsidP="00620E98">
            <w:pPr>
              <w:widowControl/>
              <w:tabs>
                <w:tab w:val="left" w:pos="482"/>
                <w:tab w:val="center" w:pos="1018"/>
              </w:tabs>
              <w:wordWrap/>
              <w:autoSpaceDE/>
              <w:autoSpaceDN/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24"/>
                <w:szCs w:val="36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24"/>
                <w:szCs w:val="36"/>
                <w:lang w:eastAsia="ko-KR"/>
              </w:rPr>
              <w:t>접수번호</w:t>
            </w:r>
          </w:p>
        </w:tc>
        <w:tc>
          <w:tcPr>
            <w:tcW w:w="1250" w:type="pct"/>
          </w:tcPr>
          <w:p w14:paraId="64F34295" w14:textId="77777777" w:rsidR="0077695B" w:rsidRPr="00221DF1" w:rsidRDefault="00BE1C02" w:rsidP="0077695B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24"/>
                <w:szCs w:val="36"/>
                <w:lang w:eastAsia="ko-KR"/>
              </w:rPr>
            </w:pPr>
            <w:r w:rsidRPr="00BE1C02">
              <w:rPr>
                <w:rFonts w:ascii="KoPubWorldDotum_Pro Light" w:eastAsia="KoPubWorldDotum_Pro Light" w:hAnsi="KoPubWorldDotum_Pro Light" w:cs="KoPubWorldDotum_Pro Light"/>
                <w:sz w:val="24"/>
                <w:szCs w:val="36"/>
                <w:lang w:eastAsia="ko-KR"/>
              </w:rPr>
              <w:t>${receiptCode}</w:t>
            </w:r>
          </w:p>
        </w:tc>
      </w:tr>
      <w:tr w:rsidR="0077695B" w14:paraId="51299083" w14:textId="77777777" w:rsidTr="00C71C06">
        <w:trPr>
          <w:jc w:val="center"/>
        </w:trPr>
        <w:tc>
          <w:tcPr>
            <w:tcW w:w="1250" w:type="pct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D878B68" w14:textId="77777777" w:rsidR="0077695B" w:rsidRDefault="0077695B" w:rsidP="0077695B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24"/>
                <w:szCs w:val="36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24"/>
                <w:szCs w:val="36"/>
                <w:lang w:eastAsia="ko-KR"/>
              </w:rPr>
              <w:t>출신중학교</w:t>
            </w:r>
          </w:p>
        </w:tc>
        <w:tc>
          <w:tcPr>
            <w:tcW w:w="3750" w:type="pct"/>
            <w:gridSpan w:val="3"/>
            <w:tcBorders>
              <w:bottom w:val="single" w:sz="4" w:space="0" w:color="auto"/>
            </w:tcBorders>
          </w:tcPr>
          <w:p w14:paraId="63FBE268" w14:textId="77777777" w:rsidR="0077695B" w:rsidRPr="008D68FD" w:rsidRDefault="009A4208" w:rsidP="0077695B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kern w:val="0"/>
                <w:sz w:val="24"/>
              </w:rPr>
            </w:pPr>
            <w:r w:rsidRPr="009A4208">
              <w:rPr>
                <w:rFonts w:ascii="KoPubWorldDotum_Pro Light" w:eastAsia="KoPubWorldDotum_Pro Light" w:hAnsi="KoPubWorldDotum_Pro Light" w:cs="KoPubWorldDotum_Pro Light"/>
                <w:sz w:val="24"/>
                <w:szCs w:val="36"/>
                <w:lang w:eastAsia="ko-KR"/>
              </w:rPr>
              <w:t>${schoolName}</w:t>
            </w:r>
          </w:p>
        </w:tc>
      </w:tr>
      <w:tr w:rsidR="0077695B" w14:paraId="23FB0BA8" w14:textId="77777777" w:rsidTr="00C71C06">
        <w:trPr>
          <w:jc w:val="center"/>
        </w:trPr>
        <w:tc>
          <w:tcPr>
            <w:tcW w:w="5000" w:type="pct"/>
            <w:gridSpan w:val="4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4299DE89" w14:textId="469721C5" w:rsidR="0077695B" w:rsidRPr="008D68FD" w:rsidRDefault="004A30B6" w:rsidP="009B34A3">
            <w:pPr>
              <w:widowControl/>
              <w:wordWrap/>
              <w:autoSpaceDE/>
              <w:autoSpaceDN/>
              <w:spacing w:line="480" w:lineRule="auto"/>
              <w:rPr>
                <w:rFonts w:ascii="KoPubWorldDotum_Pro Medium" w:eastAsia="KoPubWorldDotum_Pro Medium" w:hAnsi="KoPubWorldDotum_Pro Medium" w:cs="KoPubWorldDotum_Pro Medium"/>
                <w:kern w:val="0"/>
                <w:sz w:val="24"/>
              </w:rPr>
            </w:pPr>
            <w:r w:rsidRPr="004A30B6">
              <w:rPr>
                <w:rFonts w:ascii="KoPubWorldDotum_Pro Medium" w:eastAsia="KoPubWorldDotum_Pro Medium" w:hAnsi="KoPubWorldDotum_Pro Medium" w:cs="KoPubWorldDotum_Pro Medium" w:hint="eastAsia"/>
                <w:color w:val="FFFFFF" w:themeColor="background1"/>
                <w:kern w:val="0"/>
                <w:sz w:val="24"/>
              </w:rPr>
              <w:t>_</w:t>
            </w:r>
          </w:p>
        </w:tc>
      </w:tr>
      <w:tr w:rsidR="008D68FD" w14:paraId="66CA0874" w14:textId="77777777" w:rsidTr="00A94636">
        <w:trPr>
          <w:jc w:val="center"/>
        </w:trPr>
        <w:tc>
          <w:tcPr>
            <w:tcW w:w="5000" w:type="pct"/>
            <w:gridSpan w:val="4"/>
          </w:tcPr>
          <w:p w14:paraId="70FAF65C" w14:textId="77777777" w:rsidR="008D68FD" w:rsidRPr="008D68FD" w:rsidRDefault="008D68FD" w:rsidP="005928DD">
            <w:pPr>
              <w:widowControl/>
              <w:wordWrap/>
              <w:autoSpaceDE/>
              <w:autoSpaceDN/>
              <w:spacing w:line="360" w:lineRule="auto"/>
              <w:rPr>
                <w:rFonts w:ascii="KoPubWorldDotum_Pro Medium" w:eastAsia="KoPubWorldDotum_Pro Medium" w:hAnsi="KoPubWorldDotum_Pro Medium" w:cs="KoPubWorldDotum_Pro Medium"/>
                <w:sz w:val="24"/>
                <w:szCs w:val="36"/>
                <w:lang w:eastAsia="ko-KR"/>
              </w:rPr>
            </w:pPr>
            <w:r w:rsidRPr="008D68FD">
              <w:rPr>
                <w:rFonts w:ascii="KoPubWorldDotum_Pro Medium" w:eastAsia="KoPubWorldDotum_Pro Medium" w:hAnsi="KoPubWorldDotum_Pro Medium" w:cs="KoPubWorldDotum_Pro Medium"/>
                <w:kern w:val="0"/>
                <w:sz w:val="24"/>
              </w:rPr>
              <w:t>◎</w:t>
            </w:r>
            <w:r w:rsidRPr="008D68FD">
              <w:rPr>
                <w:rFonts w:ascii="KoPubWorldDotum_Pro Medium" w:eastAsia="KoPubWorldDotum_Pro Medium" w:hAnsi="KoPubWorldDotum_Pro Medium" w:cs="KoPubWorldDotum_Pro Medium"/>
                <w:kern w:val="0"/>
                <w:szCs w:val="20"/>
              </w:rPr>
              <w:t xml:space="preserve"> </w:t>
            </w:r>
            <w:r w:rsidRPr="008D68FD">
              <w:rPr>
                <w:rFonts w:ascii="KoPubWorldDotum_Pro Medium" w:eastAsia="KoPubWorldDotum_Pro Medium" w:hAnsi="KoPubWorldDotum_Pro Medium" w:cs="KoPubWorldDotum_Pro Medium"/>
                <w:b/>
                <w:bCs/>
                <w:spacing w:val="-4"/>
                <w:kern w:val="1"/>
                <w:sz w:val="24"/>
              </w:rPr>
              <w:t>자기소개서</w:t>
            </w:r>
            <w:r w:rsidRPr="008D68FD">
              <w:rPr>
                <w:rFonts w:ascii="KoPubWorldDotum_Pro Medium" w:eastAsia="KoPubWorldDotum_Pro Medium" w:hAnsi="KoPubWorldDotum_Pro Medium" w:cs="KoPubWorldDotum_Pro Medium"/>
                <w:spacing w:val="-4"/>
                <w:kern w:val="1"/>
                <w:szCs w:val="20"/>
              </w:rPr>
              <w:t xml:space="preserve"> 내용은 특별한 형식이 없으며 개인의 특성 및 성장 과정, 취미</w:t>
            </w:r>
            <w:r w:rsidRPr="007969C4">
              <w:rPr>
                <w:rFonts w:ascii="KoPubWorldDotum_Pro Medium" w:eastAsia="KoPubWorldDotum_Pro Medium" w:hAnsi="KoPubWorldDotum_Pro Medium" w:cs="KoPubWorldDotum_Pro Medium"/>
                <w:sz w:val="15"/>
                <w:szCs w:val="15"/>
                <w:lang w:eastAsia="ko-KR"/>
              </w:rPr>
              <w:t>·</w:t>
            </w:r>
            <w:r w:rsidRPr="008D68FD">
              <w:rPr>
                <w:rFonts w:ascii="KoPubWorldDotum_Pro Medium" w:eastAsia="KoPubWorldDotum_Pro Medium" w:hAnsi="KoPubWorldDotum_Pro Medium" w:cs="KoPubWorldDotum_Pro Medium"/>
                <w:spacing w:val="-4"/>
                <w:kern w:val="1"/>
                <w:szCs w:val="20"/>
              </w:rPr>
              <w:t xml:space="preserve">특기, </w:t>
            </w:r>
            <w:r w:rsidRPr="008D68FD">
              <w:rPr>
                <w:rFonts w:ascii="KoPubWorldDotum_Pro Medium" w:eastAsia="KoPubWorldDotum_Pro Medium" w:hAnsi="KoPubWorldDotum_Pro Medium" w:cs="KoPubWorldDotum_Pro Medium"/>
                <w:spacing w:val="-2"/>
                <w:kern w:val="1"/>
                <w:szCs w:val="20"/>
              </w:rPr>
              <w:t xml:space="preserve">학교 생활, 가족 안에서의 역할, 남들보다 뛰어나다고 생각하는 자신의 장점(특성 혹은 </w:t>
            </w:r>
            <w:r w:rsidRPr="008D68FD">
              <w:rPr>
                <w:rFonts w:ascii="KoPubWorldDotum_Pro Medium" w:eastAsia="KoPubWorldDotum_Pro Medium" w:hAnsi="KoPubWorldDotum_Pro Medium" w:cs="KoPubWorldDotum_Pro Medium"/>
                <w:spacing w:val="-4"/>
                <w:kern w:val="1"/>
                <w:szCs w:val="20"/>
              </w:rPr>
              <w:t>능력)과 보완</w:t>
            </w:r>
            <w:r w:rsidRPr="007969C4">
              <w:rPr>
                <w:rFonts w:ascii="KoPubWorldDotum_Pro Medium" w:eastAsia="KoPubWorldDotum_Pro Medium" w:hAnsi="KoPubWorldDotum_Pro Medium" w:cs="KoPubWorldDotum_Pro Medium"/>
                <w:sz w:val="15"/>
                <w:szCs w:val="15"/>
                <w:lang w:eastAsia="ko-KR"/>
              </w:rPr>
              <w:t>·</w:t>
            </w:r>
            <w:r w:rsidRPr="008D68FD">
              <w:rPr>
                <w:rFonts w:ascii="KoPubWorldDotum_Pro Medium" w:eastAsia="KoPubWorldDotum_Pro Medium" w:hAnsi="KoPubWorldDotum_Pro Medium" w:cs="KoPubWorldDotum_Pro Medium"/>
                <w:spacing w:val="-4"/>
                <w:kern w:val="1"/>
                <w:szCs w:val="20"/>
              </w:rPr>
              <w:t>발전시켜야 할 단점에 대하여 기술하십시오.</w:t>
            </w:r>
          </w:p>
        </w:tc>
      </w:tr>
      <w:tr w:rsidR="008D68FD" w14:paraId="47C596DA" w14:textId="77777777" w:rsidTr="00BC775A">
        <w:trPr>
          <w:cantSplit/>
          <w:trHeight w:val="4536"/>
          <w:jc w:val="center"/>
        </w:trPr>
        <w:tc>
          <w:tcPr>
            <w:tcW w:w="5000" w:type="pct"/>
            <w:gridSpan w:val="4"/>
            <w:tcBorders>
              <w:bottom w:val="single" w:sz="4" w:space="0" w:color="auto"/>
            </w:tcBorders>
          </w:tcPr>
          <w:p w14:paraId="6FB32CAB" w14:textId="77777777" w:rsidR="008D7379" w:rsidRPr="008D7379" w:rsidRDefault="008E5110" w:rsidP="008D7379">
            <w:pPr>
              <w:widowControl/>
              <w:wordWrap/>
              <w:autoSpaceDE/>
              <w:autoSpaceDN/>
              <w:spacing w:line="276" w:lineRule="auto"/>
              <w:rPr>
                <w:rFonts w:ascii="KoPubWorldDotum_Pro Light" w:eastAsia="KoPubWorldDotum_Pro Light" w:hAnsi="KoPubWorldDotum_Pro Light" w:cs="KoPubWorldDotum_Pro Light"/>
                <w:sz w:val="16"/>
                <w:szCs w:val="21"/>
                <w:lang w:eastAsia="ko-KR"/>
              </w:rPr>
            </w:pPr>
            <w:r w:rsidRPr="008E5110">
              <w:rPr>
                <w:rFonts w:ascii="KoPubWorldDotum_Pro Light" w:eastAsia="KoPubWorldDotum_Pro Light" w:hAnsi="KoPubWorldDotum_Pro Light" w:cs="KoPubWorldDotum_Pro Light"/>
                <w:sz w:val="16"/>
                <w:szCs w:val="21"/>
                <w:lang w:eastAsia="ko-KR"/>
              </w:rPr>
              <w:t>${selfIntroduction}</w:t>
            </w:r>
          </w:p>
        </w:tc>
      </w:tr>
      <w:tr w:rsidR="00620E98" w14:paraId="63441EC3" w14:textId="77777777" w:rsidTr="00C71C06">
        <w:trPr>
          <w:cantSplit/>
          <w:jc w:val="center"/>
        </w:trPr>
        <w:tc>
          <w:tcPr>
            <w:tcW w:w="5000" w:type="pct"/>
            <w:gridSpan w:val="4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0239176B" w14:textId="63DA3E5B" w:rsidR="00620E98" w:rsidRPr="008D68FD" w:rsidRDefault="004A30B6" w:rsidP="009B34A3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24"/>
                <w:szCs w:val="36"/>
                <w:lang w:eastAsia="ko-KR"/>
              </w:rPr>
            </w:pPr>
            <w:r w:rsidRPr="004A30B6">
              <w:rPr>
                <w:rFonts w:ascii="KoPubWorldDotum_Pro Medium" w:eastAsia="KoPubWorldDotum_Pro Medium" w:hAnsi="KoPubWorldDotum_Pro Medium" w:cs="KoPubWorldDotum_Pro Medium" w:hint="eastAsia"/>
                <w:color w:val="FFFFFF" w:themeColor="background1"/>
                <w:sz w:val="24"/>
                <w:szCs w:val="36"/>
                <w:lang w:eastAsia="ko-KR"/>
              </w:rPr>
              <w:t>_</w:t>
            </w:r>
          </w:p>
        </w:tc>
      </w:tr>
      <w:tr w:rsidR="00620E98" w14:paraId="5929A0EE" w14:textId="77777777" w:rsidTr="00620E98">
        <w:trPr>
          <w:cantSplit/>
          <w:jc w:val="center"/>
        </w:trPr>
        <w:tc>
          <w:tcPr>
            <w:tcW w:w="5000" w:type="pct"/>
            <w:gridSpan w:val="4"/>
          </w:tcPr>
          <w:p w14:paraId="475D1634" w14:textId="524C16E1" w:rsidR="00620E98" w:rsidRPr="008D68FD" w:rsidRDefault="00620E98" w:rsidP="003B270A">
            <w:pPr>
              <w:widowControl/>
              <w:wordWrap/>
              <w:autoSpaceDE/>
              <w:autoSpaceDN/>
              <w:spacing w:line="360" w:lineRule="auto"/>
              <w:rPr>
                <w:rFonts w:ascii="KoPubWorldDotum_Pro Medium" w:eastAsia="KoPubWorldDotum_Pro Medium" w:hAnsi="KoPubWorldDotum_Pro Medium" w:cs="KoPubWorldDotum_Pro Medium"/>
                <w:sz w:val="24"/>
                <w:szCs w:val="36"/>
                <w:lang w:eastAsia="ko-KR"/>
              </w:rPr>
            </w:pPr>
            <w:r w:rsidRPr="0070291D">
              <w:rPr>
                <w:rFonts w:ascii="KoPubWorldDotum_Pro Medium" w:eastAsia="KoPubWorldDotum_Pro Medium" w:hAnsi="KoPubWorldDotum_Pro Medium" w:cs="KoPubWorldDotum_Pro Medium"/>
                <w:kern w:val="0"/>
                <w:sz w:val="24"/>
              </w:rPr>
              <w:lastRenderedPageBreak/>
              <w:t>◎</w:t>
            </w:r>
            <w:r w:rsidRPr="0070291D">
              <w:rPr>
                <w:rFonts w:ascii="KoPubWorldDotum_Pro Medium" w:eastAsia="KoPubWorldDotum_Pro Medium" w:hAnsi="KoPubWorldDotum_Pro Medium" w:cs="KoPubWorldDotum_Pro Medium"/>
                <w:kern w:val="0"/>
                <w:szCs w:val="20"/>
              </w:rPr>
              <w:t xml:space="preserve"> </w:t>
            </w:r>
            <w:r w:rsidRPr="0070291D">
              <w:rPr>
                <w:rFonts w:ascii="KoPubWorldDotum_Pro Medium" w:eastAsia="KoPubWorldDotum_Pro Medium" w:hAnsi="KoPubWorldDotum_Pro Medium" w:cs="KoPubWorldDotum_Pro Medium"/>
                <w:b/>
                <w:bCs/>
                <w:spacing w:val="-4"/>
                <w:kern w:val="1"/>
                <w:sz w:val="24"/>
              </w:rPr>
              <w:t>학업계획서</w:t>
            </w:r>
            <w:r w:rsidRPr="0070291D">
              <w:rPr>
                <w:rFonts w:ascii="KoPubWorldDotum_Pro Medium" w:eastAsia="KoPubWorldDotum_Pro Medium" w:hAnsi="KoPubWorldDotum_Pro Medium" w:cs="KoPubWorldDotum_Pro Medium"/>
                <w:spacing w:val="-4"/>
                <w:kern w:val="1"/>
                <w:szCs w:val="20"/>
              </w:rPr>
              <w:t xml:space="preserve">는 자신이 본교를 선택하게 된 구체적인 사유(지원 동기)와 고등학생이 된 후 이루고자 하는 </w:t>
            </w:r>
            <w:r w:rsidR="0099257C">
              <w:rPr>
                <w:rFonts w:ascii="KoPubWorldDotum_Pro Medium" w:eastAsia="KoPubWorldDotum_Pro Medium" w:hAnsi="KoPubWorldDotum_Pro Medium" w:cs="KoPubWorldDotum_Pro Medium"/>
                <w:spacing w:val="-4"/>
                <w:kern w:val="1"/>
                <w:szCs w:val="20"/>
              </w:rPr>
              <w:br/>
            </w:r>
            <w:r w:rsidRPr="0070291D">
              <w:rPr>
                <w:rFonts w:ascii="KoPubWorldDotum_Pro Medium" w:eastAsia="KoPubWorldDotum_Pro Medium" w:hAnsi="KoPubWorldDotum_Pro Medium" w:cs="KoPubWorldDotum_Pro Medium"/>
                <w:spacing w:val="-4"/>
                <w:kern w:val="1"/>
                <w:szCs w:val="20"/>
              </w:rPr>
              <w:t>목표를 달성하기 위한 학업계획을 상세하게 기술하십시오.</w:t>
            </w:r>
          </w:p>
        </w:tc>
      </w:tr>
      <w:tr w:rsidR="00620E98" w14:paraId="4E947352" w14:textId="77777777" w:rsidTr="00BC775A">
        <w:trPr>
          <w:cantSplit/>
          <w:trHeight w:val="4536"/>
          <w:jc w:val="center"/>
        </w:trPr>
        <w:tc>
          <w:tcPr>
            <w:tcW w:w="5000" w:type="pct"/>
            <w:gridSpan w:val="4"/>
          </w:tcPr>
          <w:p w14:paraId="2D0FB4B6" w14:textId="77777777" w:rsidR="00620E98" w:rsidRPr="008545FF" w:rsidRDefault="008E5110" w:rsidP="006F2D51">
            <w:pPr>
              <w:widowControl/>
              <w:wordWrap/>
              <w:autoSpaceDE/>
              <w:autoSpaceDN/>
              <w:spacing w:line="276" w:lineRule="auto"/>
              <w:rPr>
                <w:rFonts w:ascii="KoPubWorldDotum_Pro Light" w:eastAsia="KoPubWorldDotum_Pro Light" w:hAnsi="KoPubWorldDotum_Pro Light" w:cs="KoPubWorldDotum_Pro Light"/>
                <w:sz w:val="16"/>
                <w:szCs w:val="21"/>
                <w:lang w:eastAsia="ko-KR"/>
              </w:rPr>
            </w:pPr>
            <w:r w:rsidRPr="008E5110">
              <w:rPr>
                <w:rFonts w:ascii="KoPubWorldDotum_Pro Light" w:eastAsia="KoPubWorldDotum_Pro Light" w:hAnsi="KoPubWorldDotum_Pro Light" w:cs="KoPubWorldDotum_Pro Light"/>
                <w:sz w:val="16"/>
                <w:szCs w:val="21"/>
                <w:lang w:eastAsia="ko-KR"/>
              </w:rPr>
              <w:t>${studyPlan}</w:t>
            </w:r>
          </w:p>
        </w:tc>
      </w:tr>
    </w:tbl>
    <w:p w14:paraId="3018FC63" w14:textId="77777777" w:rsidR="009B5471" w:rsidRDefault="009B5471" w:rsidP="00EA57C2">
      <w:pPr>
        <w:widowControl/>
        <w:wordWrap/>
        <w:autoSpaceDE/>
        <w:autoSpaceDN/>
        <w:rPr>
          <w:rFonts w:ascii="KoPubWorldDotum_Pro Medium" w:eastAsia="KoPubWorldDotum_Pro Medium" w:hAnsi="KoPubWorldDotum_Pro Medium" w:cs="KoPubWorldDotum_Pro Medium"/>
          <w:sz w:val="24"/>
          <w:szCs w:val="36"/>
          <w:lang w:eastAsia="ko-KR"/>
        </w:rPr>
      </w:pPr>
    </w:p>
    <w:p w14:paraId="49973582" w14:textId="77777777" w:rsidR="009B5471" w:rsidRDefault="009B5471">
      <w:pPr>
        <w:widowControl/>
        <w:wordWrap/>
        <w:autoSpaceDE/>
        <w:autoSpaceDN/>
        <w:rPr>
          <w:rFonts w:ascii="KoPubWorldDotum_Pro Medium" w:eastAsia="KoPubWorldDotum_Pro Medium" w:hAnsi="KoPubWorldDotum_Pro Medium" w:cs="KoPubWorldDotum_Pro Medium"/>
          <w:sz w:val="24"/>
          <w:szCs w:val="36"/>
          <w:lang w:eastAsia="ko-KR"/>
        </w:rPr>
      </w:pPr>
      <w:r>
        <w:rPr>
          <w:rFonts w:ascii="KoPubWorldDotum_Pro Medium" w:eastAsia="KoPubWorldDotum_Pro Medium" w:hAnsi="KoPubWorldDotum_Pro Medium" w:cs="KoPubWorldDotum_Pro Medium"/>
          <w:sz w:val="24"/>
          <w:szCs w:val="36"/>
          <w:lang w:eastAsia="ko-KR"/>
        </w:rPr>
        <w:br w:type="page"/>
      </w:r>
    </w:p>
    <w:tbl>
      <w:tblPr>
        <w:tblStyle w:val="a3"/>
        <w:tblpPr w:leftFromText="142" w:rightFromText="142" w:vertAnchor="text" w:horzAnchor="margin" w:tblpY="69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5"/>
        <w:gridCol w:w="4567"/>
      </w:tblGrid>
      <w:tr w:rsidR="00BA6992" w14:paraId="4A9A0597" w14:textId="77777777" w:rsidTr="00C3630C">
        <w:tc>
          <w:tcPr>
            <w:tcW w:w="4505" w:type="dxa"/>
          </w:tcPr>
          <w:p w14:paraId="48ECAA5F" w14:textId="77777777" w:rsidR="00BA6992" w:rsidRDefault="00BA6992" w:rsidP="00C3630C">
            <w:pPr>
              <w:jc w:val="left"/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</w:pPr>
            <w:r w:rsidRPr="00A526F2">
              <w:rPr>
                <w:rFonts w:ascii="KoPubWorldDotum_Pro Light" w:eastAsia="KoPubWorldDotum_Pro Light" w:hAnsi="KoPubWorldDotum_Pro Light" w:cs="KoPubWorldDotum_Pro Light" w:hint="eastAsia"/>
                <w:sz w:val="15"/>
                <w:szCs w:val="15"/>
                <w:lang w:eastAsia="ko-KR"/>
              </w:rPr>
              <w:lastRenderedPageBreak/>
              <w:t xml:space="preserve">[서식 </w:t>
            </w:r>
            <w:r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  <w:t>3</w:t>
            </w:r>
            <w:r w:rsidRPr="00A526F2"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  <w:t>] (</w:t>
            </w:r>
            <w:r w:rsidRPr="00A526F2">
              <w:rPr>
                <w:rFonts w:ascii="KoPubWorldDotum_Pro Light" w:eastAsia="KoPubWorldDotum_Pro Light" w:hAnsi="KoPubWorldDotum_Pro Light" w:cs="KoPubWorldDotum_Pro Light" w:hint="eastAsia"/>
                <w:sz w:val="15"/>
                <w:szCs w:val="15"/>
                <w:lang w:eastAsia="ko-KR"/>
              </w:rPr>
              <w:t>인터넷접수 후 출력)</w:t>
            </w:r>
          </w:p>
        </w:tc>
        <w:tc>
          <w:tcPr>
            <w:tcW w:w="4567" w:type="dxa"/>
          </w:tcPr>
          <w:p w14:paraId="3A50D8CD" w14:textId="77777777" w:rsidR="00BA6992" w:rsidRDefault="00BA6992" w:rsidP="00C3630C">
            <w:pPr>
              <w:jc w:val="right"/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</w:pPr>
            <w:r w:rsidRPr="00B55D6D">
              <w:rPr>
                <w:rFonts w:ascii="KoPubWorldDotum_Pro Light" w:eastAsia="KoPubWorldDotum_Pro Light" w:hAnsi="KoPubWorldDotum_Pro Light" w:cs="KoPubWorldDotum_Pro Light" w:hint="eastAsia"/>
                <w:color w:val="7F7F7F" w:themeColor="text1" w:themeTint="80"/>
                <w:sz w:val="13"/>
                <w:szCs w:val="18"/>
              </w:rPr>
              <w:t>창의성과</w:t>
            </w:r>
            <w:r w:rsidRPr="00B55D6D">
              <w:rPr>
                <w:rFonts w:ascii="KoPubWorldDotum_Pro Light" w:eastAsia="KoPubWorldDotum_Pro Light" w:hAnsi="KoPubWorldDotum_Pro Light" w:cs="KoPubWorldDotum_Pro Light" w:hint="eastAsia"/>
                <w:color w:val="7F7F7F" w:themeColor="text1" w:themeTint="80"/>
                <w:sz w:val="13"/>
                <w:szCs w:val="18"/>
                <w:lang w:eastAsia="ko-KR"/>
              </w:rPr>
              <w:t xml:space="preserve"> 인간미를 품은 소프트웨어 영재의 육성</w:t>
            </w:r>
          </w:p>
        </w:tc>
      </w:tr>
    </w:tbl>
    <w:p w14:paraId="40BFA693" w14:textId="77777777" w:rsidR="00B13C63" w:rsidRPr="00D7487A" w:rsidRDefault="00BA6992" w:rsidP="00A54CCD">
      <w:pPr>
        <w:widowControl/>
        <w:wordWrap/>
        <w:autoSpaceDE/>
        <w:autoSpaceDN/>
        <w:jc w:val="center"/>
        <w:rPr>
          <w:rFonts w:ascii="KoPubWorldDotum_Pro" w:eastAsia="KoPubWorldDotum_Pro" w:hAnsi="KoPubWorldDotum_Pro" w:cs="KoPubWorldDotum_Pro"/>
          <w:b/>
          <w:bCs/>
          <w:snapToGrid w:val="0"/>
          <w:kern w:val="0"/>
          <w:sz w:val="40"/>
          <w:szCs w:val="52"/>
          <w:lang w:eastAsia="ko-KR"/>
        </w:rPr>
      </w:pPr>
      <w:r w:rsidRPr="00D7487A">
        <w:rPr>
          <w:rFonts w:ascii="KoPubWorldDotum_Pro" w:eastAsia="KoPubWorldDotum_Pro" w:hAnsi="KoPubWorldDotum_Pro" w:cs="KoPubWorldDotum_Pro" w:hint="eastAsia"/>
          <w:b/>
          <w:bCs/>
          <w:snapToGrid w:val="0"/>
          <w:kern w:val="0"/>
          <w:sz w:val="40"/>
          <w:szCs w:val="52"/>
          <w:lang w:eastAsia="ko-KR"/>
        </w:rPr>
        <w:t>학</w:t>
      </w:r>
      <w:r w:rsidR="00D7487A">
        <w:rPr>
          <w:rFonts w:ascii="KoPubWorldDotum_Pro" w:eastAsia="KoPubWorldDotum_Pro" w:hAnsi="KoPubWorldDotum_Pro" w:cs="KoPubWorldDotum_Pro" w:hint="eastAsia"/>
          <w:b/>
          <w:bCs/>
          <w:snapToGrid w:val="0"/>
          <w:kern w:val="0"/>
          <w:sz w:val="40"/>
          <w:szCs w:val="52"/>
          <w:lang w:eastAsia="ko-KR"/>
        </w:rPr>
        <w:t xml:space="preserve"> </w:t>
      </w:r>
      <w:r w:rsidRPr="00D7487A">
        <w:rPr>
          <w:rFonts w:ascii="KoPubWorldDotum_Pro" w:eastAsia="KoPubWorldDotum_Pro" w:hAnsi="KoPubWorldDotum_Pro" w:cs="KoPubWorldDotum_Pro" w:hint="eastAsia"/>
          <w:b/>
          <w:bCs/>
          <w:snapToGrid w:val="0"/>
          <w:kern w:val="0"/>
          <w:sz w:val="40"/>
          <w:szCs w:val="52"/>
          <w:lang w:eastAsia="ko-KR"/>
        </w:rPr>
        <w:t>교</w:t>
      </w:r>
      <w:r w:rsidR="00D7487A">
        <w:rPr>
          <w:rFonts w:ascii="KoPubWorldDotum_Pro" w:eastAsia="KoPubWorldDotum_Pro" w:hAnsi="KoPubWorldDotum_Pro" w:cs="KoPubWorldDotum_Pro" w:hint="eastAsia"/>
          <w:b/>
          <w:bCs/>
          <w:snapToGrid w:val="0"/>
          <w:kern w:val="0"/>
          <w:sz w:val="40"/>
          <w:szCs w:val="52"/>
          <w:lang w:eastAsia="ko-KR"/>
        </w:rPr>
        <w:t xml:space="preserve"> </w:t>
      </w:r>
      <w:r w:rsidRPr="00D7487A">
        <w:rPr>
          <w:rFonts w:ascii="KoPubWorldDotum_Pro" w:eastAsia="KoPubWorldDotum_Pro" w:hAnsi="KoPubWorldDotum_Pro" w:cs="KoPubWorldDotum_Pro" w:hint="eastAsia"/>
          <w:b/>
          <w:bCs/>
          <w:snapToGrid w:val="0"/>
          <w:kern w:val="0"/>
          <w:sz w:val="40"/>
          <w:szCs w:val="52"/>
          <w:lang w:eastAsia="ko-KR"/>
        </w:rPr>
        <w:t>장</w:t>
      </w:r>
      <w:r w:rsidR="00D7487A">
        <w:rPr>
          <w:rFonts w:ascii="KoPubWorldDotum_Pro" w:eastAsia="KoPubWorldDotum_Pro" w:hAnsi="KoPubWorldDotum_Pro" w:cs="KoPubWorldDotum_Pro" w:hint="eastAsia"/>
          <w:b/>
          <w:bCs/>
          <w:snapToGrid w:val="0"/>
          <w:kern w:val="0"/>
          <w:sz w:val="40"/>
          <w:szCs w:val="52"/>
          <w:lang w:eastAsia="ko-KR"/>
        </w:rPr>
        <w:t xml:space="preserve"> </w:t>
      </w:r>
      <w:r w:rsidRPr="00D7487A">
        <w:rPr>
          <w:rFonts w:ascii="KoPubWorldDotum_Pro" w:eastAsia="KoPubWorldDotum_Pro" w:hAnsi="KoPubWorldDotum_Pro" w:cs="KoPubWorldDotum_Pro" w:hint="eastAsia"/>
          <w:b/>
          <w:bCs/>
          <w:snapToGrid w:val="0"/>
          <w:kern w:val="0"/>
          <w:sz w:val="40"/>
          <w:szCs w:val="52"/>
          <w:lang w:eastAsia="ko-KR"/>
        </w:rPr>
        <w:t>추</w:t>
      </w:r>
      <w:r w:rsidR="00D7487A">
        <w:rPr>
          <w:rFonts w:ascii="KoPubWorldDotum_Pro" w:eastAsia="KoPubWorldDotum_Pro" w:hAnsi="KoPubWorldDotum_Pro" w:cs="KoPubWorldDotum_Pro" w:hint="eastAsia"/>
          <w:b/>
          <w:bCs/>
          <w:snapToGrid w:val="0"/>
          <w:kern w:val="0"/>
          <w:sz w:val="40"/>
          <w:szCs w:val="52"/>
          <w:lang w:eastAsia="ko-KR"/>
        </w:rPr>
        <w:t xml:space="preserve"> </w:t>
      </w:r>
      <w:r w:rsidRPr="00D7487A">
        <w:rPr>
          <w:rFonts w:ascii="KoPubWorldDotum_Pro" w:eastAsia="KoPubWorldDotum_Pro" w:hAnsi="KoPubWorldDotum_Pro" w:cs="KoPubWorldDotum_Pro" w:hint="eastAsia"/>
          <w:b/>
          <w:bCs/>
          <w:snapToGrid w:val="0"/>
          <w:kern w:val="0"/>
          <w:sz w:val="40"/>
          <w:szCs w:val="52"/>
          <w:lang w:eastAsia="ko-KR"/>
        </w:rPr>
        <w:t>천</w:t>
      </w:r>
      <w:r w:rsidR="00D7487A">
        <w:rPr>
          <w:rFonts w:ascii="KoPubWorldDotum_Pro" w:eastAsia="KoPubWorldDotum_Pro" w:hAnsi="KoPubWorldDotum_Pro" w:cs="KoPubWorldDotum_Pro" w:hint="eastAsia"/>
          <w:b/>
          <w:bCs/>
          <w:snapToGrid w:val="0"/>
          <w:kern w:val="0"/>
          <w:sz w:val="40"/>
          <w:szCs w:val="52"/>
          <w:lang w:eastAsia="ko-KR"/>
        </w:rPr>
        <w:t xml:space="preserve"> </w:t>
      </w:r>
      <w:r w:rsidRPr="00D7487A">
        <w:rPr>
          <w:rFonts w:ascii="KoPubWorldDotum_Pro" w:eastAsia="KoPubWorldDotum_Pro" w:hAnsi="KoPubWorldDotum_Pro" w:cs="KoPubWorldDotum_Pro" w:hint="eastAsia"/>
          <w:b/>
          <w:bCs/>
          <w:snapToGrid w:val="0"/>
          <w:kern w:val="0"/>
          <w:sz w:val="40"/>
          <w:szCs w:val="52"/>
          <w:lang w:eastAsia="ko-KR"/>
        </w:rPr>
        <w:t>서</w:t>
      </w:r>
    </w:p>
    <w:tbl>
      <w:tblPr>
        <w:tblStyle w:val="a3"/>
        <w:tblW w:w="9067" w:type="dxa"/>
        <w:jc w:val="center"/>
        <w:tblLayout w:type="fixed"/>
        <w:tblLook w:val="04A0" w:firstRow="1" w:lastRow="0" w:firstColumn="1" w:lastColumn="0" w:noHBand="0" w:noVBand="1"/>
      </w:tblPr>
      <w:tblGrid>
        <w:gridCol w:w="562"/>
        <w:gridCol w:w="1323"/>
        <w:gridCol w:w="1323"/>
        <w:gridCol w:w="2457"/>
        <w:gridCol w:w="189"/>
        <w:gridCol w:w="1323"/>
        <w:gridCol w:w="1323"/>
        <w:gridCol w:w="567"/>
      </w:tblGrid>
      <w:tr w:rsidR="00D7487A" w14:paraId="6EB3C053" w14:textId="77777777" w:rsidTr="00FD61D3">
        <w:trPr>
          <w:cantSplit/>
          <w:trHeight w:hRule="exact" w:val="1134"/>
          <w:jc w:val="center"/>
        </w:trPr>
        <w:tc>
          <w:tcPr>
            <w:tcW w:w="5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nil"/>
            </w:tcBorders>
            <w:vAlign w:val="center"/>
          </w:tcPr>
          <w:p w14:paraId="13663264" w14:textId="77777777" w:rsidR="00D7487A" w:rsidRPr="00BA6992" w:rsidRDefault="00D7487A" w:rsidP="00BA6992">
            <w:pPr>
              <w:widowControl/>
              <w:wordWrap/>
              <w:autoSpaceDE/>
              <w:autoSpaceDN/>
              <w:spacing w:line="480" w:lineRule="auto"/>
              <w:jc w:val="right"/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Cs w:val="20"/>
                <w:lang w:eastAsia="ko-KR"/>
              </w:rPr>
            </w:pPr>
          </w:p>
        </w:tc>
        <w:tc>
          <w:tcPr>
            <w:tcW w:w="5103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nil"/>
            </w:tcBorders>
            <w:vAlign w:val="center"/>
          </w:tcPr>
          <w:p w14:paraId="52A7E9C3" w14:textId="77777777" w:rsidR="00D7487A" w:rsidRPr="00BA6992" w:rsidRDefault="00D7487A" w:rsidP="00BA6992">
            <w:pPr>
              <w:widowControl/>
              <w:wordWrap/>
              <w:autoSpaceDE/>
              <w:autoSpaceDN/>
              <w:spacing w:line="480" w:lineRule="auto"/>
              <w:jc w:val="right"/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Cs w:val="20"/>
                <w:lang w:eastAsia="ko-KR"/>
              </w:rPr>
            </w:pPr>
          </w:p>
        </w:tc>
        <w:tc>
          <w:tcPr>
            <w:tcW w:w="3402" w:type="dxa"/>
            <w:gridSpan w:val="4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FFFFFF" w:themeColor="background1"/>
            </w:tcBorders>
            <w:vAlign w:val="center"/>
          </w:tcPr>
          <w:p w14:paraId="0EBFC9F7" w14:textId="411099E8" w:rsidR="00D7487A" w:rsidRPr="00C80717" w:rsidRDefault="00D7487A" w:rsidP="00C80717">
            <w:pPr>
              <w:widowControl/>
              <w:wordWrap/>
              <w:autoSpaceDE/>
              <w:autoSpaceDN/>
              <w:spacing w:line="360" w:lineRule="auto"/>
              <w:jc w:val="right"/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 w:val="34"/>
                <w:szCs w:val="34"/>
                <w:lang w:eastAsia="ko-KR"/>
              </w:rPr>
            </w:pPr>
            <w:r w:rsidRPr="00C80717">
              <w:rPr>
                <w:rFonts w:ascii="KoPubWorldDotum_Pro" w:eastAsia="KoPubWorldDotum_Pro" w:hAnsi="KoPubWorldDotum_Pro" w:cs="KoPubWorldDotum_Pro" w:hint="eastAsia"/>
                <w:b/>
                <w:bCs/>
                <w:snapToGrid w:val="0"/>
                <w:kern w:val="0"/>
                <w:sz w:val="22"/>
                <w:szCs w:val="22"/>
                <w:lang w:eastAsia="ko-KR"/>
              </w:rPr>
              <w:t>접수번호</w:t>
            </w:r>
            <w:r w:rsidR="002F24DD" w:rsidRPr="00C80717">
              <w:rPr>
                <w:rFonts w:ascii="KoPubWorldDotum_Pro" w:eastAsia="KoPubWorldDotum_Pro" w:hAnsi="KoPubWorldDotum_Pro" w:cs="KoPubWorldDotum_Pro" w:hint="eastAsia"/>
                <w:b/>
                <w:bCs/>
                <w:snapToGrid w:val="0"/>
                <w:kern w:val="0"/>
                <w:sz w:val="22"/>
                <w:szCs w:val="22"/>
                <w:lang w:eastAsia="ko-KR"/>
              </w:rPr>
              <w:t xml:space="preserve"> </w:t>
            </w:r>
            <w:r w:rsidRPr="00C80717">
              <w:rPr>
                <w:rFonts w:ascii="KoPubWorldDotum_Pro" w:eastAsia="KoPubWorldDotum_Pro" w:hAnsi="KoPubWorldDotum_Pro" w:cs="KoPubWorldDotum_Pro" w:hint="eastAsia"/>
                <w:b/>
                <w:bCs/>
                <w:snapToGrid w:val="0"/>
                <w:kern w:val="0"/>
                <w:sz w:val="22"/>
                <w:szCs w:val="22"/>
                <w:lang w:eastAsia="ko-KR"/>
              </w:rPr>
              <w:t>:</w:t>
            </w:r>
            <w:r w:rsidRPr="00C80717"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 w:val="22"/>
                <w:szCs w:val="22"/>
                <w:lang w:eastAsia="ko-KR"/>
              </w:rPr>
              <w:t xml:space="preserve"> </w:t>
            </w:r>
            <w:r w:rsidR="002F24DD" w:rsidRPr="00C80717"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  <w:t>______</w:t>
            </w:r>
            <w:r w:rsidR="00BE1C02" w:rsidRPr="00C80717"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 w:val="22"/>
                <w:szCs w:val="22"/>
                <w:lang w:eastAsia="ko-KR"/>
              </w:rPr>
              <w:t>${receiptCode}</w:t>
            </w:r>
          </w:p>
        </w:tc>
      </w:tr>
      <w:tr w:rsidR="004330BE" w14:paraId="4BFC0A50" w14:textId="77777777" w:rsidTr="00DA5531">
        <w:trPr>
          <w:jc w:val="center"/>
        </w:trPr>
        <w:tc>
          <w:tcPr>
            <w:tcW w:w="562" w:type="dxa"/>
            <w:tcBorders>
              <w:left w:val="single" w:sz="4" w:space="0" w:color="000000" w:themeColor="text1"/>
              <w:bottom w:val="nil"/>
              <w:right w:val="nil"/>
            </w:tcBorders>
            <w:vAlign w:val="center"/>
          </w:tcPr>
          <w:p w14:paraId="00E627D1" w14:textId="77777777" w:rsidR="004330BE" w:rsidRPr="00BA6992" w:rsidRDefault="004330BE" w:rsidP="00BA6992">
            <w:pPr>
              <w:widowControl/>
              <w:wordWrap/>
              <w:autoSpaceDE/>
              <w:autoSpaceDN/>
              <w:spacing w:line="480" w:lineRule="auto"/>
              <w:jc w:val="right"/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Cs w:val="20"/>
                <w:lang w:eastAsia="ko-KR"/>
              </w:rPr>
            </w:pPr>
          </w:p>
        </w:tc>
        <w:tc>
          <w:tcPr>
            <w:tcW w:w="7938" w:type="dxa"/>
            <w:gridSpan w:val="6"/>
            <w:vMerge w:val="restart"/>
            <w:tcBorders>
              <w:left w:val="nil"/>
              <w:right w:val="nil"/>
            </w:tcBorders>
            <w:vAlign w:val="center"/>
          </w:tcPr>
          <w:p w14:paraId="28A50935" w14:textId="421CEEDF" w:rsidR="004330BE" w:rsidRPr="004330BE" w:rsidRDefault="003D16BE" w:rsidP="002F24DD">
            <w:pPr>
              <w:widowControl/>
              <w:wordWrap/>
              <w:autoSpaceDE/>
              <w:autoSpaceDN/>
              <w:spacing w:line="480" w:lineRule="auto"/>
              <w:jc w:val="right"/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 w:val="24"/>
                <w:lang w:eastAsia="ko-KR"/>
              </w:rPr>
            </w:pPr>
            <w:r w:rsidRPr="00FD61D3">
              <w:rPr>
                <w:rFonts w:ascii="KoPubWorldDotum_Pro Light" w:eastAsia="KoPubWorldDotum_Pro Light" w:hAnsi="KoPubWorldDotum_Pro Light" w:cs="KoPubWorldDotum_Pro Light"/>
                <w:snapToGrid w:val="0"/>
                <w:color w:val="FFFFFF" w:themeColor="background1"/>
                <w:kern w:val="0"/>
                <w:sz w:val="24"/>
                <w:lang w:eastAsia="ko-KR"/>
              </w:rPr>
              <w:t>_</w:t>
            </w:r>
            <w:r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 w:val="24"/>
                <w:lang w:eastAsia="ko-KR"/>
              </w:rPr>
              <w:br/>
            </w:r>
            <w:r w:rsidR="004330BE" w:rsidRPr="004330BE"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 w:val="24"/>
                <w:lang w:eastAsia="ko-KR"/>
              </w:rPr>
              <w:t>${schoolName}</w:t>
            </w:r>
          </w:p>
          <w:p w14:paraId="3BD06BA9" w14:textId="0FB95ABA" w:rsidR="004330BE" w:rsidRPr="00D23EED" w:rsidRDefault="004330BE" w:rsidP="002F24DD">
            <w:pPr>
              <w:widowControl/>
              <w:wordWrap/>
              <w:autoSpaceDE/>
              <w:autoSpaceDN/>
              <w:spacing w:line="480" w:lineRule="auto"/>
              <w:jc w:val="right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 w:val="24"/>
                <w:lang w:eastAsia="ko-KR"/>
              </w:rPr>
            </w:pPr>
            <w:r w:rsidRPr="004330BE">
              <w:rPr>
                <w:rFonts w:ascii="KoPubWorldDotum_Pro" w:eastAsia="KoPubWorldDotum_Pro" w:hAnsi="KoPubWorldDotum_Pro" w:cs="KoPubWorldDotum_Pro" w:hint="eastAsia"/>
                <w:b/>
                <w:bCs/>
                <w:snapToGrid w:val="0"/>
                <w:kern w:val="0"/>
                <w:sz w:val="24"/>
                <w:lang w:eastAsia="ko-KR"/>
              </w:rPr>
              <w:t>3학년</w:t>
            </w:r>
            <w:r w:rsidR="005039BD" w:rsidRPr="005039BD"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color w:val="FFFFFF" w:themeColor="background1"/>
                <w:kern w:val="0"/>
                <w:sz w:val="24"/>
                <w:lang w:eastAsia="ko-KR"/>
              </w:rPr>
              <w:t>______</w:t>
            </w:r>
            <w:r w:rsidRPr="004330BE">
              <w:rPr>
                <w:rFonts w:ascii="KoPubWorldDotum_Pro" w:eastAsia="KoPubWorldDotum_Pro" w:hAnsi="KoPubWorldDotum_Pro" w:cs="KoPubWorldDotum_Pro" w:hint="eastAsia"/>
                <w:b/>
                <w:bCs/>
                <w:snapToGrid w:val="0"/>
                <w:kern w:val="0"/>
                <w:sz w:val="24"/>
                <w:lang w:eastAsia="ko-KR"/>
              </w:rPr>
              <w:t xml:space="preserve"> </w:t>
            </w:r>
            <w:r w:rsidRPr="004330BE"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 w:val="24"/>
                <w:lang w:eastAsia="ko-KR"/>
              </w:rPr>
              <w:t>${schoolClass}</w:t>
            </w:r>
            <w:r w:rsidRPr="004330BE">
              <w:rPr>
                <w:rFonts w:ascii="KoPubWorldDotum_Pro" w:eastAsia="KoPubWorldDotum_Pro" w:hAnsi="KoPubWorldDotum_Pro" w:cs="KoPubWorldDotum_Pro" w:hint="eastAsia"/>
                <w:b/>
                <w:bCs/>
                <w:snapToGrid w:val="0"/>
                <w:kern w:val="0"/>
                <w:sz w:val="24"/>
                <w:lang w:eastAsia="ko-KR"/>
              </w:rPr>
              <w:t>반</w:t>
            </w:r>
            <w:r w:rsidRPr="004330BE"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 w:val="24"/>
                <w:lang w:eastAsia="ko-KR"/>
              </w:rPr>
              <w:br/>
            </w:r>
            <w:r w:rsidRPr="004330BE">
              <w:rPr>
                <w:rFonts w:ascii="KoPubWorldDotum_Pro" w:eastAsia="KoPubWorldDotum_Pro" w:hAnsi="KoPubWorldDotum_Pro" w:cs="KoPubWorldDotum_Pro" w:hint="eastAsia"/>
                <w:b/>
                <w:bCs/>
                <w:snapToGrid w:val="0"/>
                <w:kern w:val="0"/>
                <w:sz w:val="24"/>
                <w:lang w:eastAsia="ko-KR"/>
              </w:rPr>
              <w:t>성 명:</w:t>
            </w:r>
            <w:r w:rsidR="005039BD" w:rsidRPr="005039BD"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color w:val="FFFFFF" w:themeColor="background1"/>
                <w:kern w:val="0"/>
                <w:sz w:val="24"/>
                <w:lang w:eastAsia="ko-KR"/>
              </w:rPr>
              <w:t>______</w:t>
            </w:r>
            <w:r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 w:val="24"/>
                <w:lang w:eastAsia="ko-KR"/>
              </w:rPr>
              <w:t xml:space="preserve"> </w:t>
            </w:r>
            <w:r w:rsidRPr="004330BE"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 w:val="24"/>
                <w:lang w:eastAsia="ko-KR"/>
              </w:rPr>
              <w:t>${userName}</w:t>
            </w:r>
            <w:r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 w:val="24"/>
                <w:lang w:eastAsia="ko-KR"/>
              </w:rPr>
              <w:br/>
            </w:r>
            <w:r w:rsidR="00FD61D3" w:rsidRPr="00FD61D3">
              <w:rPr>
                <w:rFonts w:ascii="KoPubWorldDotum_Pro Light" w:eastAsia="KoPubWorldDotum_Pro Light" w:hAnsi="KoPubWorldDotum_Pro Light" w:cs="KoPubWorldDotum_Pro Light"/>
                <w:snapToGrid w:val="0"/>
                <w:color w:val="FFFFFF" w:themeColor="background1"/>
                <w:kern w:val="0"/>
                <w:sz w:val="24"/>
                <w:lang w:eastAsia="ko-KR"/>
              </w:rPr>
              <w:t>_</w:t>
            </w:r>
          </w:p>
        </w:tc>
        <w:tc>
          <w:tcPr>
            <w:tcW w:w="567" w:type="dxa"/>
            <w:tcBorders>
              <w:left w:val="nil"/>
              <w:bottom w:val="nil"/>
              <w:right w:val="single" w:sz="4" w:space="0" w:color="000000" w:themeColor="text1"/>
            </w:tcBorders>
            <w:vAlign w:val="center"/>
          </w:tcPr>
          <w:p w14:paraId="45BF03A7" w14:textId="77777777" w:rsidR="004330BE" w:rsidRPr="00D7487A" w:rsidRDefault="004330BE" w:rsidP="000D7D19">
            <w:pPr>
              <w:widowControl/>
              <w:wordWrap/>
              <w:autoSpaceDE/>
              <w:autoSpaceDN/>
              <w:spacing w:line="480" w:lineRule="auto"/>
              <w:jc w:val="distribute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 w:val="30"/>
                <w:szCs w:val="30"/>
                <w:lang w:eastAsia="ko-KR"/>
              </w:rPr>
            </w:pPr>
          </w:p>
        </w:tc>
      </w:tr>
      <w:tr w:rsidR="004330BE" w14:paraId="78032A05" w14:textId="77777777" w:rsidTr="00DA5531">
        <w:trPr>
          <w:jc w:val="center"/>
        </w:trPr>
        <w:tc>
          <w:tcPr>
            <w:tcW w:w="562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center"/>
          </w:tcPr>
          <w:p w14:paraId="1F248771" w14:textId="77777777" w:rsidR="004330BE" w:rsidRPr="00BA6992" w:rsidRDefault="004330BE" w:rsidP="00C36360">
            <w:pPr>
              <w:widowControl/>
              <w:wordWrap/>
              <w:autoSpaceDE/>
              <w:autoSpaceDN/>
              <w:spacing w:line="480" w:lineRule="auto"/>
              <w:jc w:val="right"/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Cs w:val="20"/>
                <w:lang w:eastAsia="ko-KR"/>
              </w:rPr>
            </w:pPr>
          </w:p>
        </w:tc>
        <w:tc>
          <w:tcPr>
            <w:tcW w:w="7938" w:type="dxa"/>
            <w:gridSpan w:val="6"/>
            <w:vMerge/>
            <w:tcBorders>
              <w:left w:val="nil"/>
              <w:right w:val="nil"/>
            </w:tcBorders>
            <w:vAlign w:val="center"/>
          </w:tcPr>
          <w:p w14:paraId="7F6F4408" w14:textId="72AE6D53" w:rsidR="004330BE" w:rsidRPr="00D23EED" w:rsidRDefault="004330BE" w:rsidP="00455A65">
            <w:pPr>
              <w:jc w:val="right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 w:val="24"/>
                <w:lang w:eastAsia="ko-KR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vAlign w:val="center"/>
          </w:tcPr>
          <w:p w14:paraId="6A91D772" w14:textId="77777777" w:rsidR="004330BE" w:rsidRPr="00D7487A" w:rsidRDefault="004330BE" w:rsidP="000D7D19">
            <w:pPr>
              <w:widowControl/>
              <w:wordWrap/>
              <w:autoSpaceDE/>
              <w:autoSpaceDN/>
              <w:spacing w:line="480" w:lineRule="auto"/>
              <w:jc w:val="distribute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30"/>
                <w:szCs w:val="30"/>
                <w:lang w:eastAsia="ko-KR"/>
              </w:rPr>
            </w:pPr>
          </w:p>
        </w:tc>
      </w:tr>
      <w:tr w:rsidR="004330BE" w14:paraId="1CD99FEB" w14:textId="77777777" w:rsidTr="00DA5531">
        <w:trPr>
          <w:jc w:val="center"/>
        </w:trPr>
        <w:tc>
          <w:tcPr>
            <w:tcW w:w="562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center"/>
          </w:tcPr>
          <w:p w14:paraId="2C6FFA74" w14:textId="77777777" w:rsidR="004330BE" w:rsidRPr="00BA6992" w:rsidRDefault="004330BE" w:rsidP="00C36360">
            <w:pPr>
              <w:widowControl/>
              <w:wordWrap/>
              <w:autoSpaceDE/>
              <w:autoSpaceDN/>
              <w:spacing w:line="480" w:lineRule="auto"/>
              <w:jc w:val="right"/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Cs w:val="20"/>
                <w:lang w:eastAsia="ko-KR"/>
              </w:rPr>
            </w:pPr>
          </w:p>
        </w:tc>
        <w:tc>
          <w:tcPr>
            <w:tcW w:w="7938" w:type="dxa"/>
            <w:gridSpan w:val="6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43CCC97" w14:textId="284BBD3B" w:rsidR="004330BE" w:rsidRPr="00D23EED" w:rsidRDefault="004330BE" w:rsidP="00455A65">
            <w:pPr>
              <w:widowControl/>
              <w:wordWrap/>
              <w:autoSpaceDE/>
              <w:autoSpaceDN/>
              <w:jc w:val="right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 w:val="24"/>
                <w:lang w:eastAsia="ko-KR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vAlign w:val="center"/>
          </w:tcPr>
          <w:p w14:paraId="2B815D00" w14:textId="77777777" w:rsidR="004330BE" w:rsidRPr="00D7487A" w:rsidRDefault="004330BE" w:rsidP="000D7D19">
            <w:pPr>
              <w:widowControl/>
              <w:wordWrap/>
              <w:autoSpaceDE/>
              <w:autoSpaceDN/>
              <w:spacing w:line="480" w:lineRule="auto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30"/>
                <w:szCs w:val="30"/>
                <w:lang w:eastAsia="ko-KR"/>
              </w:rPr>
            </w:pPr>
          </w:p>
        </w:tc>
      </w:tr>
      <w:tr w:rsidR="001870F7" w14:paraId="2A65F1D6" w14:textId="77777777" w:rsidTr="002903BE">
        <w:trPr>
          <w:jc w:val="center"/>
        </w:trPr>
        <w:tc>
          <w:tcPr>
            <w:tcW w:w="562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  <w:vAlign w:val="center"/>
          </w:tcPr>
          <w:p w14:paraId="63D8C8D2" w14:textId="77777777" w:rsidR="001870F7" w:rsidRPr="00BA6992" w:rsidRDefault="001870F7" w:rsidP="00C36360">
            <w:pPr>
              <w:widowControl/>
              <w:wordWrap/>
              <w:autoSpaceDE/>
              <w:autoSpaceDN/>
              <w:spacing w:line="480" w:lineRule="auto"/>
              <w:jc w:val="right"/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Cs w:val="20"/>
                <w:lang w:eastAsia="ko-KR"/>
              </w:rPr>
            </w:pPr>
          </w:p>
        </w:tc>
        <w:tc>
          <w:tcPr>
            <w:tcW w:w="79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0E9D00F3" w14:textId="77777777" w:rsidR="001870F7" w:rsidRPr="00BC1B1E" w:rsidRDefault="001870F7" w:rsidP="00E34B42">
            <w:pPr>
              <w:widowControl/>
              <w:wordWrap/>
              <w:autoSpaceDE/>
              <w:autoSpaceDN/>
              <w:spacing w:line="720" w:lineRule="auto"/>
              <w:jc w:val="center"/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 w:val="24"/>
                <w:lang w:eastAsia="ko-KR"/>
              </w:rPr>
            </w:pPr>
            <w:r w:rsidRPr="00BC1B1E">
              <w:rPr>
                <w:rFonts w:ascii="KoPubWorldDotum_Pro" w:eastAsia="KoPubWorldDotum_Pro" w:hAnsi="KoPubWorldDotum_Pro" w:cs="KoPubWorldDotum_Pro" w:hint="eastAsia"/>
                <w:b/>
                <w:bCs/>
                <w:snapToGrid w:val="0"/>
                <w:kern w:val="0"/>
                <w:sz w:val="24"/>
                <w:lang w:eastAsia="ko-KR"/>
              </w:rPr>
              <w:t xml:space="preserve">특별전형 추천분야(해당란에 </w:t>
            </w:r>
            <w:r w:rsidRPr="00BC1B1E"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 w:val="24"/>
                <w:lang w:eastAsia="ko-KR"/>
              </w:rPr>
              <w:t>O</w:t>
            </w:r>
            <w:r w:rsidRPr="00BC1B1E">
              <w:rPr>
                <w:rFonts w:ascii="KoPubWorldDotum_Pro" w:eastAsia="KoPubWorldDotum_Pro" w:hAnsi="KoPubWorldDotum_Pro" w:cs="KoPubWorldDotum_Pro" w:hint="eastAsia"/>
                <w:b/>
                <w:bCs/>
                <w:snapToGrid w:val="0"/>
                <w:kern w:val="0"/>
                <w:sz w:val="24"/>
                <w:lang w:eastAsia="ko-KR"/>
              </w:rPr>
              <w:t>표)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000000" w:themeColor="text1"/>
            </w:tcBorders>
            <w:vAlign w:val="center"/>
          </w:tcPr>
          <w:p w14:paraId="383A29E4" w14:textId="77777777" w:rsidR="001870F7" w:rsidRPr="00D7487A" w:rsidRDefault="001870F7" w:rsidP="00D7487A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30"/>
                <w:szCs w:val="30"/>
                <w:lang w:eastAsia="ko-KR"/>
              </w:rPr>
            </w:pPr>
          </w:p>
        </w:tc>
      </w:tr>
      <w:tr w:rsidR="00911F6A" w14:paraId="1D9504AC" w14:textId="77777777" w:rsidTr="002903BE">
        <w:trPr>
          <w:jc w:val="center"/>
        </w:trPr>
        <w:tc>
          <w:tcPr>
            <w:tcW w:w="562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  <w:vAlign w:val="center"/>
          </w:tcPr>
          <w:p w14:paraId="23FB68B3" w14:textId="77777777" w:rsidR="00911F6A" w:rsidRPr="00BA6992" w:rsidRDefault="00911F6A" w:rsidP="00C36360">
            <w:pPr>
              <w:widowControl/>
              <w:wordWrap/>
              <w:autoSpaceDE/>
              <w:autoSpaceDN/>
              <w:spacing w:line="480" w:lineRule="auto"/>
              <w:jc w:val="right"/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Cs w:val="20"/>
                <w:lang w:eastAsia="ko-KR"/>
              </w:rPr>
            </w:pPr>
          </w:p>
        </w:tc>
        <w:tc>
          <w:tcPr>
            <w:tcW w:w="26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7EEC5937" w14:textId="77777777" w:rsidR="00911F6A" w:rsidRPr="00BC1B1E" w:rsidRDefault="00BF29DF" w:rsidP="00E34B42">
            <w:pPr>
              <w:widowControl/>
              <w:wordWrap/>
              <w:autoSpaceDE/>
              <w:autoSpaceDN/>
              <w:spacing w:line="720" w:lineRule="auto"/>
              <w:jc w:val="center"/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 w:val="24"/>
                <w:lang w:eastAsia="ko-KR"/>
              </w:rPr>
            </w:pPr>
            <w:r w:rsidRPr="00BC1B1E">
              <w:rPr>
                <w:rFonts w:ascii="KoPubWorldDotum_Pro" w:eastAsia="KoPubWorldDotum_Pro" w:hAnsi="KoPubWorldDotum_Pro" w:cs="KoPubWorldDotum_Pro" w:hint="eastAsia"/>
                <w:b/>
                <w:bCs/>
                <w:snapToGrid w:val="0"/>
                <w:kern w:val="0"/>
                <w:sz w:val="24"/>
                <w:lang w:eastAsia="ko-KR"/>
              </w:rPr>
              <w:t>구분</w:t>
            </w:r>
          </w:p>
        </w:tc>
        <w:tc>
          <w:tcPr>
            <w:tcW w:w="26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4C278A0B" w14:textId="77777777" w:rsidR="00911F6A" w:rsidRPr="00BC1B1E" w:rsidRDefault="00911F6A" w:rsidP="00E34B42">
            <w:pPr>
              <w:widowControl/>
              <w:wordWrap/>
              <w:autoSpaceDE/>
              <w:autoSpaceDN/>
              <w:spacing w:line="720" w:lineRule="auto"/>
              <w:jc w:val="center"/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 w:val="24"/>
                <w:lang w:eastAsia="ko-KR"/>
              </w:rPr>
            </w:pPr>
            <w:r w:rsidRPr="00BC1B1E">
              <w:rPr>
                <w:rFonts w:ascii="KoPubWorldDotum_Pro" w:eastAsia="KoPubWorldDotum_Pro" w:hAnsi="KoPubWorldDotum_Pro" w:cs="KoPubWorldDotum_Pro" w:hint="eastAsia"/>
                <w:b/>
                <w:bCs/>
                <w:snapToGrid w:val="0"/>
                <w:kern w:val="0"/>
                <w:sz w:val="24"/>
                <w:lang w:eastAsia="ko-KR"/>
              </w:rPr>
              <w:t>마이스터</w:t>
            </w:r>
            <w:r w:rsidR="001F6F30" w:rsidRPr="00BC1B1E">
              <w:rPr>
                <w:rFonts w:ascii="KoPubWorldDotum_Pro" w:eastAsia="KoPubWorldDotum_Pro" w:hAnsi="KoPubWorldDotum_Pro" w:cs="KoPubWorldDotum_Pro" w:hint="eastAsia"/>
                <w:b/>
                <w:bCs/>
                <w:snapToGrid w:val="0"/>
                <w:kern w:val="0"/>
                <w:sz w:val="24"/>
                <w:lang w:eastAsia="ko-KR"/>
              </w:rPr>
              <w:t xml:space="preserve"> </w:t>
            </w:r>
            <w:r w:rsidRPr="00BC1B1E">
              <w:rPr>
                <w:rFonts w:ascii="KoPubWorldDotum_Pro" w:eastAsia="KoPubWorldDotum_Pro" w:hAnsi="KoPubWorldDotum_Pro" w:cs="KoPubWorldDotum_Pro" w:hint="eastAsia"/>
                <w:b/>
                <w:bCs/>
                <w:snapToGrid w:val="0"/>
                <w:kern w:val="0"/>
                <w:sz w:val="24"/>
                <w:lang w:eastAsia="ko-KR"/>
              </w:rPr>
              <w:t>인재</w:t>
            </w:r>
            <w:r w:rsidR="001F6F30" w:rsidRPr="00BC1B1E">
              <w:rPr>
                <w:rFonts w:ascii="KoPubWorldDotum_Pro" w:eastAsia="KoPubWorldDotum_Pro" w:hAnsi="KoPubWorldDotum_Pro" w:cs="KoPubWorldDotum_Pro" w:hint="eastAsia"/>
                <w:b/>
                <w:bCs/>
                <w:snapToGrid w:val="0"/>
                <w:kern w:val="0"/>
                <w:sz w:val="24"/>
                <w:lang w:eastAsia="ko-KR"/>
              </w:rPr>
              <w:t xml:space="preserve"> </w:t>
            </w:r>
            <w:r w:rsidRPr="00BC1B1E">
              <w:rPr>
                <w:rFonts w:ascii="KoPubWorldDotum_Pro" w:eastAsia="KoPubWorldDotum_Pro" w:hAnsi="KoPubWorldDotum_Pro" w:cs="KoPubWorldDotum_Pro" w:hint="eastAsia"/>
                <w:b/>
                <w:bCs/>
                <w:snapToGrid w:val="0"/>
                <w:kern w:val="0"/>
                <w:sz w:val="24"/>
                <w:lang w:eastAsia="ko-KR"/>
              </w:rPr>
              <w:t>전형</w:t>
            </w:r>
          </w:p>
        </w:tc>
        <w:tc>
          <w:tcPr>
            <w:tcW w:w="26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23E7939A" w14:textId="77777777" w:rsidR="00911F6A" w:rsidRPr="00BC1B1E" w:rsidRDefault="00911F6A" w:rsidP="00E34B42">
            <w:pPr>
              <w:widowControl/>
              <w:wordWrap/>
              <w:autoSpaceDE/>
              <w:autoSpaceDN/>
              <w:spacing w:line="720" w:lineRule="auto"/>
              <w:jc w:val="center"/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 w:val="24"/>
                <w:lang w:eastAsia="ko-KR"/>
              </w:rPr>
            </w:pPr>
            <w:r w:rsidRPr="00BC1B1E">
              <w:rPr>
                <w:rFonts w:ascii="KoPubWorldDotum_Pro" w:eastAsia="KoPubWorldDotum_Pro" w:hAnsi="KoPubWorldDotum_Pro" w:cs="KoPubWorldDotum_Pro" w:hint="eastAsia"/>
                <w:b/>
                <w:bCs/>
                <w:snapToGrid w:val="0"/>
                <w:kern w:val="0"/>
                <w:sz w:val="24"/>
                <w:lang w:eastAsia="ko-KR"/>
              </w:rPr>
              <w:t>사회통합</w:t>
            </w:r>
            <w:r w:rsidR="001F6F30" w:rsidRPr="00BC1B1E">
              <w:rPr>
                <w:rFonts w:ascii="KoPubWorldDotum_Pro" w:eastAsia="KoPubWorldDotum_Pro" w:hAnsi="KoPubWorldDotum_Pro" w:cs="KoPubWorldDotum_Pro" w:hint="eastAsia"/>
                <w:b/>
                <w:bCs/>
                <w:snapToGrid w:val="0"/>
                <w:kern w:val="0"/>
                <w:sz w:val="24"/>
                <w:lang w:eastAsia="ko-KR"/>
              </w:rPr>
              <w:t xml:space="preserve"> </w:t>
            </w:r>
            <w:r w:rsidRPr="00BC1B1E">
              <w:rPr>
                <w:rFonts w:ascii="KoPubWorldDotum_Pro" w:eastAsia="KoPubWorldDotum_Pro" w:hAnsi="KoPubWorldDotum_Pro" w:cs="KoPubWorldDotum_Pro" w:hint="eastAsia"/>
                <w:b/>
                <w:bCs/>
                <w:snapToGrid w:val="0"/>
                <w:kern w:val="0"/>
                <w:sz w:val="24"/>
                <w:lang w:eastAsia="ko-KR"/>
              </w:rPr>
              <w:t>전형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000000" w:themeColor="text1"/>
            </w:tcBorders>
            <w:vAlign w:val="center"/>
          </w:tcPr>
          <w:p w14:paraId="061638FD" w14:textId="77777777" w:rsidR="00911F6A" w:rsidRPr="00D7487A" w:rsidRDefault="00911F6A" w:rsidP="00D7487A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30"/>
                <w:szCs w:val="30"/>
                <w:lang w:eastAsia="ko-KR"/>
              </w:rPr>
            </w:pPr>
          </w:p>
        </w:tc>
      </w:tr>
      <w:tr w:rsidR="00911F6A" w14:paraId="7D4A4883" w14:textId="77777777" w:rsidTr="002903BE">
        <w:trPr>
          <w:jc w:val="center"/>
        </w:trPr>
        <w:tc>
          <w:tcPr>
            <w:tcW w:w="562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  <w:vAlign w:val="center"/>
          </w:tcPr>
          <w:p w14:paraId="78E10E40" w14:textId="77777777" w:rsidR="00911F6A" w:rsidRPr="00BA6992" w:rsidRDefault="00911F6A" w:rsidP="00C36360">
            <w:pPr>
              <w:widowControl/>
              <w:wordWrap/>
              <w:autoSpaceDE/>
              <w:autoSpaceDN/>
              <w:spacing w:line="480" w:lineRule="auto"/>
              <w:jc w:val="right"/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Cs w:val="20"/>
                <w:lang w:eastAsia="ko-KR"/>
              </w:rPr>
            </w:pPr>
          </w:p>
        </w:tc>
        <w:tc>
          <w:tcPr>
            <w:tcW w:w="26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CECB04C" w14:textId="77777777" w:rsidR="00911F6A" w:rsidRPr="00BC1B1E" w:rsidRDefault="00911F6A" w:rsidP="00E34B42">
            <w:pPr>
              <w:widowControl/>
              <w:wordWrap/>
              <w:autoSpaceDE/>
              <w:autoSpaceDN/>
              <w:spacing w:line="720" w:lineRule="auto"/>
              <w:jc w:val="center"/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 w:val="24"/>
                <w:lang w:eastAsia="ko-KR"/>
              </w:rPr>
            </w:pPr>
            <w:r w:rsidRPr="00BC1B1E">
              <w:rPr>
                <w:rFonts w:ascii="KoPubWorldDotum_Pro" w:eastAsia="KoPubWorldDotum_Pro" w:hAnsi="KoPubWorldDotum_Pro" w:cs="KoPubWorldDotum_Pro" w:hint="eastAsia"/>
                <w:b/>
                <w:bCs/>
                <w:snapToGrid w:val="0"/>
                <w:kern w:val="0"/>
                <w:sz w:val="24"/>
                <w:lang w:eastAsia="ko-KR"/>
              </w:rPr>
              <w:t>대전</w:t>
            </w:r>
          </w:p>
        </w:tc>
        <w:tc>
          <w:tcPr>
            <w:tcW w:w="26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3447F9" w14:textId="77777777" w:rsidR="00911F6A" w:rsidRPr="00D1348A" w:rsidRDefault="008E5110" w:rsidP="00E34B42">
            <w:pPr>
              <w:widowControl/>
              <w:wordWrap/>
              <w:autoSpaceDE/>
              <w:autoSpaceDN/>
              <w:spacing w:line="720" w:lineRule="auto"/>
              <w:jc w:val="center"/>
              <w:rPr>
                <w:rFonts w:ascii="DejaVu Sans Book" w:eastAsia="KoPubWorldDotum_Pro Light" w:hAnsi="DejaVu Sans Book" w:cs="DejaVu Sans Book"/>
                <w:snapToGrid w:val="0"/>
                <w:kern w:val="0"/>
                <w:sz w:val="30"/>
                <w:szCs w:val="30"/>
                <w:lang w:eastAsia="ko-KR"/>
              </w:rPr>
            </w:pPr>
            <w:r w:rsidRPr="00D1348A">
              <w:rPr>
                <w:rFonts w:ascii="DejaVu Sans Book" w:eastAsia="KoPubWorldDotum_Pro Light" w:hAnsi="DejaVu Sans Book" w:cs="DejaVu Sans Book"/>
                <w:snapToGrid w:val="0"/>
                <w:kern w:val="0"/>
                <w:sz w:val="30"/>
                <w:szCs w:val="30"/>
                <w:lang w:eastAsia="ko-KR"/>
              </w:rPr>
              <w:t>${isDaejeonAndMeister}</w:t>
            </w:r>
          </w:p>
        </w:tc>
        <w:tc>
          <w:tcPr>
            <w:tcW w:w="26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B9F8BF" w14:textId="77777777" w:rsidR="00911F6A" w:rsidRPr="00D1348A" w:rsidRDefault="008E5110" w:rsidP="00E34B42">
            <w:pPr>
              <w:widowControl/>
              <w:wordWrap/>
              <w:autoSpaceDE/>
              <w:autoSpaceDN/>
              <w:spacing w:line="720" w:lineRule="auto"/>
              <w:jc w:val="center"/>
              <w:rPr>
                <w:rFonts w:ascii="DejaVu Sans Book" w:eastAsia="KoPubWorldDotum_Pro Light" w:hAnsi="DejaVu Sans Book" w:cs="DejaVu Sans Book"/>
                <w:snapToGrid w:val="0"/>
                <w:kern w:val="0"/>
                <w:sz w:val="30"/>
                <w:szCs w:val="30"/>
                <w:lang w:eastAsia="ko-KR"/>
              </w:rPr>
            </w:pPr>
            <w:r w:rsidRPr="00D1348A">
              <w:rPr>
                <w:rFonts w:ascii="DejaVu Sans Book" w:eastAsia="KoPubWorldDotum_Pro Light" w:hAnsi="DejaVu Sans Book" w:cs="DejaVu Sans Book"/>
                <w:snapToGrid w:val="0"/>
                <w:kern w:val="0"/>
                <w:sz w:val="30"/>
                <w:szCs w:val="30"/>
                <w:lang w:eastAsia="ko-KR"/>
              </w:rPr>
              <w:t>${isDaejeonAndSocialMerit}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000000" w:themeColor="text1"/>
            </w:tcBorders>
            <w:vAlign w:val="center"/>
          </w:tcPr>
          <w:p w14:paraId="30887055" w14:textId="77777777" w:rsidR="00911F6A" w:rsidRPr="00D7487A" w:rsidRDefault="00911F6A" w:rsidP="00D7487A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30"/>
                <w:szCs w:val="30"/>
                <w:lang w:eastAsia="ko-KR"/>
              </w:rPr>
            </w:pPr>
          </w:p>
        </w:tc>
      </w:tr>
      <w:tr w:rsidR="00911F6A" w14:paraId="365522A9" w14:textId="77777777" w:rsidTr="002903BE">
        <w:trPr>
          <w:jc w:val="center"/>
        </w:trPr>
        <w:tc>
          <w:tcPr>
            <w:tcW w:w="562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  <w:vAlign w:val="center"/>
          </w:tcPr>
          <w:p w14:paraId="25CCCF6A" w14:textId="77777777" w:rsidR="00911F6A" w:rsidRPr="00BA6992" w:rsidRDefault="00911F6A" w:rsidP="00C36360">
            <w:pPr>
              <w:widowControl/>
              <w:wordWrap/>
              <w:autoSpaceDE/>
              <w:autoSpaceDN/>
              <w:spacing w:line="480" w:lineRule="auto"/>
              <w:jc w:val="right"/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Cs w:val="20"/>
                <w:lang w:eastAsia="ko-KR"/>
              </w:rPr>
            </w:pPr>
          </w:p>
        </w:tc>
        <w:tc>
          <w:tcPr>
            <w:tcW w:w="26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D3DD8DE" w14:textId="77777777" w:rsidR="00911F6A" w:rsidRPr="00BC1B1E" w:rsidRDefault="00911F6A" w:rsidP="00E34B42">
            <w:pPr>
              <w:widowControl/>
              <w:wordWrap/>
              <w:autoSpaceDE/>
              <w:autoSpaceDN/>
              <w:spacing w:line="720" w:lineRule="auto"/>
              <w:jc w:val="center"/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 w:val="24"/>
                <w:lang w:eastAsia="ko-KR"/>
              </w:rPr>
            </w:pPr>
            <w:r w:rsidRPr="00BC1B1E">
              <w:rPr>
                <w:rFonts w:ascii="KoPubWorldDotum_Pro" w:eastAsia="KoPubWorldDotum_Pro" w:hAnsi="KoPubWorldDotum_Pro" w:cs="KoPubWorldDotum_Pro" w:hint="eastAsia"/>
                <w:b/>
                <w:bCs/>
                <w:snapToGrid w:val="0"/>
                <w:kern w:val="0"/>
                <w:sz w:val="24"/>
                <w:lang w:eastAsia="ko-KR"/>
              </w:rPr>
              <w:t>전국</w:t>
            </w:r>
          </w:p>
        </w:tc>
        <w:tc>
          <w:tcPr>
            <w:tcW w:w="26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B5A1CE" w14:textId="77777777" w:rsidR="00911F6A" w:rsidRPr="00D1348A" w:rsidRDefault="008E5110" w:rsidP="00E34B42">
            <w:pPr>
              <w:widowControl/>
              <w:wordWrap/>
              <w:autoSpaceDE/>
              <w:autoSpaceDN/>
              <w:spacing w:line="720" w:lineRule="auto"/>
              <w:jc w:val="center"/>
              <w:rPr>
                <w:rFonts w:ascii="DejaVu Sans Book" w:eastAsia="KoPubWorldDotum_Pro Light" w:hAnsi="DejaVu Sans Book" w:cs="DejaVu Sans Book"/>
                <w:snapToGrid w:val="0"/>
                <w:kern w:val="0"/>
                <w:sz w:val="30"/>
                <w:szCs w:val="30"/>
                <w:lang w:eastAsia="ko-KR"/>
              </w:rPr>
            </w:pPr>
            <w:r w:rsidRPr="00D1348A">
              <w:rPr>
                <w:rFonts w:ascii="DejaVu Sans Book" w:eastAsia="KoPubWorldDotum_Pro Light" w:hAnsi="DejaVu Sans Book" w:cs="DejaVu Sans Book"/>
                <w:snapToGrid w:val="0"/>
                <w:kern w:val="0"/>
                <w:sz w:val="30"/>
                <w:szCs w:val="30"/>
                <w:lang w:eastAsia="ko-KR"/>
              </w:rPr>
              <w:t>${isNotDaejeonAndMeister}</w:t>
            </w:r>
          </w:p>
        </w:tc>
        <w:tc>
          <w:tcPr>
            <w:tcW w:w="26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0D178E" w14:textId="77777777" w:rsidR="00911F6A" w:rsidRPr="00D1348A" w:rsidRDefault="008E5110" w:rsidP="00E34B42">
            <w:pPr>
              <w:widowControl/>
              <w:wordWrap/>
              <w:autoSpaceDE/>
              <w:autoSpaceDN/>
              <w:spacing w:line="720" w:lineRule="auto"/>
              <w:jc w:val="center"/>
              <w:rPr>
                <w:rFonts w:ascii="DejaVu Sans Book" w:eastAsia="KoPubWorldDotum_Pro Light" w:hAnsi="DejaVu Sans Book" w:cs="DejaVu Sans Book"/>
                <w:snapToGrid w:val="0"/>
                <w:kern w:val="0"/>
                <w:sz w:val="30"/>
                <w:szCs w:val="30"/>
                <w:lang w:eastAsia="ko-KR"/>
              </w:rPr>
            </w:pPr>
            <w:r w:rsidRPr="00D1348A">
              <w:rPr>
                <w:rFonts w:ascii="DejaVu Sans Book" w:eastAsia="KoPubWorldDotum_Pro Light" w:hAnsi="DejaVu Sans Book" w:cs="DejaVu Sans Book"/>
                <w:snapToGrid w:val="0"/>
                <w:kern w:val="0"/>
                <w:sz w:val="30"/>
                <w:szCs w:val="30"/>
                <w:lang w:eastAsia="ko-KR"/>
              </w:rPr>
              <w:t>${isNotDaejeonAndSocialMerit}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000000" w:themeColor="text1"/>
            </w:tcBorders>
            <w:vAlign w:val="center"/>
          </w:tcPr>
          <w:p w14:paraId="004D7383" w14:textId="77777777" w:rsidR="00911F6A" w:rsidRPr="00D7487A" w:rsidRDefault="00911F6A" w:rsidP="00D7487A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30"/>
                <w:szCs w:val="30"/>
                <w:lang w:eastAsia="ko-KR"/>
              </w:rPr>
            </w:pPr>
          </w:p>
        </w:tc>
      </w:tr>
      <w:tr w:rsidR="00911F6A" w14:paraId="58D762ED" w14:textId="77777777" w:rsidTr="00E57C2F">
        <w:trPr>
          <w:jc w:val="center"/>
        </w:trPr>
        <w:tc>
          <w:tcPr>
            <w:tcW w:w="562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center"/>
          </w:tcPr>
          <w:p w14:paraId="7B1F7E77" w14:textId="77777777" w:rsidR="00911F6A" w:rsidRPr="00BA6992" w:rsidRDefault="00911F6A" w:rsidP="00C36360">
            <w:pPr>
              <w:widowControl/>
              <w:wordWrap/>
              <w:autoSpaceDE/>
              <w:autoSpaceDN/>
              <w:spacing w:line="480" w:lineRule="auto"/>
              <w:jc w:val="right"/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Cs w:val="20"/>
                <w:lang w:eastAsia="ko-KR"/>
              </w:rPr>
            </w:pPr>
          </w:p>
        </w:tc>
        <w:tc>
          <w:tcPr>
            <w:tcW w:w="7938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24397FD" w14:textId="77777777" w:rsidR="00911F6A" w:rsidRDefault="00911F6A" w:rsidP="00FD61D3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30"/>
                <w:szCs w:val="30"/>
                <w:lang w:eastAsia="ko-KR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vAlign w:val="center"/>
          </w:tcPr>
          <w:p w14:paraId="762A8904" w14:textId="77777777" w:rsidR="00911F6A" w:rsidRPr="00D7487A" w:rsidRDefault="00911F6A" w:rsidP="00D7487A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30"/>
                <w:szCs w:val="30"/>
                <w:lang w:eastAsia="ko-KR"/>
              </w:rPr>
            </w:pPr>
          </w:p>
        </w:tc>
      </w:tr>
      <w:tr w:rsidR="00911F6A" w14:paraId="014E42E0" w14:textId="77777777" w:rsidTr="00E57C2F">
        <w:trPr>
          <w:jc w:val="center"/>
        </w:trPr>
        <w:tc>
          <w:tcPr>
            <w:tcW w:w="562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center"/>
          </w:tcPr>
          <w:p w14:paraId="59FB1468" w14:textId="77777777" w:rsidR="00911F6A" w:rsidRPr="00BA6992" w:rsidRDefault="00911F6A" w:rsidP="00C36360">
            <w:pPr>
              <w:widowControl/>
              <w:wordWrap/>
              <w:autoSpaceDE/>
              <w:autoSpaceDN/>
              <w:spacing w:line="480" w:lineRule="auto"/>
              <w:jc w:val="right"/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Cs w:val="20"/>
                <w:lang w:eastAsia="ko-KR"/>
              </w:rPr>
            </w:pPr>
          </w:p>
        </w:tc>
        <w:tc>
          <w:tcPr>
            <w:tcW w:w="7938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4AD2B8" w14:textId="7FAFDC0E" w:rsidR="00911F6A" w:rsidRPr="005039BD" w:rsidRDefault="007A5A3A" w:rsidP="00FD61D3">
            <w:pPr>
              <w:widowControl/>
              <w:wordWrap/>
              <w:autoSpaceDE/>
              <w:autoSpaceDN/>
              <w:spacing w:line="480" w:lineRule="auto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 w:val="24"/>
                <w:lang w:eastAsia="ko-KR"/>
              </w:rPr>
            </w:pPr>
            <w:r w:rsidRPr="00AF3589">
              <w:rPr>
                <w:rFonts w:ascii="KoPubWorldDotum_Pro" w:eastAsia="KoPubWorldDotum_Pro" w:hAnsi="KoPubWorldDotum_Pro" w:cs="KoPubWorldDotum_Pro" w:hint="eastAsia"/>
                <w:b/>
                <w:bCs/>
                <w:snapToGrid w:val="0"/>
                <w:color w:val="FFFFFF" w:themeColor="background1"/>
                <w:kern w:val="0"/>
                <w:sz w:val="34"/>
                <w:szCs w:val="34"/>
                <w:lang w:eastAsia="ko-KR"/>
              </w:rPr>
              <w:t>_</w:t>
            </w:r>
            <w:r w:rsidRPr="00AF3589"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color w:val="FFFFFF" w:themeColor="background1"/>
                <w:kern w:val="0"/>
                <w:sz w:val="34"/>
                <w:szCs w:val="34"/>
                <w:lang w:eastAsia="ko-KR"/>
              </w:rPr>
              <w:t>__</w:t>
            </w:r>
            <w:r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30"/>
                <w:szCs w:val="30"/>
                <w:lang w:eastAsia="ko-KR"/>
              </w:rPr>
              <w:br/>
            </w:r>
            <w:r w:rsidR="00911F6A" w:rsidRPr="005039BD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4"/>
                <w:lang w:eastAsia="ko-KR"/>
              </w:rPr>
              <w:t xml:space="preserve"> </w:t>
            </w:r>
            <w:r w:rsidR="00911F6A" w:rsidRPr="009E67C0"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 w:val="28"/>
                <w:szCs w:val="28"/>
                <w:lang w:eastAsia="ko-KR"/>
              </w:rPr>
              <w:t xml:space="preserve">위 학생을 </w:t>
            </w:r>
            <w:r w:rsidR="00911F6A" w:rsidRPr="009E67C0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 w:val="28"/>
                <w:szCs w:val="28"/>
                <w:lang w:eastAsia="ko-KR"/>
              </w:rPr>
              <w:t>2021</w:t>
            </w:r>
            <w:r w:rsidR="00911F6A" w:rsidRPr="009E67C0"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 w:val="28"/>
                <w:szCs w:val="28"/>
                <w:lang w:eastAsia="ko-KR"/>
              </w:rPr>
              <w:t>학년도 대덕소프트웨어마이스터고등학교 특별전형</w:t>
            </w:r>
            <w:r w:rsidR="00B32B18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 w:val="28"/>
                <w:szCs w:val="28"/>
                <w:lang w:eastAsia="ko-KR"/>
              </w:rPr>
              <w:br/>
            </w:r>
            <w:r w:rsidR="009E67C0" w:rsidRPr="009E67C0"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 w:val="28"/>
                <w:szCs w:val="28"/>
                <w:lang w:eastAsia="ko-KR"/>
              </w:rPr>
              <w:t xml:space="preserve"> </w:t>
            </w:r>
            <w:r w:rsidR="00911F6A" w:rsidRPr="009E67C0"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 w:val="28"/>
                <w:szCs w:val="28"/>
                <w:lang w:eastAsia="ko-KR"/>
              </w:rPr>
              <w:t>대상자로 추천합니다.</w:t>
            </w:r>
          </w:p>
          <w:p w14:paraId="218296C4" w14:textId="5812C6F0" w:rsidR="00911F6A" w:rsidRPr="005039BD" w:rsidRDefault="005039BD" w:rsidP="00FD61D3">
            <w:pPr>
              <w:widowControl/>
              <w:wordWrap/>
              <w:autoSpaceDE/>
              <w:autoSpaceDN/>
              <w:spacing w:line="480" w:lineRule="auto"/>
              <w:rPr>
                <w:rFonts w:ascii="KoPubWorldDotum_Pro Light" w:eastAsia="KoPubWorldDotum_Pro Light" w:hAnsi="KoPubWorldDotum_Pro Light" w:cs="KoPubWorldDotum_Pro Light"/>
                <w:snapToGrid w:val="0"/>
                <w:color w:val="FFFFFF" w:themeColor="background1"/>
                <w:kern w:val="0"/>
                <w:sz w:val="24"/>
                <w:lang w:eastAsia="ko-KR"/>
              </w:rPr>
            </w:pPr>
            <w:r w:rsidRPr="005039BD">
              <w:rPr>
                <w:rFonts w:ascii="KoPubWorldDotum_Pro Light" w:eastAsia="KoPubWorldDotum_Pro Light" w:hAnsi="KoPubWorldDotum_Pro Light" w:cs="KoPubWorldDotum_Pro Light" w:hint="eastAsia"/>
                <w:snapToGrid w:val="0"/>
                <w:color w:val="FFFFFF" w:themeColor="background1"/>
                <w:kern w:val="0"/>
                <w:sz w:val="24"/>
                <w:lang w:eastAsia="ko-KR"/>
              </w:rPr>
              <w:t>_</w:t>
            </w:r>
          </w:p>
          <w:p w14:paraId="5C1FB62F" w14:textId="32BB6EE8" w:rsidR="005039BD" w:rsidRPr="00C80717" w:rsidRDefault="00911F6A" w:rsidP="00C80717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 w:val="24"/>
                <w:lang w:eastAsia="ko-KR"/>
              </w:rPr>
            </w:pPr>
            <w:r w:rsidRPr="005039BD"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 w:val="24"/>
                <w:lang w:eastAsia="ko-KR"/>
              </w:rPr>
              <w:t>2</w:t>
            </w:r>
            <w:r w:rsidRPr="005039BD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 w:val="24"/>
                <w:lang w:eastAsia="ko-KR"/>
              </w:rPr>
              <w:t>021</w:t>
            </w:r>
            <w:r w:rsidRPr="005039BD"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 w:val="24"/>
                <w:lang w:eastAsia="ko-KR"/>
              </w:rPr>
              <w:t>년</w:t>
            </w:r>
            <w:r w:rsidR="00FE7272" w:rsidRPr="005039BD">
              <w:rPr>
                <w:rFonts w:ascii="KoPubWorldDotum_Pro Light" w:eastAsia="KoPubWorldDotum_Pro Light" w:hAnsi="KoPubWorldDotum_Pro Light" w:cs="KoPubWorldDotum_Pro Light"/>
                <w:snapToGrid w:val="0"/>
                <w:color w:val="FFFFFF" w:themeColor="background1"/>
                <w:kern w:val="0"/>
                <w:sz w:val="24"/>
                <w:u w:val="single"/>
                <w:lang w:eastAsia="ko-KR"/>
              </w:rPr>
              <w:t>_______</w:t>
            </w:r>
            <w:r w:rsidRPr="005039BD"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 w:val="24"/>
                <w:lang w:eastAsia="ko-KR"/>
              </w:rPr>
              <w:t>월</w:t>
            </w:r>
            <w:r w:rsidR="00FE7272" w:rsidRPr="005039BD">
              <w:rPr>
                <w:rFonts w:ascii="KoPubWorldDotum_Pro Light" w:eastAsia="KoPubWorldDotum_Pro Light" w:hAnsi="KoPubWorldDotum_Pro Light" w:cs="KoPubWorldDotum_Pro Light"/>
                <w:snapToGrid w:val="0"/>
                <w:color w:val="FFFFFF" w:themeColor="background1"/>
                <w:kern w:val="0"/>
                <w:sz w:val="24"/>
                <w:u w:val="single"/>
                <w:lang w:eastAsia="ko-KR"/>
              </w:rPr>
              <w:t>_______</w:t>
            </w:r>
            <w:r w:rsidRPr="005039BD"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 w:val="24"/>
                <w:lang w:eastAsia="ko-KR"/>
              </w:rPr>
              <w:t>일</w:t>
            </w:r>
          </w:p>
          <w:p w14:paraId="5CB9F9DA" w14:textId="77777777" w:rsidR="006D7AD7" w:rsidRPr="005039BD" w:rsidRDefault="00911F6A" w:rsidP="00FD61D3">
            <w:pPr>
              <w:widowControl/>
              <w:wordWrap/>
              <w:autoSpaceDE/>
              <w:autoSpaceDN/>
              <w:spacing w:line="480" w:lineRule="auto"/>
              <w:jc w:val="right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 w:val="24"/>
                <w:lang w:eastAsia="ko-KR"/>
              </w:rPr>
            </w:pPr>
            <w:r w:rsidRPr="005039BD"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 w:val="24"/>
                <w:lang w:eastAsia="ko-KR"/>
              </w:rPr>
              <w:t>작성자 담임:</w:t>
            </w:r>
            <w:r w:rsidR="00FE7272" w:rsidRPr="005039BD">
              <w:rPr>
                <w:rFonts w:ascii="KoPubWorldDotum_Pro Light" w:eastAsia="KoPubWorldDotum_Pro Light" w:hAnsi="KoPubWorldDotum_Pro Light" w:cs="KoPubWorldDotum_Pro Light"/>
                <w:snapToGrid w:val="0"/>
                <w:color w:val="FFFFFF" w:themeColor="background1"/>
                <w:kern w:val="0"/>
                <w:sz w:val="24"/>
                <w:lang w:eastAsia="ko-KR"/>
              </w:rPr>
              <w:t>___________</w:t>
            </w:r>
            <w:r w:rsidRPr="005039BD">
              <w:rPr>
                <w:rFonts w:ascii="KoPubWorldDotum_Pro Light" w:eastAsia="KoPubWorldDotum_Pro Light" w:hAnsi="KoPubWorldDotum_Pro Light" w:cs="KoPubWorldDotum_Pro Light"/>
                <w:snapToGrid w:val="0"/>
                <w:color w:val="FFFFFF" w:themeColor="background1"/>
                <w:kern w:val="0"/>
                <w:sz w:val="24"/>
                <w:lang w:eastAsia="ko-KR"/>
              </w:rPr>
              <w:t xml:space="preserve"> </w:t>
            </w:r>
            <w:r w:rsidRPr="005039BD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 w:val="24"/>
                <w:lang w:eastAsia="ko-KR"/>
              </w:rPr>
              <w:t>(</w:t>
            </w:r>
            <w:r w:rsidRPr="005039BD"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 w:val="24"/>
                <w:lang w:eastAsia="ko-KR"/>
              </w:rPr>
              <w:t>서명)</w:t>
            </w:r>
          </w:p>
          <w:p w14:paraId="65B30EA3" w14:textId="54DA5C46" w:rsidR="001B0EF2" w:rsidRPr="001B0EF2" w:rsidRDefault="00B26F12" w:rsidP="00FD61D3">
            <w:pPr>
              <w:widowControl/>
              <w:wordWrap/>
              <w:autoSpaceDE/>
              <w:autoSpaceDN/>
              <w:spacing w:line="480" w:lineRule="auto"/>
              <w:jc w:val="right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AF3589"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color w:val="FFFFFF" w:themeColor="background1"/>
                <w:kern w:val="0"/>
                <w:sz w:val="34"/>
                <w:szCs w:val="34"/>
                <w:lang w:eastAsia="ko-KR"/>
              </w:rPr>
              <w:t>_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vAlign w:val="center"/>
          </w:tcPr>
          <w:p w14:paraId="21457961" w14:textId="77777777" w:rsidR="00911F6A" w:rsidRPr="00D7487A" w:rsidRDefault="00911F6A" w:rsidP="00D7487A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30"/>
                <w:szCs w:val="30"/>
                <w:lang w:eastAsia="ko-KR"/>
              </w:rPr>
            </w:pPr>
          </w:p>
        </w:tc>
      </w:tr>
      <w:tr w:rsidR="00965D6E" w14:paraId="07E2C290" w14:textId="77777777" w:rsidTr="00FD61D3">
        <w:trPr>
          <w:jc w:val="center"/>
        </w:trPr>
        <w:tc>
          <w:tcPr>
            <w:tcW w:w="562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center"/>
          </w:tcPr>
          <w:p w14:paraId="32684D8A" w14:textId="77777777" w:rsidR="00965D6E" w:rsidRPr="00BA6992" w:rsidRDefault="00965D6E" w:rsidP="00E57C2F">
            <w:pPr>
              <w:widowControl/>
              <w:wordWrap/>
              <w:autoSpaceDE/>
              <w:autoSpaceDN/>
              <w:jc w:val="right"/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Cs w:val="20"/>
                <w:lang w:eastAsia="ko-KR"/>
              </w:rPr>
            </w:pPr>
          </w:p>
        </w:tc>
        <w:tc>
          <w:tcPr>
            <w:tcW w:w="5103" w:type="dxa"/>
            <w:gridSpan w:val="3"/>
            <w:tcBorders>
              <w:top w:val="nil"/>
              <w:left w:val="nil"/>
              <w:bottom w:val="nil"/>
              <w:right w:val="dotted" w:sz="4" w:space="0" w:color="auto"/>
            </w:tcBorders>
            <w:vAlign w:val="center"/>
          </w:tcPr>
          <w:p w14:paraId="66736985" w14:textId="77777777" w:rsidR="00965D6E" w:rsidRDefault="00965D6E" w:rsidP="00E57C2F">
            <w:pPr>
              <w:widowControl/>
              <w:wordWrap/>
              <w:autoSpaceDE/>
              <w:autoSpaceDN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30"/>
                <w:szCs w:val="30"/>
                <w:lang w:eastAsia="ko-KR"/>
              </w:rPr>
            </w:pPr>
          </w:p>
        </w:tc>
        <w:tc>
          <w:tcPr>
            <w:tcW w:w="1512" w:type="dxa"/>
            <w:gridSpan w:val="2"/>
            <w:tcBorders>
              <w:top w:val="dotted" w:sz="4" w:space="0" w:color="auto"/>
              <w:left w:val="dotted" w:sz="4" w:space="0" w:color="auto"/>
              <w:bottom w:val="nil"/>
              <w:right w:val="dotted" w:sz="4" w:space="0" w:color="auto"/>
            </w:tcBorders>
            <w:vAlign w:val="bottom"/>
          </w:tcPr>
          <w:p w14:paraId="74A3F61B" w14:textId="77777777" w:rsidR="00965D6E" w:rsidRPr="00BF7193" w:rsidRDefault="00184415" w:rsidP="007B1000">
            <w:pPr>
              <w:widowControl/>
              <w:wordWrap/>
              <w:autoSpaceDE/>
              <w:autoSpaceDN/>
              <w:spacing w:line="600" w:lineRule="auto"/>
              <w:jc w:val="center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</w:pPr>
            <w:r w:rsidRPr="00BF7193"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Cs w:val="20"/>
                <w:lang w:eastAsia="ko-KR"/>
              </w:rPr>
              <w:t xml:space="preserve">출 신 </w:t>
            </w:r>
            <w:r w:rsidR="00965D6E" w:rsidRPr="00BF7193"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Cs w:val="20"/>
                <w:lang w:eastAsia="ko-KR"/>
              </w:rPr>
              <w:t>학</w:t>
            </w:r>
            <w:r w:rsidRPr="00BF7193"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Cs w:val="20"/>
                <w:lang w:eastAsia="ko-KR"/>
              </w:rPr>
              <w:t xml:space="preserve"> </w:t>
            </w:r>
            <w:r w:rsidR="00965D6E" w:rsidRPr="00BF7193"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Cs w:val="20"/>
                <w:lang w:eastAsia="ko-KR"/>
              </w:rPr>
              <w:t>교</w:t>
            </w:r>
            <w:r w:rsidRPr="00BF7193"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Cs w:val="20"/>
                <w:lang w:eastAsia="ko-KR"/>
              </w:rPr>
              <w:t xml:space="preserve"> </w:t>
            </w:r>
            <w:r w:rsidR="00965D6E" w:rsidRPr="00BF7193"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Cs w:val="20"/>
                <w:lang w:eastAsia="ko-KR"/>
              </w:rPr>
              <w:t>장</w:t>
            </w:r>
          </w:p>
        </w:tc>
        <w:tc>
          <w:tcPr>
            <w:tcW w:w="1323" w:type="dxa"/>
            <w:tcBorders>
              <w:top w:val="nil"/>
              <w:left w:val="dotted" w:sz="4" w:space="0" w:color="auto"/>
              <w:bottom w:val="nil"/>
              <w:right w:val="nil"/>
            </w:tcBorders>
            <w:vAlign w:val="center"/>
          </w:tcPr>
          <w:p w14:paraId="512569C9" w14:textId="77777777" w:rsidR="00965D6E" w:rsidRDefault="00965D6E" w:rsidP="00E57C2F">
            <w:pPr>
              <w:widowControl/>
              <w:wordWrap/>
              <w:autoSpaceDE/>
              <w:autoSpaceDN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30"/>
                <w:szCs w:val="30"/>
                <w:lang w:eastAsia="ko-KR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vAlign w:val="center"/>
          </w:tcPr>
          <w:p w14:paraId="23582727" w14:textId="77777777" w:rsidR="00965D6E" w:rsidRPr="00D7487A" w:rsidRDefault="00965D6E" w:rsidP="00E57C2F">
            <w:pPr>
              <w:widowControl/>
              <w:wordWrap/>
              <w:autoSpaceDE/>
              <w:autoSpaceDN/>
              <w:jc w:val="left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30"/>
                <w:szCs w:val="30"/>
                <w:lang w:eastAsia="ko-KR"/>
              </w:rPr>
            </w:pPr>
          </w:p>
        </w:tc>
      </w:tr>
      <w:tr w:rsidR="007228EE" w14:paraId="76FF06A8" w14:textId="77777777" w:rsidTr="004D3CBC">
        <w:trPr>
          <w:jc w:val="center"/>
        </w:trPr>
        <w:tc>
          <w:tcPr>
            <w:tcW w:w="562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center"/>
          </w:tcPr>
          <w:p w14:paraId="214EB50D" w14:textId="77777777" w:rsidR="007228EE" w:rsidRPr="00BA6992" w:rsidRDefault="007228EE" w:rsidP="00E57C2F">
            <w:pPr>
              <w:widowControl/>
              <w:wordWrap/>
              <w:autoSpaceDE/>
              <w:autoSpaceDN/>
              <w:jc w:val="right"/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Cs w:val="20"/>
                <w:lang w:eastAsia="ko-KR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848A0A" w14:textId="77777777" w:rsidR="007228EE" w:rsidRDefault="007228EE" w:rsidP="00965D6E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30"/>
                <w:szCs w:val="30"/>
                <w:lang w:eastAsia="ko-KR"/>
              </w:rPr>
            </w:pPr>
          </w:p>
        </w:tc>
        <w:tc>
          <w:tcPr>
            <w:tcW w:w="5292" w:type="dxa"/>
            <w:gridSpan w:val="4"/>
            <w:tcBorders>
              <w:top w:val="nil"/>
              <w:left w:val="nil"/>
              <w:bottom w:val="nil"/>
              <w:right w:val="dotted" w:sz="4" w:space="0" w:color="auto"/>
            </w:tcBorders>
            <w:vAlign w:val="center"/>
          </w:tcPr>
          <w:p w14:paraId="6EB0850F" w14:textId="28549692" w:rsidR="007228EE" w:rsidRPr="00C0744E" w:rsidRDefault="00AF60AF" w:rsidP="00FD61D3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 w:val="30"/>
                <w:szCs w:val="30"/>
                <w:lang w:eastAsia="ko-KR"/>
              </w:rPr>
            </w:pPr>
            <w:r w:rsidRPr="00C0744E"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 w:val="30"/>
                <w:szCs w:val="30"/>
                <w:lang w:eastAsia="ko-KR"/>
              </w:rPr>
              <w:t>${spaceJoinedSchoolName}</w:t>
            </w:r>
          </w:p>
        </w:tc>
        <w:tc>
          <w:tcPr>
            <w:tcW w:w="1323" w:type="dxa"/>
            <w:tcBorders>
              <w:top w:val="nil"/>
              <w:left w:val="dotted" w:sz="4" w:space="0" w:color="auto"/>
              <w:bottom w:val="nil"/>
              <w:right w:val="nil"/>
            </w:tcBorders>
            <w:vAlign w:val="center"/>
          </w:tcPr>
          <w:p w14:paraId="04ED9214" w14:textId="77777777" w:rsidR="007228EE" w:rsidRDefault="007228EE" w:rsidP="00965D6E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30"/>
                <w:szCs w:val="30"/>
                <w:lang w:eastAsia="ko-KR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vAlign w:val="center"/>
          </w:tcPr>
          <w:p w14:paraId="2909C609" w14:textId="77777777" w:rsidR="007228EE" w:rsidRPr="00D7487A" w:rsidRDefault="007228EE" w:rsidP="00E57C2F">
            <w:pPr>
              <w:widowControl/>
              <w:wordWrap/>
              <w:autoSpaceDE/>
              <w:autoSpaceDN/>
              <w:jc w:val="left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30"/>
                <w:szCs w:val="30"/>
                <w:lang w:eastAsia="ko-KR"/>
              </w:rPr>
            </w:pPr>
          </w:p>
        </w:tc>
      </w:tr>
      <w:tr w:rsidR="00965D6E" w14:paraId="6833E4D3" w14:textId="77777777" w:rsidTr="00FD61D3">
        <w:trPr>
          <w:jc w:val="center"/>
        </w:trPr>
        <w:tc>
          <w:tcPr>
            <w:tcW w:w="562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center"/>
          </w:tcPr>
          <w:p w14:paraId="30AF4E7F" w14:textId="77777777" w:rsidR="00965D6E" w:rsidRPr="00BA6992" w:rsidRDefault="00965D6E" w:rsidP="00E57C2F">
            <w:pPr>
              <w:widowControl/>
              <w:wordWrap/>
              <w:autoSpaceDE/>
              <w:autoSpaceDN/>
              <w:jc w:val="right"/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Cs w:val="20"/>
                <w:lang w:eastAsia="ko-KR"/>
              </w:rPr>
            </w:pPr>
          </w:p>
        </w:tc>
        <w:tc>
          <w:tcPr>
            <w:tcW w:w="5103" w:type="dxa"/>
            <w:gridSpan w:val="3"/>
            <w:tcBorders>
              <w:top w:val="nil"/>
              <w:left w:val="nil"/>
              <w:bottom w:val="nil"/>
              <w:right w:val="dotted" w:sz="4" w:space="0" w:color="auto"/>
            </w:tcBorders>
            <w:vAlign w:val="center"/>
          </w:tcPr>
          <w:p w14:paraId="50633487" w14:textId="77777777" w:rsidR="00965D6E" w:rsidRDefault="00965D6E" w:rsidP="00E57C2F">
            <w:pPr>
              <w:widowControl/>
              <w:wordWrap/>
              <w:autoSpaceDE/>
              <w:autoSpaceDN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30"/>
                <w:szCs w:val="30"/>
                <w:lang w:eastAsia="ko-KR"/>
              </w:rPr>
            </w:pPr>
          </w:p>
        </w:tc>
        <w:tc>
          <w:tcPr>
            <w:tcW w:w="1512" w:type="dxa"/>
            <w:gridSpan w:val="2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8E30972" w14:textId="77777777" w:rsidR="00965D6E" w:rsidRPr="00BF7193" w:rsidRDefault="00965D6E" w:rsidP="007B1000">
            <w:pPr>
              <w:widowControl/>
              <w:wordWrap/>
              <w:autoSpaceDE/>
              <w:autoSpaceDN/>
              <w:spacing w:line="600" w:lineRule="auto"/>
              <w:jc w:val="center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</w:pPr>
            <w:r w:rsidRPr="00BF7193"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Cs w:val="20"/>
                <w:lang w:eastAsia="ko-KR"/>
              </w:rPr>
              <w:t>직</w:t>
            </w:r>
            <w:r w:rsidR="00184415" w:rsidRPr="00BF7193"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Cs w:val="20"/>
                <w:lang w:eastAsia="ko-KR"/>
              </w:rPr>
              <w:t xml:space="preserve"> </w:t>
            </w:r>
            <w:r w:rsidRPr="00BF7193"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Cs w:val="20"/>
                <w:lang w:eastAsia="ko-KR"/>
              </w:rPr>
              <w:t>인</w:t>
            </w:r>
          </w:p>
        </w:tc>
        <w:tc>
          <w:tcPr>
            <w:tcW w:w="1323" w:type="dxa"/>
            <w:tcBorders>
              <w:top w:val="nil"/>
              <w:left w:val="dotted" w:sz="4" w:space="0" w:color="auto"/>
              <w:bottom w:val="nil"/>
              <w:right w:val="nil"/>
            </w:tcBorders>
            <w:vAlign w:val="center"/>
          </w:tcPr>
          <w:p w14:paraId="08EE0B32" w14:textId="77777777" w:rsidR="00965D6E" w:rsidRDefault="00965D6E" w:rsidP="00E57C2F">
            <w:pPr>
              <w:widowControl/>
              <w:wordWrap/>
              <w:autoSpaceDE/>
              <w:autoSpaceDN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30"/>
                <w:szCs w:val="30"/>
                <w:lang w:eastAsia="ko-KR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vAlign w:val="center"/>
          </w:tcPr>
          <w:p w14:paraId="2F303A28" w14:textId="77777777" w:rsidR="00965D6E" w:rsidRPr="00D7487A" w:rsidRDefault="00965D6E" w:rsidP="00E57C2F">
            <w:pPr>
              <w:widowControl/>
              <w:wordWrap/>
              <w:autoSpaceDE/>
              <w:autoSpaceDN/>
              <w:jc w:val="left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30"/>
                <w:szCs w:val="30"/>
                <w:lang w:eastAsia="ko-KR"/>
              </w:rPr>
            </w:pPr>
          </w:p>
        </w:tc>
      </w:tr>
      <w:tr w:rsidR="00911F6A" w14:paraId="738C5BE0" w14:textId="77777777" w:rsidTr="00E57C2F">
        <w:trPr>
          <w:jc w:val="center"/>
        </w:trPr>
        <w:tc>
          <w:tcPr>
            <w:tcW w:w="562" w:type="dxa"/>
            <w:tcBorders>
              <w:top w:val="nil"/>
              <w:left w:val="single" w:sz="4" w:space="0" w:color="000000" w:themeColor="text1"/>
              <w:right w:val="nil"/>
            </w:tcBorders>
            <w:vAlign w:val="center"/>
          </w:tcPr>
          <w:p w14:paraId="29DE59C1" w14:textId="77777777" w:rsidR="00911F6A" w:rsidRPr="00BA6992" w:rsidRDefault="00911F6A" w:rsidP="00C36360">
            <w:pPr>
              <w:widowControl/>
              <w:wordWrap/>
              <w:autoSpaceDE/>
              <w:autoSpaceDN/>
              <w:spacing w:line="480" w:lineRule="auto"/>
              <w:jc w:val="right"/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Cs w:val="20"/>
                <w:lang w:eastAsia="ko-KR"/>
              </w:rPr>
            </w:pPr>
          </w:p>
        </w:tc>
        <w:tc>
          <w:tcPr>
            <w:tcW w:w="7938" w:type="dxa"/>
            <w:gridSpan w:val="6"/>
            <w:tcBorders>
              <w:top w:val="nil"/>
              <w:left w:val="nil"/>
              <w:right w:val="nil"/>
            </w:tcBorders>
            <w:vAlign w:val="center"/>
          </w:tcPr>
          <w:p w14:paraId="7F26F596" w14:textId="5F857AD1" w:rsidR="00911F6A" w:rsidRDefault="007765CE" w:rsidP="00911F6A">
            <w:pPr>
              <w:widowControl/>
              <w:wordWrap/>
              <w:autoSpaceDE/>
              <w:autoSpaceDN/>
              <w:spacing w:line="480" w:lineRule="auto"/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 w:val="34"/>
                <w:szCs w:val="34"/>
                <w:lang w:eastAsia="ko-KR"/>
              </w:rPr>
            </w:pPr>
            <w:r w:rsidRPr="00AF3589">
              <w:rPr>
                <w:rFonts w:ascii="KoPubWorldDotum_Pro" w:eastAsia="KoPubWorldDotum_Pro" w:hAnsi="KoPubWorldDotum_Pro" w:cs="KoPubWorldDotum_Pro" w:hint="eastAsia"/>
                <w:b/>
                <w:bCs/>
                <w:snapToGrid w:val="0"/>
                <w:color w:val="FFFFFF" w:themeColor="background1"/>
                <w:kern w:val="0"/>
                <w:sz w:val="34"/>
                <w:szCs w:val="34"/>
                <w:lang w:eastAsia="ko-KR"/>
              </w:rPr>
              <w:t>_</w:t>
            </w:r>
            <w:r w:rsidRPr="00AF3589"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color w:val="FFFFFF" w:themeColor="background1"/>
                <w:kern w:val="0"/>
                <w:sz w:val="34"/>
                <w:szCs w:val="34"/>
                <w:lang w:eastAsia="ko-KR"/>
              </w:rPr>
              <w:t>__</w:t>
            </w:r>
            <w:r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 w:val="34"/>
                <w:szCs w:val="34"/>
                <w:lang w:eastAsia="ko-KR"/>
              </w:rPr>
              <w:br/>
            </w:r>
            <w:r w:rsidR="00911F6A" w:rsidRPr="00473E59">
              <w:rPr>
                <w:rFonts w:ascii="KoPubWorldDotum_Pro" w:eastAsia="KoPubWorldDotum_Pro" w:hAnsi="KoPubWorldDotum_Pro" w:cs="KoPubWorldDotum_Pro" w:hint="eastAsia"/>
                <w:b/>
                <w:bCs/>
                <w:snapToGrid w:val="0"/>
                <w:kern w:val="0"/>
                <w:sz w:val="34"/>
                <w:szCs w:val="34"/>
                <w:lang w:eastAsia="ko-KR"/>
              </w:rPr>
              <w:t>대덕소프트웨어마이스터고등학교장 귀하</w:t>
            </w:r>
          </w:p>
          <w:p w14:paraId="1A88D874" w14:textId="3A30977D" w:rsidR="00922F90" w:rsidRPr="00473E59" w:rsidRDefault="00AF3589" w:rsidP="00911F6A">
            <w:pPr>
              <w:widowControl/>
              <w:wordWrap/>
              <w:autoSpaceDE/>
              <w:autoSpaceDN/>
              <w:spacing w:line="480" w:lineRule="auto"/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 w:val="34"/>
                <w:szCs w:val="34"/>
                <w:lang w:eastAsia="ko-KR"/>
              </w:rPr>
            </w:pPr>
            <w:r w:rsidRPr="00AF3589">
              <w:rPr>
                <w:rFonts w:ascii="KoPubWorldDotum_Pro" w:eastAsia="KoPubWorldDotum_Pro" w:hAnsi="KoPubWorldDotum_Pro" w:cs="KoPubWorldDotum_Pro" w:hint="eastAsia"/>
                <w:b/>
                <w:bCs/>
                <w:snapToGrid w:val="0"/>
                <w:color w:val="FFFFFF" w:themeColor="background1"/>
                <w:kern w:val="0"/>
                <w:sz w:val="34"/>
                <w:szCs w:val="34"/>
                <w:lang w:eastAsia="ko-KR"/>
              </w:rPr>
              <w:t>_</w:t>
            </w:r>
            <w:r w:rsidRPr="00AF3589"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color w:val="FFFFFF" w:themeColor="background1"/>
                <w:kern w:val="0"/>
                <w:sz w:val="34"/>
                <w:szCs w:val="34"/>
                <w:lang w:eastAsia="ko-KR"/>
              </w:rPr>
              <w:t>__</w:t>
            </w:r>
          </w:p>
        </w:tc>
        <w:tc>
          <w:tcPr>
            <w:tcW w:w="567" w:type="dxa"/>
            <w:tcBorders>
              <w:top w:val="nil"/>
              <w:left w:val="nil"/>
              <w:right w:val="single" w:sz="4" w:space="0" w:color="000000" w:themeColor="text1"/>
            </w:tcBorders>
            <w:vAlign w:val="center"/>
          </w:tcPr>
          <w:p w14:paraId="0EE49DF4" w14:textId="77777777" w:rsidR="00911F6A" w:rsidRPr="00D7487A" w:rsidRDefault="00911F6A" w:rsidP="00D7487A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30"/>
                <w:szCs w:val="30"/>
                <w:lang w:eastAsia="ko-KR"/>
              </w:rPr>
            </w:pPr>
          </w:p>
        </w:tc>
      </w:tr>
    </w:tbl>
    <w:p w14:paraId="6AAD9017" w14:textId="7036C003" w:rsidR="00CC3BD9" w:rsidRDefault="00CC3BD9">
      <w:pPr>
        <w:widowControl/>
        <w:wordWrap/>
        <w:autoSpaceDE/>
        <w:autoSpaceDN/>
        <w:rPr>
          <w:rFonts w:ascii="KoPubWorldDotum_Pro" w:eastAsia="KoPubWorldDotum_Pro" w:hAnsi="KoPubWorldDotum_Pro" w:cs="KoPubWorldDotum_Pro"/>
          <w:b/>
          <w:bCs/>
          <w:snapToGrid w:val="0"/>
          <w:spacing w:val="200"/>
          <w:kern w:val="0"/>
          <w:szCs w:val="20"/>
          <w:lang w:eastAsia="ko-KR"/>
        </w:rPr>
      </w:pPr>
    </w:p>
    <w:p w14:paraId="3A65D8B1" w14:textId="30C1A459" w:rsidR="00951735" w:rsidRPr="005F64D1" w:rsidRDefault="00CC3BD9">
      <w:pPr>
        <w:widowControl/>
        <w:wordWrap/>
        <w:autoSpaceDE/>
        <w:autoSpaceDN/>
        <w:rPr>
          <w:rFonts w:ascii="KoPubWorldDotum_Pro" w:eastAsia="KoPubWorldDotum_Pro" w:hAnsi="KoPubWorldDotum_Pro" w:cs="KoPubWorldDotum_Pro"/>
          <w:b/>
          <w:bCs/>
          <w:snapToGrid w:val="0"/>
          <w:spacing w:val="200"/>
          <w:kern w:val="0"/>
          <w:szCs w:val="20"/>
          <w:lang w:eastAsia="ko-KR"/>
        </w:rPr>
      </w:pPr>
      <w:r>
        <w:rPr>
          <w:rFonts w:ascii="KoPubWorldDotum_Pro" w:eastAsia="KoPubWorldDotum_Pro" w:hAnsi="KoPubWorldDotum_Pro" w:cs="KoPubWorldDotum_Pro"/>
          <w:b/>
          <w:bCs/>
          <w:snapToGrid w:val="0"/>
          <w:spacing w:val="200"/>
          <w:kern w:val="0"/>
          <w:szCs w:val="20"/>
          <w:lang w:eastAsia="ko-KR"/>
        </w:rPr>
        <w:br w:type="page"/>
      </w:r>
    </w:p>
    <w:tbl>
      <w:tblPr>
        <w:tblStyle w:val="a3"/>
        <w:tblpPr w:leftFromText="142" w:rightFromText="142" w:vertAnchor="text" w:horzAnchor="margin" w:tblpY="69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5"/>
        <w:gridCol w:w="4567"/>
      </w:tblGrid>
      <w:tr w:rsidR="00951735" w14:paraId="73B27BC5" w14:textId="77777777" w:rsidTr="00D579FE">
        <w:tc>
          <w:tcPr>
            <w:tcW w:w="4505" w:type="dxa"/>
          </w:tcPr>
          <w:p w14:paraId="1F7DBBF7" w14:textId="77777777" w:rsidR="00951735" w:rsidRDefault="005F64D1" w:rsidP="00D579FE">
            <w:pPr>
              <w:jc w:val="left"/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</w:pPr>
            <w:r>
              <w:rPr>
                <w:rFonts w:ascii="KoPubWorldDotum_Pro Light" w:eastAsia="KoPubWorldDotum_Pro Light" w:hAnsi="KoPubWorldDotum_Pro Light" w:cs="KoPubWorldDotum_Pro Light" w:hint="eastAsia"/>
                <w:sz w:val="15"/>
                <w:szCs w:val="15"/>
                <w:lang w:eastAsia="ko-KR"/>
              </w:rPr>
              <w:lastRenderedPageBreak/>
              <w:t>[</w:t>
            </w:r>
            <w:r w:rsidR="00951735" w:rsidRPr="00A526F2">
              <w:rPr>
                <w:rFonts w:ascii="KoPubWorldDotum_Pro Light" w:eastAsia="KoPubWorldDotum_Pro Light" w:hAnsi="KoPubWorldDotum_Pro Light" w:cs="KoPubWorldDotum_Pro Light" w:hint="eastAsia"/>
                <w:sz w:val="15"/>
                <w:szCs w:val="15"/>
                <w:lang w:eastAsia="ko-KR"/>
              </w:rPr>
              <w:t xml:space="preserve">서식 </w:t>
            </w:r>
            <w:r w:rsidR="004C0B9D"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  <w:t>4</w:t>
            </w:r>
            <w:r w:rsidR="00951735" w:rsidRPr="00A526F2"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  <w:t>] (</w:t>
            </w:r>
            <w:r w:rsidR="00951735" w:rsidRPr="00A526F2">
              <w:rPr>
                <w:rFonts w:ascii="KoPubWorldDotum_Pro Light" w:eastAsia="KoPubWorldDotum_Pro Light" w:hAnsi="KoPubWorldDotum_Pro Light" w:cs="KoPubWorldDotum_Pro Light" w:hint="eastAsia"/>
                <w:sz w:val="15"/>
                <w:szCs w:val="15"/>
                <w:lang w:eastAsia="ko-KR"/>
              </w:rPr>
              <w:t>인터넷접수 후 출력)</w:t>
            </w:r>
          </w:p>
        </w:tc>
        <w:tc>
          <w:tcPr>
            <w:tcW w:w="4567" w:type="dxa"/>
          </w:tcPr>
          <w:p w14:paraId="35A0C501" w14:textId="77777777" w:rsidR="00951735" w:rsidRDefault="00951735" w:rsidP="00D579FE">
            <w:pPr>
              <w:jc w:val="right"/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</w:pPr>
            <w:r w:rsidRPr="00B55D6D">
              <w:rPr>
                <w:rFonts w:ascii="KoPubWorldDotum_Pro Light" w:eastAsia="KoPubWorldDotum_Pro Light" w:hAnsi="KoPubWorldDotum_Pro Light" w:cs="KoPubWorldDotum_Pro Light" w:hint="eastAsia"/>
                <w:color w:val="7F7F7F" w:themeColor="text1" w:themeTint="80"/>
                <w:sz w:val="13"/>
                <w:szCs w:val="18"/>
              </w:rPr>
              <w:t>창의성과</w:t>
            </w:r>
            <w:r w:rsidRPr="00B55D6D">
              <w:rPr>
                <w:rFonts w:ascii="KoPubWorldDotum_Pro Light" w:eastAsia="KoPubWorldDotum_Pro Light" w:hAnsi="KoPubWorldDotum_Pro Light" w:cs="KoPubWorldDotum_Pro Light" w:hint="eastAsia"/>
                <w:color w:val="7F7F7F" w:themeColor="text1" w:themeTint="80"/>
                <w:sz w:val="13"/>
                <w:szCs w:val="18"/>
                <w:lang w:eastAsia="ko-KR"/>
              </w:rPr>
              <w:t xml:space="preserve"> 인간미를 품은 소프트웨어 영재의 육성</w:t>
            </w:r>
          </w:p>
        </w:tc>
      </w:tr>
    </w:tbl>
    <w:p w14:paraId="21432E8D" w14:textId="77777777" w:rsidR="00951735" w:rsidRDefault="00951735" w:rsidP="00951735">
      <w:pPr>
        <w:widowControl/>
        <w:wordWrap/>
        <w:autoSpaceDE/>
        <w:autoSpaceDN/>
        <w:jc w:val="center"/>
        <w:rPr>
          <w:rFonts w:ascii="KoPubWorldDotum_Pro" w:eastAsia="KoPubWorldDotum_Pro" w:hAnsi="KoPubWorldDotum_Pro" w:cs="KoPubWorldDotum_Pro"/>
          <w:b/>
          <w:bCs/>
          <w:snapToGrid w:val="0"/>
          <w:spacing w:val="200"/>
          <w:kern w:val="0"/>
          <w:sz w:val="40"/>
          <w:szCs w:val="52"/>
          <w:lang w:eastAsia="ko-KR"/>
        </w:rPr>
      </w:pPr>
    </w:p>
    <w:p w14:paraId="295DA5F9" w14:textId="066876D5" w:rsidR="00951735" w:rsidRDefault="00951735" w:rsidP="00D1348A">
      <w:pPr>
        <w:widowControl/>
        <w:wordWrap/>
        <w:autoSpaceDE/>
        <w:autoSpaceDN/>
        <w:jc w:val="center"/>
        <w:rPr>
          <w:rFonts w:ascii="KoPubWorldDotum_Pro" w:eastAsia="KoPubWorldDotum_Pro" w:hAnsi="KoPubWorldDotum_Pro" w:cs="KoPubWorldDotum_Pro"/>
          <w:b/>
          <w:bCs/>
          <w:snapToGrid w:val="0"/>
          <w:kern w:val="0"/>
          <w:sz w:val="40"/>
          <w:szCs w:val="52"/>
          <w:lang w:eastAsia="ko-KR"/>
        </w:rPr>
      </w:pPr>
      <w:r w:rsidRPr="00C616F5">
        <w:rPr>
          <w:rFonts w:ascii="KoPubWorldDotum_Pro" w:eastAsia="KoPubWorldDotum_Pro" w:hAnsi="KoPubWorldDotum_Pro" w:cs="KoPubWorldDotum_Pro" w:hint="eastAsia"/>
          <w:b/>
          <w:bCs/>
          <w:snapToGrid w:val="0"/>
          <w:kern w:val="0"/>
          <w:sz w:val="40"/>
          <w:szCs w:val="52"/>
          <w:lang w:eastAsia="ko-KR"/>
        </w:rPr>
        <w:t>금</w:t>
      </w:r>
      <w:r w:rsidR="00C616F5" w:rsidRPr="00C616F5">
        <w:rPr>
          <w:rFonts w:ascii="KoPubWorldDotum_Pro" w:eastAsia="KoPubWorldDotum_Pro" w:hAnsi="KoPubWorldDotum_Pro" w:cs="KoPubWorldDotum_Pro"/>
          <w:b/>
          <w:bCs/>
          <w:snapToGrid w:val="0"/>
          <w:color w:val="FFFFFF" w:themeColor="background1"/>
          <w:kern w:val="0"/>
          <w:sz w:val="40"/>
          <w:szCs w:val="52"/>
          <w:lang w:eastAsia="ko-KR"/>
        </w:rPr>
        <w:t>_</w:t>
      </w:r>
      <w:r w:rsidRPr="00C616F5">
        <w:rPr>
          <w:rFonts w:ascii="KoPubWorldDotum_Pro" w:eastAsia="KoPubWorldDotum_Pro" w:hAnsi="KoPubWorldDotum_Pro" w:cs="KoPubWorldDotum_Pro" w:hint="eastAsia"/>
          <w:b/>
          <w:bCs/>
          <w:snapToGrid w:val="0"/>
          <w:kern w:val="0"/>
          <w:sz w:val="40"/>
          <w:szCs w:val="52"/>
          <w:lang w:eastAsia="ko-KR"/>
        </w:rPr>
        <w:t>연</w:t>
      </w:r>
      <w:r w:rsidR="00C616F5" w:rsidRPr="00C616F5">
        <w:rPr>
          <w:rFonts w:ascii="KoPubWorldDotum_Pro" w:eastAsia="KoPubWorldDotum_Pro" w:hAnsi="KoPubWorldDotum_Pro" w:cs="KoPubWorldDotum_Pro"/>
          <w:b/>
          <w:bCs/>
          <w:snapToGrid w:val="0"/>
          <w:color w:val="FFFFFF" w:themeColor="background1"/>
          <w:kern w:val="0"/>
          <w:sz w:val="40"/>
          <w:szCs w:val="52"/>
          <w:lang w:eastAsia="ko-KR"/>
        </w:rPr>
        <w:t>_</w:t>
      </w:r>
      <w:r w:rsidRPr="00C616F5">
        <w:rPr>
          <w:rFonts w:ascii="KoPubWorldDotum_Pro" w:eastAsia="KoPubWorldDotum_Pro" w:hAnsi="KoPubWorldDotum_Pro" w:cs="KoPubWorldDotum_Pro" w:hint="eastAsia"/>
          <w:b/>
          <w:bCs/>
          <w:snapToGrid w:val="0"/>
          <w:kern w:val="0"/>
          <w:sz w:val="40"/>
          <w:szCs w:val="52"/>
          <w:lang w:eastAsia="ko-KR"/>
        </w:rPr>
        <w:t>동</w:t>
      </w:r>
      <w:r w:rsidR="00C616F5" w:rsidRPr="00C616F5">
        <w:rPr>
          <w:rFonts w:ascii="KoPubWorldDotum_Pro" w:eastAsia="KoPubWorldDotum_Pro" w:hAnsi="KoPubWorldDotum_Pro" w:cs="KoPubWorldDotum_Pro"/>
          <w:b/>
          <w:bCs/>
          <w:snapToGrid w:val="0"/>
          <w:color w:val="FFFFFF" w:themeColor="background1"/>
          <w:kern w:val="0"/>
          <w:sz w:val="40"/>
          <w:szCs w:val="52"/>
          <w:lang w:eastAsia="ko-KR"/>
        </w:rPr>
        <w:t>_</w:t>
      </w:r>
      <w:r w:rsidRPr="00C616F5">
        <w:rPr>
          <w:rFonts w:ascii="KoPubWorldDotum_Pro" w:eastAsia="KoPubWorldDotum_Pro" w:hAnsi="KoPubWorldDotum_Pro" w:cs="KoPubWorldDotum_Pro" w:hint="eastAsia"/>
          <w:b/>
          <w:bCs/>
          <w:snapToGrid w:val="0"/>
          <w:kern w:val="0"/>
          <w:sz w:val="40"/>
          <w:szCs w:val="52"/>
          <w:lang w:eastAsia="ko-KR"/>
        </w:rPr>
        <w:t>의</w:t>
      </w:r>
      <w:r w:rsidR="00C616F5" w:rsidRPr="00C616F5">
        <w:rPr>
          <w:rFonts w:ascii="KoPubWorldDotum_Pro" w:eastAsia="KoPubWorldDotum_Pro" w:hAnsi="KoPubWorldDotum_Pro" w:cs="KoPubWorldDotum_Pro"/>
          <w:b/>
          <w:bCs/>
          <w:snapToGrid w:val="0"/>
          <w:color w:val="FFFFFF" w:themeColor="background1"/>
          <w:kern w:val="0"/>
          <w:sz w:val="40"/>
          <w:szCs w:val="52"/>
          <w:lang w:eastAsia="ko-KR"/>
        </w:rPr>
        <w:t>_</w:t>
      </w:r>
      <w:r w:rsidRPr="00C616F5">
        <w:rPr>
          <w:rFonts w:ascii="KoPubWorldDotum_Pro" w:eastAsia="KoPubWorldDotum_Pro" w:hAnsi="KoPubWorldDotum_Pro" w:cs="KoPubWorldDotum_Pro" w:hint="eastAsia"/>
          <w:b/>
          <w:bCs/>
          <w:snapToGrid w:val="0"/>
          <w:kern w:val="0"/>
          <w:sz w:val="40"/>
          <w:szCs w:val="52"/>
          <w:lang w:eastAsia="ko-KR"/>
        </w:rPr>
        <w:t>서</w:t>
      </w:r>
    </w:p>
    <w:p w14:paraId="70A379B4" w14:textId="5036E46A" w:rsidR="004F0A8A" w:rsidRPr="00C616F5" w:rsidRDefault="004F0A8A" w:rsidP="00D1348A">
      <w:pPr>
        <w:widowControl/>
        <w:wordWrap/>
        <w:autoSpaceDE/>
        <w:autoSpaceDN/>
        <w:jc w:val="center"/>
        <w:rPr>
          <w:rFonts w:ascii="KoPubWorldDotum_Pro" w:eastAsia="KoPubWorldDotum_Pro" w:hAnsi="KoPubWorldDotum_Pro" w:cs="KoPubWorldDotum_Pro"/>
          <w:b/>
          <w:bCs/>
          <w:snapToGrid w:val="0"/>
          <w:kern w:val="0"/>
          <w:sz w:val="40"/>
          <w:szCs w:val="52"/>
          <w:lang w:eastAsia="ko-KR"/>
        </w:rPr>
      </w:pPr>
      <w:r>
        <w:rPr>
          <w:rFonts w:ascii="KoPubWorldDotum_Pro" w:eastAsia="KoPubWorldDotum_Pro" w:hAnsi="KoPubWorldDotum_Pro" w:cs="KoPubWorldDotum_Pro" w:hint="eastAsia"/>
          <w:b/>
          <w:bCs/>
          <w:snapToGrid w:val="0"/>
          <w:kern w:val="0"/>
          <w:sz w:val="40"/>
          <w:szCs w:val="52"/>
          <w:lang w:eastAsia="ko-KR"/>
        </w:rPr>
        <w:t xml:space="preserve"> </w:t>
      </w:r>
      <w:r w:rsidRPr="004F0A8A">
        <w:rPr>
          <w:rFonts w:ascii="KoPubWorldDotum_Pro" w:eastAsia="KoPubWorldDotum_Pro" w:hAnsi="KoPubWorldDotum_Pro" w:cs="KoPubWorldDotum_Pro"/>
          <w:b/>
          <w:bCs/>
          <w:snapToGrid w:val="0"/>
          <w:color w:val="FFFFFF" w:themeColor="background1"/>
          <w:kern w:val="0"/>
          <w:sz w:val="40"/>
          <w:szCs w:val="52"/>
          <w:lang w:eastAsia="ko-KR"/>
        </w:rPr>
        <w:t>_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97"/>
        <w:gridCol w:w="1084"/>
        <w:gridCol w:w="2266"/>
        <w:gridCol w:w="1393"/>
        <w:gridCol w:w="94"/>
        <w:gridCol w:w="811"/>
        <w:gridCol w:w="1802"/>
        <w:gridCol w:w="1063"/>
      </w:tblGrid>
      <w:tr w:rsidR="005804BD" w14:paraId="453B7346" w14:textId="77777777" w:rsidTr="00750E98">
        <w:trPr>
          <w:cantSplit/>
          <w:trHeight w:hRule="exact" w:val="567"/>
          <w:jc w:val="center"/>
        </w:trPr>
        <w:tc>
          <w:tcPr>
            <w:tcW w:w="497" w:type="dxa"/>
            <w:vMerge w:val="restart"/>
            <w:shd w:val="clear" w:color="auto" w:fill="F2F2F2" w:themeFill="background1" w:themeFillShade="F2"/>
            <w:vAlign w:val="center"/>
          </w:tcPr>
          <w:p w14:paraId="08B517A1" w14:textId="77777777" w:rsidR="00951735" w:rsidRDefault="009F1328" w:rsidP="00954751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인</w:t>
            </w:r>
          </w:p>
          <w:p w14:paraId="26582A9F" w14:textId="77777777" w:rsidR="009F1328" w:rsidRDefault="009F1328" w:rsidP="00954751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적</w:t>
            </w:r>
          </w:p>
          <w:p w14:paraId="1F67D2E8" w14:textId="77777777" w:rsidR="009F1328" w:rsidRDefault="009F1328" w:rsidP="00954751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사</w:t>
            </w:r>
          </w:p>
          <w:p w14:paraId="6D12CA26" w14:textId="77777777" w:rsidR="009F1328" w:rsidRPr="00951735" w:rsidRDefault="009F1328" w:rsidP="00954751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항</w:t>
            </w:r>
          </w:p>
        </w:tc>
        <w:tc>
          <w:tcPr>
            <w:tcW w:w="1084" w:type="dxa"/>
            <w:shd w:val="clear" w:color="auto" w:fill="F2F2F2" w:themeFill="background1" w:themeFillShade="F2"/>
            <w:vAlign w:val="center"/>
          </w:tcPr>
          <w:p w14:paraId="04E1F2AB" w14:textId="77777777" w:rsidR="00951735" w:rsidRPr="00951735" w:rsidRDefault="00951735" w:rsidP="004C15FD">
            <w:pPr>
              <w:widowControl/>
              <w:wordWrap/>
              <w:autoSpaceDE/>
              <w:autoSpaceDN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 w:rsidRPr="00951735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성</w:t>
            </w:r>
            <w:r w:rsidRPr="00951735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  <w:t>_</w:t>
            </w:r>
            <w:r w:rsidRPr="00951735"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  <w:t>_</w:t>
            </w:r>
            <w:r w:rsidRPr="00951735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명</w:t>
            </w:r>
          </w:p>
        </w:tc>
        <w:tc>
          <w:tcPr>
            <w:tcW w:w="2266" w:type="dxa"/>
            <w:vAlign w:val="center"/>
          </w:tcPr>
          <w:p w14:paraId="6B273C19" w14:textId="77777777" w:rsidR="00951735" w:rsidRPr="00951735" w:rsidRDefault="00951735" w:rsidP="004C15FD">
            <w:pPr>
              <w:widowControl/>
              <w:wordWrap/>
              <w:autoSpaceDE/>
              <w:autoSpaceDN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 w:rsidRPr="00951735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  <w:t>${userName}</w:t>
            </w:r>
          </w:p>
        </w:tc>
        <w:tc>
          <w:tcPr>
            <w:tcW w:w="1487" w:type="dxa"/>
            <w:gridSpan w:val="2"/>
            <w:shd w:val="clear" w:color="auto" w:fill="F2F2F2" w:themeFill="background1" w:themeFillShade="F2"/>
            <w:vAlign w:val="center"/>
          </w:tcPr>
          <w:p w14:paraId="5B396AD7" w14:textId="77777777" w:rsidR="00951735" w:rsidRPr="00951735" w:rsidRDefault="00951735" w:rsidP="004C15FD">
            <w:pPr>
              <w:widowControl/>
              <w:wordWrap/>
              <w:autoSpaceDE/>
              <w:autoSpaceDN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접</w:t>
            </w:r>
            <w:r w:rsidRPr="00951735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  <w:t>_</w:t>
            </w: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수</w:t>
            </w:r>
            <w:r w:rsidRPr="00951735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  <w:t>_</w:t>
            </w: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번</w:t>
            </w:r>
            <w:r w:rsidRPr="00951735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  <w:t>_</w:t>
            </w: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호</w:t>
            </w:r>
          </w:p>
        </w:tc>
        <w:tc>
          <w:tcPr>
            <w:tcW w:w="3676" w:type="dxa"/>
            <w:gridSpan w:val="3"/>
            <w:vAlign w:val="center"/>
          </w:tcPr>
          <w:p w14:paraId="44C49957" w14:textId="77777777" w:rsidR="00951735" w:rsidRPr="00951735" w:rsidRDefault="00951735" w:rsidP="004C15FD">
            <w:pPr>
              <w:widowControl/>
              <w:wordWrap/>
              <w:autoSpaceDE/>
              <w:autoSpaceDN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 w:rsidRPr="00951735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  <w:t>${receiptCode}</w:t>
            </w:r>
          </w:p>
        </w:tc>
      </w:tr>
      <w:tr w:rsidR="005804BD" w14:paraId="6D670A9C" w14:textId="77777777" w:rsidTr="00750E98">
        <w:trPr>
          <w:cantSplit/>
          <w:trHeight w:hRule="exact" w:val="567"/>
          <w:jc w:val="center"/>
        </w:trPr>
        <w:tc>
          <w:tcPr>
            <w:tcW w:w="497" w:type="dxa"/>
            <w:vMerge/>
            <w:shd w:val="clear" w:color="auto" w:fill="F2F2F2" w:themeFill="background1" w:themeFillShade="F2"/>
            <w:vAlign w:val="center"/>
          </w:tcPr>
          <w:p w14:paraId="14C22803" w14:textId="77777777" w:rsidR="00951735" w:rsidRPr="00951735" w:rsidRDefault="00951735" w:rsidP="00951735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</w:p>
        </w:tc>
        <w:tc>
          <w:tcPr>
            <w:tcW w:w="1084" w:type="dxa"/>
            <w:shd w:val="clear" w:color="auto" w:fill="F2F2F2" w:themeFill="background1" w:themeFillShade="F2"/>
            <w:vAlign w:val="center"/>
          </w:tcPr>
          <w:p w14:paraId="7785BDEC" w14:textId="77777777" w:rsidR="00951735" w:rsidRPr="00951735" w:rsidRDefault="00951735" w:rsidP="004C15FD">
            <w:pPr>
              <w:widowControl/>
              <w:wordWrap/>
              <w:autoSpaceDE/>
              <w:autoSpaceDN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 w:rsidRPr="00951735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연락처</w:t>
            </w:r>
          </w:p>
        </w:tc>
        <w:tc>
          <w:tcPr>
            <w:tcW w:w="2266" w:type="dxa"/>
            <w:vAlign w:val="center"/>
          </w:tcPr>
          <w:p w14:paraId="60D407D6" w14:textId="77777777" w:rsidR="00951735" w:rsidRPr="00951735" w:rsidRDefault="00951735" w:rsidP="004C15FD">
            <w:pPr>
              <w:widowControl/>
              <w:wordWrap/>
              <w:autoSpaceDE/>
              <w:autoSpaceDN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 w:rsidRPr="00951735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  <w:t>${applicantTel}</w:t>
            </w:r>
          </w:p>
        </w:tc>
        <w:tc>
          <w:tcPr>
            <w:tcW w:w="1487" w:type="dxa"/>
            <w:gridSpan w:val="2"/>
            <w:shd w:val="clear" w:color="auto" w:fill="F2F2F2" w:themeFill="background1" w:themeFillShade="F2"/>
            <w:vAlign w:val="center"/>
          </w:tcPr>
          <w:p w14:paraId="413D7562" w14:textId="77777777" w:rsidR="00951735" w:rsidRPr="00951735" w:rsidRDefault="00951735" w:rsidP="004C15FD">
            <w:pPr>
              <w:widowControl/>
              <w:wordWrap/>
              <w:autoSpaceDE/>
              <w:autoSpaceDN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출신</w:t>
            </w:r>
            <w:r w:rsidR="00355BEA" w:rsidRPr="00355BEA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  <w:t>_</w:t>
            </w: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중학교</w:t>
            </w:r>
          </w:p>
        </w:tc>
        <w:tc>
          <w:tcPr>
            <w:tcW w:w="3676" w:type="dxa"/>
            <w:gridSpan w:val="3"/>
            <w:vAlign w:val="center"/>
          </w:tcPr>
          <w:p w14:paraId="6DCD05DE" w14:textId="77777777" w:rsidR="00951735" w:rsidRPr="00951735" w:rsidRDefault="00951735" w:rsidP="004C15FD">
            <w:pPr>
              <w:widowControl/>
              <w:wordWrap/>
              <w:autoSpaceDE/>
              <w:autoSpaceDN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 w:rsidRPr="00951735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  <w:t>${schoolName}</w:t>
            </w:r>
          </w:p>
        </w:tc>
      </w:tr>
      <w:tr w:rsidR="00750E98" w14:paraId="12DC646C" w14:textId="77777777" w:rsidTr="00750E98">
        <w:trPr>
          <w:cantSplit/>
          <w:trHeight w:val="567"/>
          <w:jc w:val="center"/>
        </w:trPr>
        <w:tc>
          <w:tcPr>
            <w:tcW w:w="497" w:type="dxa"/>
            <w:vMerge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50EF158" w14:textId="77777777" w:rsidR="00951735" w:rsidRPr="00951735" w:rsidRDefault="00951735" w:rsidP="00951735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</w:p>
        </w:tc>
        <w:tc>
          <w:tcPr>
            <w:tcW w:w="1084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94D7B62" w14:textId="2D508950" w:rsidR="007F157E" w:rsidRPr="007F157E" w:rsidRDefault="00951735" w:rsidP="007F157E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 w:rsidRPr="00951735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주</w:t>
            </w:r>
            <w:r w:rsidRPr="00951735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  <w:t>_</w:t>
            </w:r>
            <w:r w:rsidRPr="00951735"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  <w:t>_</w:t>
            </w:r>
            <w:r w:rsidRPr="00951735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소</w:t>
            </w:r>
          </w:p>
        </w:tc>
        <w:tc>
          <w:tcPr>
            <w:tcW w:w="7429" w:type="dxa"/>
            <w:gridSpan w:val="6"/>
            <w:tcBorders>
              <w:bottom w:val="single" w:sz="4" w:space="0" w:color="auto"/>
            </w:tcBorders>
            <w:vAlign w:val="center"/>
          </w:tcPr>
          <w:p w14:paraId="3C834434" w14:textId="4B98C1F8" w:rsidR="00951735" w:rsidRPr="00951735" w:rsidRDefault="00951735" w:rsidP="007F157E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 w:rsidRPr="00951735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  <w:t>${address}</w:t>
            </w:r>
            <w:r w:rsidR="00FF36E4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  <w:t xml:space="preserve"> </w:t>
            </w:r>
            <w:r w:rsidR="00FF36E4" w:rsidRPr="00FF36E4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  <w:t>${detailAddress}</w:t>
            </w:r>
          </w:p>
        </w:tc>
      </w:tr>
      <w:tr w:rsidR="00951735" w14:paraId="52EA2619" w14:textId="77777777" w:rsidTr="005804BD">
        <w:trPr>
          <w:jc w:val="center"/>
        </w:trPr>
        <w:tc>
          <w:tcPr>
            <w:tcW w:w="9010" w:type="dxa"/>
            <w:gridSpan w:val="8"/>
            <w:tcBorders>
              <w:bottom w:val="single" w:sz="4" w:space="0" w:color="FFFFFF" w:themeColor="background1"/>
            </w:tcBorders>
            <w:vAlign w:val="center"/>
          </w:tcPr>
          <w:p w14:paraId="2C053B6F" w14:textId="64E59B5C" w:rsidR="0079063F" w:rsidRPr="004F0A8A" w:rsidRDefault="004F0A8A" w:rsidP="0079063F">
            <w:pPr>
              <w:widowControl/>
              <w:wordWrap/>
              <w:autoSpaceDE/>
              <w:autoSpaceDN/>
              <w:ind w:firstLine="240"/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 w:val="28"/>
                <w:szCs w:val="28"/>
                <w:lang w:eastAsia="ko-KR"/>
              </w:rPr>
            </w:pPr>
            <w:r w:rsidRPr="004F0A8A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 w:val="28"/>
                <w:szCs w:val="28"/>
                <w:lang w:eastAsia="ko-KR"/>
              </w:rPr>
              <w:t>_</w:t>
            </w:r>
          </w:p>
          <w:p w14:paraId="260263EF" w14:textId="241A5EA6" w:rsidR="00D1348A" w:rsidRPr="00AB5C2B" w:rsidRDefault="00016750" w:rsidP="00AB5C2B">
            <w:pPr>
              <w:widowControl/>
              <w:wordWrap/>
              <w:autoSpaceDE/>
              <w:autoSpaceDN/>
              <w:spacing w:line="600" w:lineRule="auto"/>
              <w:ind w:firstLine="240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4"/>
                <w:lang w:eastAsia="ko-KR"/>
              </w:rPr>
            </w:pPr>
            <w:r w:rsidRPr="00AB5C2B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4"/>
                <w:lang w:eastAsia="ko-KR"/>
              </w:rPr>
              <w:t>하나,</w:t>
            </w:r>
            <w:r w:rsidRPr="00AB5C2B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4"/>
                <w:lang w:eastAsia="ko-KR"/>
              </w:rPr>
              <w:t xml:space="preserve"> </w:t>
            </w:r>
            <w:r w:rsidRPr="00AB5C2B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4"/>
                <w:lang w:eastAsia="ko-KR"/>
              </w:rPr>
              <w:t>나 자신의 건강을 위해서 흡연하지 않겠습니다.</w:t>
            </w:r>
          </w:p>
          <w:p w14:paraId="160363F3" w14:textId="22ADC7A5" w:rsidR="00D1348A" w:rsidRPr="00AB5C2B" w:rsidRDefault="00016750" w:rsidP="00AB5C2B">
            <w:pPr>
              <w:widowControl/>
              <w:wordWrap/>
              <w:autoSpaceDE/>
              <w:autoSpaceDN/>
              <w:spacing w:line="600" w:lineRule="auto"/>
              <w:ind w:firstLine="240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4"/>
                <w:lang w:eastAsia="ko-KR"/>
              </w:rPr>
            </w:pPr>
            <w:r w:rsidRPr="00AB5C2B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4"/>
                <w:lang w:eastAsia="ko-KR"/>
              </w:rPr>
              <w:t>하나,</w:t>
            </w:r>
            <w:r w:rsidRPr="00AB5C2B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4"/>
                <w:lang w:eastAsia="ko-KR"/>
              </w:rPr>
              <w:t xml:space="preserve"> </w:t>
            </w:r>
            <w:r w:rsidRPr="00AB5C2B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4"/>
                <w:lang w:eastAsia="ko-KR"/>
              </w:rPr>
              <w:t>흡연의 유혹에 절대로 흔들리지 않겠습니다.</w:t>
            </w:r>
          </w:p>
          <w:p w14:paraId="34CF39EE" w14:textId="77777777" w:rsidR="00016750" w:rsidRPr="00AB5C2B" w:rsidRDefault="00016750" w:rsidP="00AB5C2B">
            <w:pPr>
              <w:widowControl/>
              <w:wordWrap/>
              <w:autoSpaceDE/>
              <w:autoSpaceDN/>
              <w:spacing w:line="600" w:lineRule="auto"/>
              <w:ind w:firstLine="240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4"/>
                <w:lang w:eastAsia="ko-KR"/>
              </w:rPr>
            </w:pPr>
            <w:r w:rsidRPr="00AB5C2B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4"/>
                <w:lang w:eastAsia="ko-KR"/>
              </w:rPr>
              <w:t>하나,</w:t>
            </w:r>
            <w:r w:rsidRPr="00AB5C2B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4"/>
                <w:lang w:eastAsia="ko-KR"/>
              </w:rPr>
              <w:t xml:space="preserve"> </w:t>
            </w:r>
            <w:r w:rsidRPr="00AB5C2B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4"/>
                <w:lang w:eastAsia="ko-KR"/>
              </w:rPr>
              <w:t>흡연하는 친구가 있으면 충고하여 금연할 수 있도록 돕겠습니다.</w:t>
            </w:r>
          </w:p>
          <w:p w14:paraId="0CEE3389" w14:textId="7FD0C766" w:rsidR="00016750" w:rsidRPr="004F0A8A" w:rsidRDefault="004F0A8A" w:rsidP="00A35E96">
            <w:pPr>
              <w:widowControl/>
              <w:wordWrap/>
              <w:autoSpaceDE/>
              <w:autoSpaceDN/>
              <w:ind w:firstLine="240"/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 w:val="28"/>
                <w:szCs w:val="28"/>
                <w:lang w:eastAsia="ko-KR"/>
              </w:rPr>
            </w:pPr>
            <w:r w:rsidRPr="004F0A8A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 w:val="28"/>
                <w:szCs w:val="28"/>
                <w:lang w:eastAsia="ko-KR"/>
              </w:rPr>
              <w:t>_</w:t>
            </w:r>
          </w:p>
          <w:p w14:paraId="293BBA9B" w14:textId="77777777" w:rsidR="00FC024C" w:rsidRPr="00FE02FB" w:rsidRDefault="00A44F7A" w:rsidP="00AB5C2B">
            <w:pPr>
              <w:widowControl/>
              <w:wordWrap/>
              <w:autoSpaceDE/>
              <w:autoSpaceDN/>
              <w:spacing w:line="600" w:lineRule="auto"/>
              <w:ind w:firstLine="240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4"/>
                <w:lang w:eastAsia="ko-KR"/>
              </w:rPr>
            </w:pPr>
            <w:r w:rsidRPr="00FE02FB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4"/>
                <w:lang w:eastAsia="ko-KR"/>
              </w:rPr>
              <w:t>나 (</w:t>
            </w:r>
            <w:r w:rsidR="00EB38DE" w:rsidRPr="00FE02FB"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 w:val="24"/>
                <w:lang w:eastAsia="ko-KR"/>
              </w:rPr>
              <w:t>_____________</w:t>
            </w:r>
            <w:r w:rsidRPr="00FE02FB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4"/>
                <w:lang w:eastAsia="ko-KR"/>
              </w:rPr>
              <w:t>)은(는) 장차 소프트웨어 분야를 선도할 전문가로</w:t>
            </w:r>
          </w:p>
          <w:p w14:paraId="737289BF" w14:textId="77777777" w:rsidR="00A44F7A" w:rsidRPr="00FE02FB" w:rsidRDefault="00A44F7A" w:rsidP="00AB5C2B">
            <w:pPr>
              <w:widowControl/>
              <w:wordWrap/>
              <w:autoSpaceDE/>
              <w:autoSpaceDN/>
              <w:spacing w:line="600" w:lineRule="auto"/>
              <w:ind w:firstLine="240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4"/>
                <w:lang w:eastAsia="ko-KR"/>
              </w:rPr>
            </w:pPr>
            <w:r w:rsidRPr="00FE02FB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4"/>
                <w:lang w:eastAsia="ko-KR"/>
              </w:rPr>
              <w:t xml:space="preserve"> 성장하기 위하여 흡연하지 않겠습니다.</w:t>
            </w:r>
          </w:p>
          <w:p w14:paraId="0C1B627F" w14:textId="77777777" w:rsidR="00951735" w:rsidRDefault="00A44F7A" w:rsidP="00AB5C2B">
            <w:pPr>
              <w:widowControl/>
              <w:wordWrap/>
              <w:autoSpaceDE/>
              <w:autoSpaceDN/>
              <w:spacing w:line="600" w:lineRule="auto"/>
              <w:ind w:firstLine="240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8"/>
                <w:szCs w:val="28"/>
                <w:lang w:eastAsia="ko-KR"/>
              </w:rPr>
            </w:pPr>
            <w:r w:rsidRPr="00FE02FB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4"/>
                <w:lang w:eastAsia="ko-KR"/>
              </w:rPr>
              <w:t>보호자는 지원자가 금연하는 데 용기와 도움을 줄 것을 약속합니다.</w:t>
            </w:r>
          </w:p>
          <w:p w14:paraId="119E4A3A" w14:textId="077E98AE" w:rsidR="00FC024C" w:rsidRPr="004F0A8A" w:rsidRDefault="004F0A8A" w:rsidP="00AD090C">
            <w:pPr>
              <w:widowControl/>
              <w:wordWrap/>
              <w:autoSpaceDE/>
              <w:autoSpaceDN/>
              <w:ind w:firstLine="240"/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 w:val="28"/>
                <w:szCs w:val="28"/>
                <w:lang w:eastAsia="ko-KR"/>
              </w:rPr>
            </w:pPr>
            <w:r w:rsidRPr="004F0A8A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 w:val="28"/>
                <w:szCs w:val="28"/>
                <w:lang w:eastAsia="ko-KR"/>
              </w:rPr>
              <w:lastRenderedPageBreak/>
              <w:t>_</w:t>
            </w:r>
          </w:p>
          <w:p w14:paraId="00924D5E" w14:textId="77777777" w:rsidR="00FC024C" w:rsidRDefault="00FC024C" w:rsidP="009A7D06">
            <w:pPr>
              <w:widowControl/>
              <w:wordWrap/>
              <w:autoSpaceDE/>
              <w:autoSpaceDN/>
              <w:spacing w:line="480" w:lineRule="auto"/>
              <w:ind w:firstLine="240"/>
              <w:rPr>
                <w:rFonts w:ascii="KoPubWorldDotum_Pro Medium" w:eastAsia="KoPubWorldDotum_Pro Medium" w:hAnsi="KoPubWorldDotum_Pro Medium" w:cs="KoPubWorldDotum_Pro Medium"/>
                <w:b/>
                <w:bCs/>
                <w:snapToGrid w:val="0"/>
                <w:kern w:val="0"/>
                <w:sz w:val="22"/>
                <w:szCs w:val="22"/>
                <w:lang w:eastAsia="ko-KR"/>
              </w:rPr>
            </w:pPr>
            <w:r w:rsidRPr="00FC024C">
              <w:rPr>
                <w:rFonts w:ascii="KoPubWorldDotum_Pro Medium" w:eastAsia="KoPubWorldDotum_Pro Medium" w:hAnsi="KoPubWorldDotum_Pro Medium" w:cs="KoPubWorldDotum_Pro Medium"/>
                <w:b/>
                <w:bCs/>
                <w:snapToGrid w:val="0"/>
                <w:kern w:val="0"/>
                <w:sz w:val="22"/>
                <w:szCs w:val="22"/>
                <w:lang w:eastAsia="ko-KR"/>
              </w:rPr>
              <w:t>□ 개인정보 수집·이용 동의</w:t>
            </w:r>
          </w:p>
          <w:tbl>
            <w:tblPr>
              <w:tblStyle w:val="a3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928"/>
              <w:gridCol w:w="2928"/>
              <w:gridCol w:w="2928"/>
            </w:tblGrid>
            <w:tr w:rsidR="003067F0" w14:paraId="068805C3" w14:textId="77777777" w:rsidTr="009F6B3D">
              <w:trPr>
                <w:jc w:val="center"/>
              </w:trPr>
              <w:tc>
                <w:tcPr>
                  <w:tcW w:w="2928" w:type="dxa"/>
                  <w:shd w:val="clear" w:color="auto" w:fill="F2F2F2" w:themeFill="background1" w:themeFillShade="F2"/>
                  <w:vAlign w:val="center"/>
                </w:tcPr>
                <w:p w14:paraId="07AECEC4" w14:textId="5F353C9B" w:rsidR="003067F0" w:rsidRPr="007620AB" w:rsidRDefault="003067F0" w:rsidP="003067F0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 w:val="22"/>
                      <w:szCs w:val="22"/>
                      <w:lang w:eastAsia="ko-KR"/>
                    </w:rPr>
                  </w:pPr>
                  <w:r w:rsidRPr="007620AB"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항</w:t>
                  </w:r>
                  <w:r w:rsidR="007620AB"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 xml:space="preserve"> </w:t>
                  </w:r>
                  <w:r w:rsidRPr="007620AB"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목</w:t>
                  </w:r>
                </w:p>
              </w:tc>
              <w:tc>
                <w:tcPr>
                  <w:tcW w:w="2928" w:type="dxa"/>
                  <w:shd w:val="clear" w:color="auto" w:fill="F2F2F2" w:themeFill="background1" w:themeFillShade="F2"/>
                  <w:vAlign w:val="center"/>
                </w:tcPr>
                <w:p w14:paraId="583EF0D9" w14:textId="77777777" w:rsidR="003067F0" w:rsidRPr="007620AB" w:rsidRDefault="003067F0" w:rsidP="003067F0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 w:val="22"/>
                      <w:szCs w:val="22"/>
                      <w:lang w:eastAsia="ko-KR"/>
                    </w:rPr>
                  </w:pPr>
                  <w:r w:rsidRPr="007620AB"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수집목적</w:t>
                  </w:r>
                </w:p>
              </w:tc>
              <w:tc>
                <w:tcPr>
                  <w:tcW w:w="2928" w:type="dxa"/>
                  <w:shd w:val="clear" w:color="auto" w:fill="F2F2F2" w:themeFill="background1" w:themeFillShade="F2"/>
                  <w:vAlign w:val="center"/>
                </w:tcPr>
                <w:p w14:paraId="01AA8A4B" w14:textId="77777777" w:rsidR="003067F0" w:rsidRPr="007620AB" w:rsidRDefault="003067F0" w:rsidP="003067F0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 w:val="22"/>
                      <w:szCs w:val="22"/>
                      <w:lang w:eastAsia="ko-KR"/>
                    </w:rPr>
                  </w:pPr>
                  <w:r w:rsidRPr="007620AB"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보유기간</w:t>
                  </w:r>
                </w:p>
              </w:tc>
            </w:tr>
            <w:tr w:rsidR="003067F0" w14:paraId="768B0730" w14:textId="77777777" w:rsidTr="003067F0">
              <w:trPr>
                <w:jc w:val="center"/>
              </w:trPr>
              <w:tc>
                <w:tcPr>
                  <w:tcW w:w="2928" w:type="dxa"/>
                  <w:vAlign w:val="center"/>
                </w:tcPr>
                <w:p w14:paraId="2B51CB42" w14:textId="5CEA2065" w:rsidR="003067F0" w:rsidRPr="003067F0" w:rsidRDefault="003067F0" w:rsidP="0064224B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Light" w:eastAsia="KoPubWorldDotum_Pro Light" w:hAnsi="KoPubWorldDotum_Pro Light" w:cs="KoPubWorldDotum_Pro Light"/>
                      <w:snapToGrid w:val="0"/>
                      <w:kern w:val="0"/>
                      <w:sz w:val="22"/>
                      <w:szCs w:val="22"/>
                      <w:lang w:eastAsia="ko-KR"/>
                    </w:rPr>
                  </w:pPr>
                  <w:r w:rsidRPr="003067F0">
                    <w:rPr>
                      <w:rFonts w:ascii="KoPubWorldDotum_Pro Light" w:eastAsia="KoPubWorldDotum_Pro Light" w:hAnsi="KoPubWorldDotum_Pro Light" w:cs="KoPubWorldDotum_Pro Light" w:hint="eastAsia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학생(성명,</w:t>
                  </w:r>
                  <w:r w:rsidRPr="003067F0">
                    <w:rPr>
                      <w:rFonts w:ascii="KoPubWorldDotum_Pro Light" w:eastAsia="KoPubWorldDotum_Pro Light" w:hAnsi="KoPubWorldDotum_Pro Light" w:cs="KoPubWorldDotum_Pro Light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 xml:space="preserve"> </w:t>
                  </w:r>
                  <w:r w:rsidRPr="003067F0">
                    <w:rPr>
                      <w:rFonts w:ascii="KoPubWorldDotum_Pro Light" w:eastAsia="KoPubWorldDotum_Pro Light" w:hAnsi="KoPubWorldDotum_Pro Light" w:cs="KoPubWorldDotum_Pro Light" w:hint="eastAsia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연락처,</w:t>
                  </w:r>
                  <w:r w:rsidRPr="003067F0">
                    <w:rPr>
                      <w:rFonts w:ascii="KoPubWorldDotum_Pro Light" w:eastAsia="KoPubWorldDotum_Pro Light" w:hAnsi="KoPubWorldDotum_Pro Light" w:cs="KoPubWorldDotum_Pro Light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 xml:space="preserve"> </w:t>
                  </w:r>
                  <w:r w:rsidR="00B0746C">
                    <w:rPr>
                      <w:rFonts w:ascii="KoPubWorldDotum_Pro Light" w:eastAsia="KoPubWorldDotum_Pro Light" w:hAnsi="KoPubWorldDotum_Pro Light" w:cs="KoPubWorldDotum_Pro Light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br/>
                  </w:r>
                  <w:r w:rsidRPr="003067F0">
                    <w:rPr>
                      <w:rFonts w:ascii="KoPubWorldDotum_Pro Light" w:eastAsia="KoPubWorldDotum_Pro Light" w:hAnsi="KoPubWorldDotum_Pro Light" w:cs="KoPubWorldDotum_Pro Light" w:hint="eastAsia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출신 중학교,</w:t>
                  </w:r>
                  <w:r w:rsidRPr="003067F0">
                    <w:rPr>
                      <w:rFonts w:ascii="KoPubWorldDotum_Pro Light" w:eastAsia="KoPubWorldDotum_Pro Light" w:hAnsi="KoPubWorldDotum_Pro Light" w:cs="KoPubWorldDotum_Pro Light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 xml:space="preserve"> </w:t>
                  </w:r>
                  <w:r w:rsidRPr="003067F0">
                    <w:rPr>
                      <w:rFonts w:ascii="KoPubWorldDotum_Pro Light" w:eastAsia="KoPubWorldDotum_Pro Light" w:hAnsi="KoPubWorldDotum_Pro Light" w:cs="KoPubWorldDotum_Pro Light" w:hint="eastAsia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주소)</w:t>
                  </w:r>
                </w:p>
              </w:tc>
              <w:tc>
                <w:tcPr>
                  <w:tcW w:w="2928" w:type="dxa"/>
                  <w:vAlign w:val="center"/>
                </w:tcPr>
                <w:p w14:paraId="7BEF5D09" w14:textId="77777777" w:rsidR="003067F0" w:rsidRPr="003067F0" w:rsidRDefault="003067F0" w:rsidP="0064224B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Light" w:eastAsia="KoPubWorldDotum_Pro Light" w:hAnsi="KoPubWorldDotum_Pro Light" w:cs="KoPubWorldDotum_Pro Light"/>
                      <w:snapToGrid w:val="0"/>
                      <w:kern w:val="0"/>
                      <w:sz w:val="22"/>
                      <w:szCs w:val="22"/>
                      <w:lang w:eastAsia="ko-KR"/>
                    </w:rPr>
                  </w:pPr>
                  <w:r w:rsidRPr="003067F0">
                    <w:rPr>
                      <w:rFonts w:ascii="KoPubWorldDotum_Pro Light" w:eastAsia="KoPubWorldDotum_Pro Light" w:hAnsi="KoPubWorldDotum_Pro Light" w:cs="KoPubWorldDotum_Pro Light" w:hint="eastAsia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금연동의서</w:t>
                  </w:r>
                </w:p>
              </w:tc>
              <w:tc>
                <w:tcPr>
                  <w:tcW w:w="2928" w:type="dxa"/>
                  <w:vAlign w:val="center"/>
                </w:tcPr>
                <w:p w14:paraId="28D10A76" w14:textId="77777777" w:rsidR="003067F0" w:rsidRPr="003067F0" w:rsidRDefault="003067F0" w:rsidP="0064224B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Light" w:eastAsia="KoPubWorldDotum_Pro Light" w:hAnsi="KoPubWorldDotum_Pro Light" w:cs="KoPubWorldDotum_Pro Light"/>
                      <w:snapToGrid w:val="0"/>
                      <w:kern w:val="0"/>
                      <w:sz w:val="22"/>
                      <w:szCs w:val="22"/>
                      <w:lang w:eastAsia="ko-KR"/>
                    </w:rPr>
                  </w:pPr>
                  <w:r w:rsidRPr="003067F0">
                    <w:rPr>
                      <w:rFonts w:ascii="KoPubWorldDotum_Pro Light" w:eastAsia="KoPubWorldDotum_Pro Light" w:hAnsi="KoPubWorldDotum_Pro Light" w:cs="KoPubWorldDotum_Pro Light" w:hint="eastAsia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3년</w:t>
                  </w:r>
                </w:p>
              </w:tc>
            </w:tr>
          </w:tbl>
          <w:p w14:paraId="4E9FB0BA" w14:textId="1EB4122C" w:rsidR="00AB555C" w:rsidRPr="004F0A8A" w:rsidRDefault="004F0A8A" w:rsidP="0064224B">
            <w:pPr>
              <w:widowControl/>
              <w:wordWrap/>
              <w:autoSpaceDE/>
              <w:autoSpaceDN/>
              <w:spacing w:line="480" w:lineRule="auto"/>
              <w:ind w:firstLine="240"/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</w:pPr>
            <w:r w:rsidRPr="004F0A8A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  <w:t>_</w:t>
            </w:r>
          </w:p>
          <w:p w14:paraId="5F4BA5D0" w14:textId="77777777" w:rsidR="00FC024C" w:rsidRDefault="00FC024C" w:rsidP="00AD090C">
            <w:pPr>
              <w:widowControl/>
              <w:wordWrap/>
              <w:autoSpaceDE/>
              <w:autoSpaceDN/>
              <w:spacing w:line="480" w:lineRule="auto"/>
              <w:ind w:leftChars="50" w:left="397" w:hangingChars="150" w:hanging="297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 w:rsidRPr="00FC024C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  <w:t xml:space="preserve">※ 개인정보 수집·이용에 대한 동의를 거부할 권리가 있습니다. </w:t>
            </w:r>
            <w:r w:rsidR="00AD090C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  <w:br/>
            </w:r>
            <w:r w:rsidRPr="00FC024C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  <w:t>그러나 동의를 거부할 경우 최종 입학에 제한을 받을 수 있습니다.</w:t>
            </w:r>
          </w:p>
          <w:p w14:paraId="7424F905" w14:textId="7D29D5FB" w:rsidR="00FE34A9" w:rsidRPr="004F0A8A" w:rsidRDefault="004F0A8A" w:rsidP="00AD090C">
            <w:pPr>
              <w:widowControl/>
              <w:wordWrap/>
              <w:autoSpaceDE/>
              <w:autoSpaceDN/>
              <w:spacing w:line="480" w:lineRule="auto"/>
              <w:ind w:leftChars="50" w:left="397" w:hangingChars="150" w:hanging="297"/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</w:pPr>
            <w:r w:rsidRPr="004F0A8A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  <w:t>_</w:t>
            </w:r>
          </w:p>
          <w:tbl>
            <w:tblPr>
              <w:tblStyle w:val="a3"/>
              <w:tblW w:w="0" w:type="auto"/>
              <w:tblBorders>
                <w:insideH w:val="single" w:sz="4" w:space="0" w:color="FFFFFF" w:themeColor="background1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841"/>
              <w:gridCol w:w="1984"/>
              <w:gridCol w:w="1959"/>
            </w:tblGrid>
            <w:tr w:rsidR="00BE0A7A" w14:paraId="5048C598" w14:textId="77777777" w:rsidTr="009F6B3D">
              <w:tc>
                <w:tcPr>
                  <w:tcW w:w="4841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</w:tcPr>
                <w:p w14:paraId="49723A90" w14:textId="3CA9F553" w:rsidR="00BE0A7A" w:rsidRPr="007620AB" w:rsidRDefault="00BE0A7A" w:rsidP="00BE0A7A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" w:eastAsia="KoPubWorldDotum_Pro" w:hAnsi="KoPubWorldDotum_Pro" w:cs="KoPubWorldDotum_Pro"/>
                      <w:b/>
                      <w:bCs/>
                      <w:snapToGrid w:val="0"/>
                      <w:kern w:val="0"/>
                      <w:sz w:val="22"/>
                      <w:szCs w:val="22"/>
                      <w:lang w:eastAsia="ko-KR"/>
                    </w:rPr>
                  </w:pPr>
                  <w:r w:rsidRPr="007620AB">
                    <w:rPr>
                      <w:rFonts w:ascii="KoPubWorldDotum_Pro" w:eastAsia="KoPubWorldDotum_Pro" w:hAnsi="KoPubWorldDotum_Pro" w:cs="KoPubWorldDotum_Pro" w:hint="eastAsia"/>
                      <w:b/>
                      <w:bCs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개인정보 수집</w:t>
                  </w:r>
                  <w:r w:rsidR="007620AB" w:rsidRPr="007620AB">
                    <w:rPr>
                      <w:rFonts w:ascii="KoPubWorldDotum_Pro" w:eastAsia="KoPubWorldDotum_Pro" w:hAnsi="KoPubWorldDotum_Pro" w:cs="KoPubWorldDotum_Pro" w:hint="eastAsia"/>
                      <w:b/>
                      <w:bCs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 xml:space="preserve"> </w:t>
                  </w:r>
                  <w:r w:rsidRPr="007620AB">
                    <w:rPr>
                      <w:rFonts w:ascii="KoPubWorldDotum_Pro" w:eastAsia="KoPubWorldDotum_Pro" w:hAnsi="KoPubWorldDotum_Pro" w:cs="KoPubWorldDotum_Pro"/>
                      <w:b/>
                      <w:bCs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·</w:t>
                  </w:r>
                  <w:r w:rsidR="007620AB" w:rsidRPr="007620AB">
                    <w:rPr>
                      <w:rFonts w:ascii="KoPubWorldDotum_Pro" w:eastAsia="KoPubWorldDotum_Pro" w:hAnsi="KoPubWorldDotum_Pro" w:cs="KoPubWorldDotum_Pro"/>
                      <w:b/>
                      <w:bCs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 xml:space="preserve"> </w:t>
                  </w:r>
                  <w:r w:rsidRPr="007620AB">
                    <w:rPr>
                      <w:rFonts w:ascii="KoPubWorldDotum_Pro" w:eastAsia="KoPubWorldDotum_Pro" w:hAnsi="KoPubWorldDotum_Pro" w:cs="KoPubWorldDotum_Pro" w:hint="eastAsia"/>
                      <w:b/>
                      <w:bCs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이용 동의</w:t>
                  </w:r>
                </w:p>
              </w:tc>
              <w:tc>
                <w:tcPr>
                  <w:tcW w:w="19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FFFFFF" w:themeColor="background1"/>
                  </w:tcBorders>
                </w:tcPr>
                <w:p w14:paraId="3E3D88FE" w14:textId="77777777" w:rsidR="00BE0A7A" w:rsidRPr="00BE0A7A" w:rsidRDefault="00BE0A7A" w:rsidP="00BE0A7A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 w:val="22"/>
                      <w:szCs w:val="22"/>
                      <w:lang w:eastAsia="ko-KR"/>
                    </w:rPr>
                  </w:pPr>
                  <w:r w:rsidRPr="00FC024C"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□</w:t>
                  </w:r>
                  <w:r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 xml:space="preserve"> </w:t>
                  </w: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예</w:t>
                  </w:r>
                </w:p>
              </w:tc>
              <w:tc>
                <w:tcPr>
                  <w:tcW w:w="1959" w:type="dxa"/>
                  <w:tcBorders>
                    <w:left w:val="single" w:sz="8" w:space="0" w:color="FFFFFF" w:themeColor="background1"/>
                  </w:tcBorders>
                </w:tcPr>
                <w:p w14:paraId="59BD5A94" w14:textId="77777777" w:rsidR="00BE0A7A" w:rsidRDefault="00BE0A7A" w:rsidP="00BE0A7A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 w:val="22"/>
                      <w:szCs w:val="22"/>
                      <w:lang w:eastAsia="ko-KR"/>
                    </w:rPr>
                  </w:pPr>
                  <w:r w:rsidRPr="00FC024C"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□</w:t>
                  </w:r>
                  <w:r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 xml:space="preserve"> </w:t>
                  </w: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아니요</w:t>
                  </w:r>
                </w:p>
              </w:tc>
            </w:tr>
          </w:tbl>
          <w:p w14:paraId="12D12C4B" w14:textId="06F17EBA" w:rsidR="00BE0A7A" w:rsidRPr="004F0A8A" w:rsidRDefault="004F0A8A" w:rsidP="009A7D06">
            <w:pPr>
              <w:widowControl/>
              <w:wordWrap/>
              <w:autoSpaceDE/>
              <w:autoSpaceDN/>
              <w:spacing w:line="480" w:lineRule="auto"/>
              <w:ind w:firstLine="240"/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</w:pPr>
            <w:r w:rsidRPr="004F0A8A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  <w:t>_</w:t>
            </w:r>
          </w:p>
          <w:p w14:paraId="7D9CE513" w14:textId="77777777" w:rsidR="00FC024C" w:rsidRDefault="00FC024C" w:rsidP="009A7D06">
            <w:pPr>
              <w:widowControl/>
              <w:wordWrap/>
              <w:autoSpaceDE/>
              <w:autoSpaceDN/>
              <w:spacing w:line="480" w:lineRule="auto"/>
              <w:ind w:firstLine="240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2</w:t>
            </w:r>
            <w:r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  <w:t>020</w:t>
            </w: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 xml:space="preserve">년 </w:t>
            </w:r>
            <w:r w:rsidRPr="00FC024C"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  <w:t>______</w:t>
            </w: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 xml:space="preserve">월 </w:t>
            </w:r>
            <w:r w:rsidRPr="00FC024C"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  <w:t>______</w:t>
            </w: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일</w:t>
            </w:r>
          </w:p>
          <w:p w14:paraId="0862D74C" w14:textId="793A3AFB" w:rsidR="007F157E" w:rsidRPr="00FC024C" w:rsidRDefault="00132D8B" w:rsidP="007F157E">
            <w:pPr>
              <w:widowControl/>
              <w:wordWrap/>
              <w:autoSpaceDE/>
              <w:autoSpaceDN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 w:rsidRPr="00132D8B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  <w:t>_</w:t>
            </w:r>
          </w:p>
        </w:tc>
      </w:tr>
      <w:tr w:rsidR="00750E98" w14:paraId="02DCE7C5" w14:textId="77777777" w:rsidTr="0032476E">
        <w:trPr>
          <w:trHeight w:val="64"/>
          <w:jc w:val="center"/>
        </w:trPr>
        <w:tc>
          <w:tcPr>
            <w:tcW w:w="5240" w:type="dxa"/>
            <w:gridSpan w:val="4"/>
            <w:vMerge w:val="restart"/>
            <w:tcBorders>
              <w:top w:val="single" w:sz="4" w:space="0" w:color="FFFFFF" w:themeColor="background1"/>
              <w:left w:val="single" w:sz="4" w:space="0" w:color="000000" w:themeColor="text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D9241C5" w14:textId="77777777" w:rsidR="00750E98" w:rsidRPr="004F0A8A" w:rsidRDefault="00750E98" w:rsidP="00750E98">
            <w:pPr>
              <w:widowControl/>
              <w:wordWrap/>
              <w:autoSpaceDE/>
              <w:autoSpaceDN/>
              <w:ind w:firstLine="240"/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 w:val="28"/>
                <w:szCs w:val="28"/>
                <w:lang w:eastAsia="ko-KR"/>
              </w:rPr>
            </w:pPr>
          </w:p>
        </w:tc>
        <w:tc>
          <w:tcPr>
            <w:tcW w:w="905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F347BF6" w14:textId="6D0C5584" w:rsidR="00750E98" w:rsidRPr="0032476E" w:rsidRDefault="00750E98" w:rsidP="0032476E">
            <w:pPr>
              <w:widowControl/>
              <w:wordWrap/>
              <w:autoSpaceDE/>
              <w:autoSpaceDN/>
              <w:spacing w:line="480" w:lineRule="auto"/>
              <w:rPr>
                <w:rFonts w:ascii="KoPubWorldDotum_Pro Medium" w:eastAsia="KoPubWorldDotum_Pro Medium" w:hAnsi="KoPubWorldDotum_Pro Medium" w:cs="KoPubWorldDotum_Pro Medium"/>
                <w:snapToGrid w:val="0"/>
                <w:color w:val="000000" w:themeColor="text1"/>
                <w:kern w:val="0"/>
                <w:sz w:val="24"/>
                <w:lang w:eastAsia="ko-KR"/>
              </w:rPr>
            </w:pPr>
            <w:r w:rsidRPr="0032476E">
              <w:rPr>
                <w:rFonts w:ascii="KoPubWorldDotum_Pro Medium" w:eastAsia="KoPubWorldDotum_Pro Medium" w:hAnsi="KoPubWorldDotum_Pro Medium" w:cs="KoPubWorldDotum_Pro Medium" w:hint="eastAsia"/>
                <w:lang w:eastAsia="ko-KR"/>
              </w:rPr>
              <w:t xml:space="preserve">지원자 </w:t>
            </w:r>
            <w:r w:rsidRPr="0032476E">
              <w:rPr>
                <w:rFonts w:ascii="KoPubWorldDotum_Pro Medium" w:eastAsia="KoPubWorldDotum_Pro Medium" w:hAnsi="KoPubWorldDotum_Pro Medium" w:cs="KoPubWorldDotum_Pro Medium"/>
                <w:lang w:eastAsia="ko-KR"/>
              </w:rPr>
              <w:t>:</w:t>
            </w:r>
          </w:p>
        </w:tc>
        <w:tc>
          <w:tcPr>
            <w:tcW w:w="180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B846C34" w14:textId="29BDD2AF" w:rsidR="00750E98" w:rsidRPr="0032476E" w:rsidRDefault="00750E98" w:rsidP="00EF6737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color w:val="000000" w:themeColor="text1"/>
                <w:kern w:val="0"/>
                <w:sz w:val="24"/>
                <w:lang w:eastAsia="ko-KR"/>
              </w:rPr>
            </w:pPr>
            <w:r w:rsidRPr="0032476E">
              <w:rPr>
                <w:rFonts w:ascii="KoPubWorldDotum_Pro Medium" w:eastAsia="KoPubWorldDotum_Pro Medium" w:hAnsi="KoPubWorldDotum_Pro Medium" w:cs="KoPubWorldDotum_Pro Medium"/>
                <w:lang w:eastAsia="ko-KR"/>
              </w:rPr>
              <w:t>${userName}</w:t>
            </w:r>
          </w:p>
        </w:tc>
        <w:tc>
          <w:tcPr>
            <w:tcW w:w="106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4F3A18F9" w14:textId="58915297" w:rsidR="00750E98" w:rsidRPr="0032476E" w:rsidRDefault="00750E98" w:rsidP="0032476E">
            <w:pPr>
              <w:widowControl/>
              <w:wordWrap/>
              <w:autoSpaceDE/>
              <w:autoSpaceDN/>
              <w:spacing w:line="480" w:lineRule="auto"/>
              <w:ind w:firstLine="240"/>
              <w:rPr>
                <w:rFonts w:ascii="KoPubWorldDotum_Pro Medium" w:eastAsia="KoPubWorldDotum_Pro Medium" w:hAnsi="KoPubWorldDotum_Pro Medium" w:cs="KoPubWorldDotum_Pro Medium"/>
                <w:snapToGrid w:val="0"/>
                <w:color w:val="000000" w:themeColor="text1"/>
                <w:kern w:val="0"/>
                <w:sz w:val="24"/>
                <w:lang w:eastAsia="ko-KR"/>
              </w:rPr>
            </w:pPr>
            <w:r w:rsidRPr="0032476E">
              <w:rPr>
                <w:rFonts w:ascii="KoPubWorldDotum_Pro Medium" w:eastAsia="KoPubWorldDotum_Pro Medium" w:hAnsi="KoPubWorldDotum_Pro Medium" w:cs="KoPubWorldDotum_Pro Medium" w:hint="eastAsia"/>
                <w:lang w:eastAsia="ko-KR"/>
              </w:rPr>
              <w:t>(서명)</w:t>
            </w:r>
          </w:p>
        </w:tc>
      </w:tr>
      <w:tr w:rsidR="00750E98" w14:paraId="096F54F1" w14:textId="77777777" w:rsidTr="0032476E">
        <w:trPr>
          <w:trHeight w:val="63"/>
          <w:jc w:val="center"/>
        </w:trPr>
        <w:tc>
          <w:tcPr>
            <w:tcW w:w="5240" w:type="dxa"/>
            <w:gridSpan w:val="4"/>
            <w:vMerge/>
            <w:tcBorders>
              <w:top w:val="single" w:sz="4" w:space="0" w:color="FFFFFF" w:themeColor="background1"/>
              <w:left w:val="single" w:sz="4" w:space="0" w:color="000000" w:themeColor="text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3864F5E" w14:textId="77777777" w:rsidR="00750E98" w:rsidRPr="004F0A8A" w:rsidRDefault="00750E98" w:rsidP="00750E98">
            <w:pPr>
              <w:widowControl/>
              <w:wordWrap/>
              <w:autoSpaceDE/>
              <w:autoSpaceDN/>
              <w:ind w:firstLine="240"/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 w:val="28"/>
                <w:szCs w:val="28"/>
                <w:lang w:eastAsia="ko-KR"/>
              </w:rPr>
            </w:pPr>
          </w:p>
        </w:tc>
        <w:tc>
          <w:tcPr>
            <w:tcW w:w="905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29F805E" w14:textId="7718366B" w:rsidR="00750E98" w:rsidRPr="0032476E" w:rsidRDefault="00750E98" w:rsidP="0032476E">
            <w:pPr>
              <w:widowControl/>
              <w:wordWrap/>
              <w:autoSpaceDE/>
              <w:autoSpaceDN/>
              <w:spacing w:line="480" w:lineRule="auto"/>
              <w:rPr>
                <w:rFonts w:ascii="KoPubWorldDotum_Pro Medium" w:eastAsia="KoPubWorldDotum_Pro Medium" w:hAnsi="KoPubWorldDotum_Pro Medium" w:cs="KoPubWorldDotum_Pro Medium"/>
                <w:snapToGrid w:val="0"/>
                <w:color w:val="000000" w:themeColor="text1"/>
                <w:kern w:val="0"/>
                <w:sz w:val="24"/>
                <w:lang w:eastAsia="ko-KR"/>
              </w:rPr>
            </w:pPr>
            <w:r w:rsidRPr="0032476E">
              <w:rPr>
                <w:rFonts w:ascii="KoPubWorldDotum_Pro Medium" w:eastAsia="KoPubWorldDotum_Pro Medium" w:hAnsi="KoPubWorldDotum_Pro Medium" w:cs="KoPubWorldDotum_Pro Medium" w:hint="eastAsia"/>
                <w:lang w:eastAsia="ko-KR"/>
              </w:rPr>
              <w:t xml:space="preserve">보호자 </w:t>
            </w:r>
            <w:r w:rsidRPr="0032476E">
              <w:rPr>
                <w:rFonts w:ascii="KoPubWorldDotum_Pro Medium" w:eastAsia="KoPubWorldDotum_Pro Medium" w:hAnsi="KoPubWorldDotum_Pro Medium" w:cs="KoPubWorldDotum_Pro Medium"/>
                <w:lang w:eastAsia="ko-KR"/>
              </w:rPr>
              <w:t>:</w:t>
            </w:r>
          </w:p>
        </w:tc>
        <w:tc>
          <w:tcPr>
            <w:tcW w:w="180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C0C9154" w14:textId="6D52A7FA" w:rsidR="00750E98" w:rsidRPr="0032476E" w:rsidRDefault="00750E98" w:rsidP="00EF6737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color w:val="000000" w:themeColor="text1"/>
                <w:kern w:val="0"/>
                <w:sz w:val="24"/>
                <w:lang w:eastAsia="ko-KR"/>
              </w:rPr>
            </w:pPr>
            <w:r w:rsidRPr="0032476E">
              <w:rPr>
                <w:rFonts w:ascii="KoPubWorldDotum_Pro Medium" w:eastAsia="KoPubWorldDotum_Pro Medium" w:hAnsi="KoPubWorldDotum_Pro Medium" w:cs="KoPubWorldDotum_Pro Medium"/>
                <w:szCs w:val="20"/>
                <w:lang w:eastAsia="ko-KR"/>
              </w:rPr>
              <w:t>${parentName}</w:t>
            </w:r>
          </w:p>
        </w:tc>
        <w:tc>
          <w:tcPr>
            <w:tcW w:w="106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39303508" w14:textId="6DCFD6D7" w:rsidR="00750E98" w:rsidRPr="0032476E" w:rsidRDefault="00750E98" w:rsidP="0032476E">
            <w:pPr>
              <w:widowControl/>
              <w:wordWrap/>
              <w:autoSpaceDE/>
              <w:autoSpaceDN/>
              <w:spacing w:line="480" w:lineRule="auto"/>
              <w:ind w:firstLine="240"/>
              <w:rPr>
                <w:rFonts w:ascii="KoPubWorldDotum_Pro Medium" w:eastAsia="KoPubWorldDotum_Pro Medium" w:hAnsi="KoPubWorldDotum_Pro Medium" w:cs="KoPubWorldDotum_Pro Medium"/>
                <w:snapToGrid w:val="0"/>
                <w:color w:val="000000" w:themeColor="text1"/>
                <w:kern w:val="0"/>
                <w:sz w:val="24"/>
                <w:lang w:eastAsia="ko-KR"/>
              </w:rPr>
            </w:pPr>
            <w:r w:rsidRPr="0032476E">
              <w:rPr>
                <w:rFonts w:ascii="KoPubWorldDotum_Pro Medium" w:eastAsia="KoPubWorldDotum_Pro Medium" w:hAnsi="KoPubWorldDotum_Pro Medium" w:cs="KoPubWorldDotum_Pro Medium"/>
                <w:lang w:eastAsia="ko-KR"/>
              </w:rPr>
              <w:t>(</w:t>
            </w:r>
            <w:r w:rsidRPr="0032476E">
              <w:rPr>
                <w:rFonts w:ascii="KoPubWorldDotum_Pro Medium" w:eastAsia="KoPubWorldDotum_Pro Medium" w:hAnsi="KoPubWorldDotum_Pro Medium" w:cs="KoPubWorldDotum_Pro Medium" w:hint="eastAsia"/>
                <w:lang w:eastAsia="ko-KR"/>
              </w:rPr>
              <w:t>서명)</w:t>
            </w:r>
          </w:p>
        </w:tc>
      </w:tr>
      <w:tr w:rsidR="007F157E" w14:paraId="25DAC260" w14:textId="77777777" w:rsidTr="005804BD">
        <w:trPr>
          <w:trHeight w:val="234"/>
          <w:jc w:val="center"/>
        </w:trPr>
        <w:tc>
          <w:tcPr>
            <w:tcW w:w="9010" w:type="dxa"/>
            <w:gridSpan w:val="8"/>
            <w:tcBorders>
              <w:top w:val="single" w:sz="4" w:space="0" w:color="FFFFFF" w:themeColor="background1"/>
              <w:left w:val="single" w:sz="4" w:space="0" w:color="000000" w:themeColor="text1"/>
            </w:tcBorders>
            <w:vAlign w:val="center"/>
          </w:tcPr>
          <w:p w14:paraId="7DB50DAE" w14:textId="49F59C94" w:rsidR="007F157E" w:rsidRPr="007F157E" w:rsidRDefault="00132D8B" w:rsidP="0032476E">
            <w:pPr>
              <w:widowControl/>
              <w:wordWrap/>
              <w:autoSpaceDE/>
              <w:autoSpaceDN/>
              <w:spacing w:line="480" w:lineRule="auto"/>
              <w:rPr>
                <w:rFonts w:ascii="KoPubWorldDotum_Pro Medium" w:eastAsia="KoPubWorldDotum_Pro Medium" w:hAnsi="KoPubWorldDotum_Pro Medium" w:cs="KoPubWorldDotum_Pro Medium"/>
                <w:snapToGrid w:val="0"/>
                <w:color w:val="000000" w:themeColor="text1"/>
                <w:kern w:val="0"/>
                <w:sz w:val="24"/>
                <w:lang w:eastAsia="ko-KR"/>
              </w:rPr>
            </w:pPr>
            <w:r w:rsidRPr="00132D8B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 w:val="24"/>
                <w:lang w:eastAsia="ko-KR"/>
              </w:rPr>
              <w:t>_</w:t>
            </w:r>
          </w:p>
        </w:tc>
      </w:tr>
    </w:tbl>
    <w:p w14:paraId="7BC45C5A" w14:textId="381C70FC" w:rsidR="00643F8D" w:rsidRDefault="00643F8D" w:rsidP="00951735">
      <w:pPr>
        <w:widowControl/>
        <w:wordWrap/>
        <w:autoSpaceDE/>
        <w:autoSpaceDN/>
        <w:jc w:val="center"/>
        <w:rPr>
          <w:rFonts w:ascii="KoPubWorldDotum_Pro" w:eastAsia="KoPubWorldDotum_Pro" w:hAnsi="KoPubWorldDotum_Pro" w:cs="KoPubWorldDotum_Pro"/>
          <w:b/>
          <w:bCs/>
          <w:snapToGrid w:val="0"/>
          <w:kern w:val="0"/>
          <w:szCs w:val="20"/>
          <w:lang w:eastAsia="ko-KR"/>
        </w:rPr>
      </w:pPr>
    </w:p>
    <w:p w14:paraId="5140A590" w14:textId="1CEA7F7A" w:rsidR="004735F4" w:rsidRPr="004735F4" w:rsidRDefault="00643F8D" w:rsidP="00643F8D">
      <w:pPr>
        <w:widowControl/>
        <w:wordWrap/>
        <w:autoSpaceDE/>
        <w:autoSpaceDN/>
        <w:rPr>
          <w:rFonts w:ascii="KoPubWorldDotum_Pro" w:eastAsia="KoPubWorldDotum_Pro" w:hAnsi="KoPubWorldDotum_Pro" w:cs="KoPubWorldDotum_Pro"/>
          <w:b/>
          <w:bCs/>
          <w:snapToGrid w:val="0"/>
          <w:kern w:val="0"/>
          <w:szCs w:val="20"/>
          <w:lang w:eastAsia="ko-KR"/>
        </w:rPr>
      </w:pPr>
      <w:r>
        <w:rPr>
          <w:rFonts w:ascii="KoPubWorldDotum_Pro" w:eastAsia="KoPubWorldDotum_Pro" w:hAnsi="KoPubWorldDotum_Pro" w:cs="KoPubWorldDotum_Pro"/>
          <w:b/>
          <w:bCs/>
          <w:snapToGrid w:val="0"/>
          <w:kern w:val="0"/>
          <w:szCs w:val="20"/>
          <w:lang w:eastAsia="ko-KR"/>
        </w:rPr>
        <w:lastRenderedPageBreak/>
        <w:br w:type="page"/>
      </w:r>
    </w:p>
    <w:tbl>
      <w:tblPr>
        <w:tblStyle w:val="a3"/>
        <w:tblpPr w:leftFromText="142" w:rightFromText="142" w:vertAnchor="text" w:horzAnchor="margin" w:tblpY="69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5"/>
        <w:gridCol w:w="4567"/>
      </w:tblGrid>
      <w:tr w:rsidR="004735F4" w14:paraId="44EA517D" w14:textId="77777777" w:rsidTr="004F6147">
        <w:tc>
          <w:tcPr>
            <w:tcW w:w="4505" w:type="dxa"/>
          </w:tcPr>
          <w:p w14:paraId="3717EFA4" w14:textId="77777777" w:rsidR="004735F4" w:rsidRDefault="004735F4" w:rsidP="004F6147">
            <w:pPr>
              <w:jc w:val="left"/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</w:pPr>
            <w:r>
              <w:rPr>
                <w:rFonts w:ascii="KoPubWorldDotum_Pro Light" w:eastAsia="KoPubWorldDotum_Pro Light" w:hAnsi="KoPubWorldDotum_Pro Light" w:cs="KoPubWorldDotum_Pro Light" w:hint="eastAsia"/>
                <w:sz w:val="15"/>
                <w:szCs w:val="15"/>
                <w:lang w:eastAsia="ko-KR"/>
              </w:rPr>
              <w:lastRenderedPageBreak/>
              <w:t>[</w:t>
            </w:r>
            <w:r w:rsidRPr="00A526F2">
              <w:rPr>
                <w:rFonts w:ascii="KoPubWorldDotum_Pro Light" w:eastAsia="KoPubWorldDotum_Pro Light" w:hAnsi="KoPubWorldDotum_Pro Light" w:cs="KoPubWorldDotum_Pro Light" w:hint="eastAsia"/>
                <w:sz w:val="15"/>
                <w:szCs w:val="15"/>
                <w:lang w:eastAsia="ko-KR"/>
              </w:rPr>
              <w:t xml:space="preserve">서식 </w:t>
            </w:r>
            <w:r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  <w:t>5</w:t>
            </w:r>
            <w:r w:rsidRPr="00A526F2"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  <w:t xml:space="preserve">] </w:t>
            </w:r>
            <w:r>
              <w:rPr>
                <w:rFonts w:ascii="KoPubWorldDotum_Pro Light" w:eastAsia="KoPubWorldDotum_Pro Light" w:hAnsi="KoPubWorldDotum_Pro Light" w:cs="KoPubWorldDotum_Pro Light" w:hint="eastAsia"/>
                <w:sz w:val="15"/>
                <w:szCs w:val="15"/>
                <w:lang w:eastAsia="ko-KR"/>
              </w:rPr>
              <w:t>최종 합격자 제출 서류</w:t>
            </w:r>
          </w:p>
        </w:tc>
        <w:tc>
          <w:tcPr>
            <w:tcW w:w="4567" w:type="dxa"/>
          </w:tcPr>
          <w:p w14:paraId="2C5145AA" w14:textId="77777777" w:rsidR="004735F4" w:rsidRDefault="004735F4" w:rsidP="004F6147">
            <w:pPr>
              <w:jc w:val="right"/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</w:pPr>
            <w:r w:rsidRPr="00B55D6D">
              <w:rPr>
                <w:rFonts w:ascii="KoPubWorldDotum_Pro Light" w:eastAsia="KoPubWorldDotum_Pro Light" w:hAnsi="KoPubWorldDotum_Pro Light" w:cs="KoPubWorldDotum_Pro Light" w:hint="eastAsia"/>
                <w:color w:val="7F7F7F" w:themeColor="text1" w:themeTint="80"/>
                <w:sz w:val="13"/>
                <w:szCs w:val="18"/>
              </w:rPr>
              <w:t>창의성과</w:t>
            </w:r>
            <w:r w:rsidRPr="00B55D6D">
              <w:rPr>
                <w:rFonts w:ascii="KoPubWorldDotum_Pro Light" w:eastAsia="KoPubWorldDotum_Pro Light" w:hAnsi="KoPubWorldDotum_Pro Light" w:cs="KoPubWorldDotum_Pro Light" w:hint="eastAsia"/>
                <w:color w:val="7F7F7F" w:themeColor="text1" w:themeTint="80"/>
                <w:sz w:val="13"/>
                <w:szCs w:val="18"/>
                <w:lang w:eastAsia="ko-KR"/>
              </w:rPr>
              <w:t xml:space="preserve"> 인간미를 품은 소프트웨어 영재의 육성</w:t>
            </w:r>
          </w:p>
        </w:tc>
      </w:tr>
    </w:tbl>
    <w:p w14:paraId="6C45143B" w14:textId="77777777" w:rsidR="00951735" w:rsidRDefault="007740A0" w:rsidP="004735F4">
      <w:pPr>
        <w:widowControl/>
        <w:wordWrap/>
        <w:autoSpaceDE/>
        <w:autoSpaceDN/>
        <w:jc w:val="center"/>
        <w:rPr>
          <w:rFonts w:ascii="KoPubWorldDotum_Pro" w:eastAsia="KoPubWorldDotum_Pro" w:hAnsi="KoPubWorldDotum_Pro" w:cs="KoPubWorldDotum_Pro"/>
          <w:b/>
          <w:bCs/>
          <w:snapToGrid w:val="0"/>
          <w:kern w:val="0"/>
          <w:sz w:val="40"/>
          <w:szCs w:val="52"/>
          <w:lang w:eastAsia="ko-KR"/>
        </w:rPr>
      </w:pPr>
      <w:r w:rsidRPr="007740A0">
        <w:rPr>
          <w:rFonts w:ascii="KoPubWorldDotum_Pro" w:eastAsia="KoPubWorldDotum_Pro" w:hAnsi="KoPubWorldDotum_Pro" w:cs="KoPubWorldDotum_Pro" w:hint="eastAsia"/>
          <w:b/>
          <w:bCs/>
          <w:snapToGrid w:val="0"/>
          <w:kern w:val="0"/>
          <w:sz w:val="40"/>
          <w:szCs w:val="52"/>
          <w:lang w:eastAsia="ko-KR"/>
        </w:rPr>
        <w:t>입 학 동 의 서</w:t>
      </w:r>
    </w:p>
    <w:tbl>
      <w:tblPr>
        <w:tblStyle w:val="a3"/>
        <w:tblW w:w="9243" w:type="dxa"/>
        <w:jc w:val="center"/>
        <w:tblLook w:val="04A0" w:firstRow="1" w:lastRow="0" w:firstColumn="1" w:lastColumn="0" w:noHBand="0" w:noVBand="1"/>
      </w:tblPr>
      <w:tblGrid>
        <w:gridCol w:w="416"/>
        <w:gridCol w:w="425"/>
        <w:gridCol w:w="850"/>
        <w:gridCol w:w="993"/>
        <w:gridCol w:w="1275"/>
        <w:gridCol w:w="851"/>
        <w:gridCol w:w="709"/>
        <w:gridCol w:w="850"/>
        <w:gridCol w:w="142"/>
        <w:gridCol w:w="850"/>
        <w:gridCol w:w="1876"/>
        <w:gridCol w:w="6"/>
      </w:tblGrid>
      <w:tr w:rsidR="007740A0" w14:paraId="43E9A14A" w14:textId="77777777" w:rsidTr="009F6B3D">
        <w:trPr>
          <w:gridAfter w:val="1"/>
          <w:wAfter w:w="6" w:type="dxa"/>
          <w:trHeight w:val="397"/>
          <w:jc w:val="center"/>
        </w:trPr>
        <w:tc>
          <w:tcPr>
            <w:tcW w:w="6369" w:type="dxa"/>
            <w:gridSpan w:val="8"/>
            <w:tcBorders>
              <w:top w:val="single" w:sz="8" w:space="0" w:color="FFFFFF" w:themeColor="background1"/>
              <w:left w:val="single" w:sz="8" w:space="0" w:color="FFFFFF" w:themeColor="background1"/>
            </w:tcBorders>
            <w:vAlign w:val="center"/>
          </w:tcPr>
          <w:p w14:paraId="312603E3" w14:textId="77777777" w:rsidR="007740A0" w:rsidRPr="00D579FE" w:rsidRDefault="007740A0" w:rsidP="00381E22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KoPubWorldDotum_Pro Medium" w:eastAsia="KoPubWorldDotum_Pro Medium" w:hAnsi="KoPubWorldDotum_Pro Medium" w:cs="KoPubWorldDotum_Pro Medium"/>
                <w:b/>
                <w:bCs/>
                <w:snapToGrid w:val="0"/>
                <w:kern w:val="0"/>
                <w:szCs w:val="20"/>
                <w:lang w:eastAsia="ko-KR"/>
              </w:rPr>
            </w:pPr>
            <w:r w:rsidRPr="00D579FE">
              <w:rPr>
                <w:rFonts w:ascii="KoPubWorldDotum_Pro Medium" w:eastAsia="KoPubWorldDotum_Pro Medium" w:hAnsi="KoPubWorldDotum_Pro Medium" w:cs="KoPubWorldDotum_Pro Medium" w:hint="eastAsia"/>
                <w:b/>
                <w:bCs/>
                <w:snapToGrid w:val="0"/>
                <w:kern w:val="0"/>
                <w:szCs w:val="20"/>
                <w:lang w:eastAsia="ko-KR"/>
              </w:rPr>
              <w:t>2</w:t>
            </w:r>
            <w:r w:rsidRPr="00D579FE">
              <w:rPr>
                <w:rFonts w:ascii="KoPubWorldDotum_Pro Medium" w:eastAsia="KoPubWorldDotum_Pro Medium" w:hAnsi="KoPubWorldDotum_Pro Medium" w:cs="KoPubWorldDotum_Pro Medium"/>
                <w:b/>
                <w:bCs/>
                <w:snapToGrid w:val="0"/>
                <w:kern w:val="0"/>
                <w:szCs w:val="20"/>
                <w:lang w:eastAsia="ko-KR"/>
              </w:rPr>
              <w:t>021</w:t>
            </w:r>
            <w:r w:rsidRPr="00D579FE">
              <w:rPr>
                <w:rFonts w:ascii="KoPubWorldDotum_Pro Medium" w:eastAsia="KoPubWorldDotum_Pro Medium" w:hAnsi="KoPubWorldDotum_Pro Medium" w:cs="KoPubWorldDotum_Pro Medium" w:hint="eastAsia"/>
                <w:b/>
                <w:bCs/>
                <w:snapToGrid w:val="0"/>
                <w:kern w:val="0"/>
                <w:szCs w:val="20"/>
                <w:lang w:eastAsia="ko-KR"/>
              </w:rPr>
              <w:t>학년도 신입생 입학전형</w:t>
            </w:r>
          </w:p>
        </w:tc>
        <w:tc>
          <w:tcPr>
            <w:tcW w:w="992" w:type="dxa"/>
            <w:gridSpan w:val="2"/>
            <w:shd w:val="clear" w:color="auto" w:fill="F2F2F2" w:themeFill="background1" w:themeFillShade="F2"/>
            <w:vAlign w:val="center"/>
          </w:tcPr>
          <w:p w14:paraId="1A6FD709" w14:textId="77777777" w:rsidR="007740A0" w:rsidRPr="00CB1070" w:rsidRDefault="007740A0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수험번호</w:t>
            </w:r>
          </w:p>
        </w:tc>
        <w:tc>
          <w:tcPr>
            <w:tcW w:w="1876" w:type="dxa"/>
            <w:vAlign w:val="center"/>
          </w:tcPr>
          <w:p w14:paraId="4F993741" w14:textId="77777777" w:rsidR="007740A0" w:rsidRPr="007740A0" w:rsidRDefault="007740A0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</w:p>
        </w:tc>
      </w:tr>
      <w:tr w:rsidR="004B0640" w14:paraId="2923186B" w14:textId="77777777" w:rsidTr="009F6B3D">
        <w:trPr>
          <w:trHeight w:val="397"/>
          <w:jc w:val="center"/>
        </w:trPr>
        <w:tc>
          <w:tcPr>
            <w:tcW w:w="416" w:type="dxa"/>
            <w:vMerge w:val="restart"/>
            <w:shd w:val="clear" w:color="auto" w:fill="F2F2F2" w:themeFill="background1" w:themeFillShade="F2"/>
            <w:vAlign w:val="center"/>
          </w:tcPr>
          <w:p w14:paraId="74DD6434" w14:textId="77777777" w:rsidR="007740A0" w:rsidRPr="00CB1070" w:rsidRDefault="007740A0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인</w:t>
            </w:r>
          </w:p>
          <w:p w14:paraId="6C5A144D" w14:textId="77777777" w:rsidR="007740A0" w:rsidRPr="00CB1070" w:rsidRDefault="007740A0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적</w:t>
            </w:r>
          </w:p>
          <w:p w14:paraId="56C9C016" w14:textId="77777777" w:rsidR="007740A0" w:rsidRPr="00CB1070" w:rsidRDefault="007740A0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사</w:t>
            </w:r>
          </w:p>
          <w:p w14:paraId="14DAFE69" w14:textId="77777777" w:rsidR="007740A0" w:rsidRPr="00CB1070" w:rsidRDefault="007740A0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항</w:t>
            </w:r>
          </w:p>
        </w:tc>
        <w:tc>
          <w:tcPr>
            <w:tcW w:w="425" w:type="dxa"/>
            <w:vMerge w:val="restart"/>
            <w:shd w:val="clear" w:color="auto" w:fill="F2F2F2" w:themeFill="background1" w:themeFillShade="F2"/>
            <w:vAlign w:val="center"/>
          </w:tcPr>
          <w:p w14:paraId="305EC3A2" w14:textId="77777777" w:rsidR="007740A0" w:rsidRPr="00CB1070" w:rsidRDefault="007740A0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지</w:t>
            </w:r>
          </w:p>
          <w:p w14:paraId="3E83EE40" w14:textId="77777777" w:rsidR="007740A0" w:rsidRPr="00CB1070" w:rsidRDefault="007740A0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원</w:t>
            </w:r>
          </w:p>
          <w:p w14:paraId="6657E344" w14:textId="77777777" w:rsidR="007740A0" w:rsidRPr="00CB1070" w:rsidRDefault="007740A0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자</w:t>
            </w:r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14:paraId="54B6959F" w14:textId="77777777" w:rsidR="007740A0" w:rsidRPr="00CB1070" w:rsidRDefault="007740A0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성</w:t>
            </w:r>
            <w:r w:rsidRPr="004B064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D9D9DA"/>
                <w:kern w:val="0"/>
                <w:szCs w:val="20"/>
                <w:lang w:eastAsia="ko-KR"/>
              </w:rPr>
              <w:t>_</w:t>
            </w: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명</w:t>
            </w:r>
          </w:p>
        </w:tc>
        <w:tc>
          <w:tcPr>
            <w:tcW w:w="2268" w:type="dxa"/>
            <w:gridSpan w:val="2"/>
            <w:vAlign w:val="center"/>
          </w:tcPr>
          <w:p w14:paraId="7B96E081" w14:textId="77777777" w:rsidR="007740A0" w:rsidRPr="00CB1070" w:rsidRDefault="00D579FE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  <w:t>${userName}</w:t>
            </w:r>
          </w:p>
        </w:tc>
        <w:tc>
          <w:tcPr>
            <w:tcW w:w="851" w:type="dxa"/>
            <w:shd w:val="clear" w:color="auto" w:fill="F2F2F2" w:themeFill="background1" w:themeFillShade="F2"/>
            <w:vAlign w:val="center"/>
          </w:tcPr>
          <w:p w14:paraId="662FBCB5" w14:textId="77777777" w:rsidR="007740A0" w:rsidRPr="00CB1070" w:rsidRDefault="007740A0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성별</w:t>
            </w:r>
          </w:p>
        </w:tc>
        <w:tc>
          <w:tcPr>
            <w:tcW w:w="1559" w:type="dxa"/>
            <w:gridSpan w:val="2"/>
            <w:vAlign w:val="center"/>
          </w:tcPr>
          <w:p w14:paraId="506751BB" w14:textId="77777777" w:rsidR="007740A0" w:rsidRPr="007740A0" w:rsidRDefault="00D579FE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EE4872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>${isMale}</w:t>
            </w:r>
            <w:r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</w:t>
            </w:r>
            <w:r w:rsidRPr="00CB1070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남</w:t>
            </w:r>
            <w:r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 xml:space="preserve"> </w:t>
            </w:r>
            <w:r w:rsidRPr="00EE4872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>${isFemale}</w:t>
            </w:r>
            <w:r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</w:t>
            </w: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여</w:t>
            </w:r>
          </w:p>
        </w:tc>
        <w:tc>
          <w:tcPr>
            <w:tcW w:w="992" w:type="dxa"/>
            <w:gridSpan w:val="2"/>
            <w:shd w:val="clear" w:color="auto" w:fill="F2F2F2" w:themeFill="background1" w:themeFillShade="F2"/>
            <w:vAlign w:val="center"/>
          </w:tcPr>
          <w:p w14:paraId="26B754F1" w14:textId="77777777" w:rsidR="007740A0" w:rsidRPr="00CB1070" w:rsidRDefault="007740A0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생년월일</w:t>
            </w:r>
          </w:p>
        </w:tc>
        <w:tc>
          <w:tcPr>
            <w:tcW w:w="1882" w:type="dxa"/>
            <w:gridSpan w:val="2"/>
            <w:vAlign w:val="center"/>
          </w:tcPr>
          <w:p w14:paraId="62426B81" w14:textId="77777777" w:rsidR="007740A0" w:rsidRPr="00CB1070" w:rsidRDefault="00D579FE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  <w:t>${birthDate}</w:t>
            </w:r>
          </w:p>
        </w:tc>
      </w:tr>
      <w:tr w:rsidR="007740A0" w14:paraId="26573445" w14:textId="77777777" w:rsidTr="009F6B3D">
        <w:trPr>
          <w:trHeight w:val="397"/>
          <w:jc w:val="center"/>
        </w:trPr>
        <w:tc>
          <w:tcPr>
            <w:tcW w:w="416" w:type="dxa"/>
            <w:vMerge/>
            <w:shd w:val="clear" w:color="auto" w:fill="F2F2F2" w:themeFill="background1" w:themeFillShade="F2"/>
            <w:vAlign w:val="center"/>
          </w:tcPr>
          <w:p w14:paraId="426C9192" w14:textId="77777777" w:rsidR="007740A0" w:rsidRPr="00CB1070" w:rsidRDefault="007740A0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</w:p>
        </w:tc>
        <w:tc>
          <w:tcPr>
            <w:tcW w:w="425" w:type="dxa"/>
            <w:vMerge/>
            <w:shd w:val="clear" w:color="auto" w:fill="F2F2F2" w:themeFill="background1" w:themeFillShade="F2"/>
            <w:vAlign w:val="center"/>
          </w:tcPr>
          <w:p w14:paraId="5A195991" w14:textId="77777777" w:rsidR="007740A0" w:rsidRPr="00CB1070" w:rsidRDefault="007740A0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14:paraId="198DED1D" w14:textId="77777777" w:rsidR="007740A0" w:rsidRPr="00CB1070" w:rsidRDefault="007740A0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주</w:t>
            </w:r>
            <w:r w:rsidRPr="004B064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D9D9DA"/>
                <w:kern w:val="0"/>
                <w:szCs w:val="20"/>
                <w:lang w:eastAsia="ko-KR"/>
              </w:rPr>
              <w:t>_</w:t>
            </w: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소</w:t>
            </w:r>
          </w:p>
        </w:tc>
        <w:tc>
          <w:tcPr>
            <w:tcW w:w="7552" w:type="dxa"/>
            <w:gridSpan w:val="9"/>
            <w:vAlign w:val="center"/>
          </w:tcPr>
          <w:p w14:paraId="74CE386A" w14:textId="441CA476" w:rsidR="007740A0" w:rsidRPr="00CB1070" w:rsidRDefault="00D579FE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  <w:t>${address}</w:t>
            </w:r>
            <w:r w:rsidR="00FF36E4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  <w:t xml:space="preserve"> </w:t>
            </w:r>
            <w:r w:rsidR="00FF36E4" w:rsidRPr="00FF36E4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  <w:t>${detailAddress}</w:t>
            </w:r>
          </w:p>
        </w:tc>
      </w:tr>
      <w:tr w:rsidR="00BA3554" w14:paraId="3A295B9A" w14:textId="77777777" w:rsidTr="009F6B3D">
        <w:trPr>
          <w:trHeight w:val="397"/>
          <w:jc w:val="center"/>
        </w:trPr>
        <w:tc>
          <w:tcPr>
            <w:tcW w:w="416" w:type="dxa"/>
            <w:vMerge/>
            <w:shd w:val="clear" w:color="auto" w:fill="F2F2F2" w:themeFill="background1" w:themeFillShade="F2"/>
            <w:vAlign w:val="center"/>
          </w:tcPr>
          <w:p w14:paraId="7A7CF4FC" w14:textId="77777777" w:rsidR="00BA3554" w:rsidRPr="00CB1070" w:rsidRDefault="00BA3554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</w:p>
        </w:tc>
        <w:tc>
          <w:tcPr>
            <w:tcW w:w="425" w:type="dxa"/>
            <w:vMerge/>
            <w:shd w:val="clear" w:color="auto" w:fill="F2F2F2" w:themeFill="background1" w:themeFillShade="F2"/>
            <w:vAlign w:val="center"/>
          </w:tcPr>
          <w:p w14:paraId="26CF510C" w14:textId="77777777" w:rsidR="00BA3554" w:rsidRPr="00CB1070" w:rsidRDefault="00BA3554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14:paraId="7A65099B" w14:textId="77777777" w:rsidR="00BA3554" w:rsidRPr="00CB1070" w:rsidRDefault="00BA3554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연락처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14:paraId="112E6DC2" w14:textId="77777777" w:rsidR="00BA3554" w:rsidRPr="00CB1070" w:rsidRDefault="00BA3554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집전화</w:t>
            </w:r>
          </w:p>
        </w:tc>
        <w:tc>
          <w:tcPr>
            <w:tcW w:w="2835" w:type="dxa"/>
            <w:gridSpan w:val="3"/>
            <w:shd w:val="clear" w:color="auto" w:fill="auto"/>
            <w:vAlign w:val="center"/>
          </w:tcPr>
          <w:p w14:paraId="3D355510" w14:textId="77777777" w:rsidR="00BA3554" w:rsidRPr="00CB1070" w:rsidRDefault="00BA3554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  <w:t>${homeTel}</w:t>
            </w:r>
          </w:p>
        </w:tc>
        <w:tc>
          <w:tcPr>
            <w:tcW w:w="992" w:type="dxa"/>
            <w:gridSpan w:val="2"/>
            <w:shd w:val="clear" w:color="auto" w:fill="F2F2F2" w:themeFill="background1" w:themeFillShade="F2"/>
            <w:vAlign w:val="center"/>
          </w:tcPr>
          <w:p w14:paraId="420D1962" w14:textId="77777777" w:rsidR="00BA3554" w:rsidRPr="00CB1070" w:rsidRDefault="00BA3554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핸드폰</w:t>
            </w:r>
          </w:p>
        </w:tc>
        <w:tc>
          <w:tcPr>
            <w:tcW w:w="2732" w:type="dxa"/>
            <w:gridSpan w:val="3"/>
            <w:vAlign w:val="center"/>
          </w:tcPr>
          <w:p w14:paraId="0B93A4E3" w14:textId="77777777" w:rsidR="00BA3554" w:rsidRPr="00CB1070" w:rsidRDefault="00BA3554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  <w:t>${applicantTel}</w:t>
            </w:r>
          </w:p>
        </w:tc>
      </w:tr>
      <w:tr w:rsidR="00AA7356" w14:paraId="1D79447F" w14:textId="77777777" w:rsidTr="009F6B3D">
        <w:trPr>
          <w:trHeight w:val="397"/>
          <w:jc w:val="center"/>
        </w:trPr>
        <w:tc>
          <w:tcPr>
            <w:tcW w:w="416" w:type="dxa"/>
            <w:vMerge/>
            <w:shd w:val="clear" w:color="auto" w:fill="F2F2F2" w:themeFill="background1" w:themeFillShade="F2"/>
            <w:vAlign w:val="center"/>
          </w:tcPr>
          <w:p w14:paraId="5FABF331" w14:textId="77777777" w:rsidR="00D579FE" w:rsidRPr="00CB1070" w:rsidRDefault="00D579FE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</w:p>
        </w:tc>
        <w:tc>
          <w:tcPr>
            <w:tcW w:w="425" w:type="dxa"/>
            <w:vMerge w:val="restart"/>
            <w:shd w:val="clear" w:color="auto" w:fill="F2F2F2" w:themeFill="background1" w:themeFillShade="F2"/>
            <w:vAlign w:val="center"/>
          </w:tcPr>
          <w:p w14:paraId="629D8D3E" w14:textId="77777777" w:rsidR="00D579FE" w:rsidRPr="00CB1070" w:rsidRDefault="00D579FE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보</w:t>
            </w:r>
          </w:p>
          <w:p w14:paraId="514079AF" w14:textId="77777777" w:rsidR="00D579FE" w:rsidRPr="00CB1070" w:rsidRDefault="00D579FE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호</w:t>
            </w:r>
          </w:p>
          <w:p w14:paraId="31891993" w14:textId="77777777" w:rsidR="00D579FE" w:rsidRPr="00CB1070" w:rsidRDefault="00D579FE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자</w:t>
            </w:r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14:paraId="73A6DE90" w14:textId="77777777" w:rsidR="00D579FE" w:rsidRPr="00CB1070" w:rsidRDefault="00D579FE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성</w:t>
            </w:r>
            <w:r w:rsidRPr="004B064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D9D9DA"/>
                <w:kern w:val="0"/>
                <w:szCs w:val="20"/>
                <w:lang w:eastAsia="ko-KR"/>
              </w:rPr>
              <w:t>_</w:t>
            </w: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명</w:t>
            </w:r>
          </w:p>
        </w:tc>
        <w:tc>
          <w:tcPr>
            <w:tcW w:w="2268" w:type="dxa"/>
            <w:gridSpan w:val="2"/>
            <w:vAlign w:val="center"/>
          </w:tcPr>
          <w:p w14:paraId="63B5230F" w14:textId="77777777" w:rsidR="00D579FE" w:rsidRPr="00CB1070" w:rsidRDefault="00D579FE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  <w:t>${parentName}</w:t>
            </w:r>
          </w:p>
        </w:tc>
        <w:tc>
          <w:tcPr>
            <w:tcW w:w="2552" w:type="dxa"/>
            <w:gridSpan w:val="4"/>
            <w:shd w:val="clear" w:color="auto" w:fill="F2F2F2" w:themeFill="background1" w:themeFillShade="F2"/>
            <w:vAlign w:val="center"/>
          </w:tcPr>
          <w:p w14:paraId="370EF441" w14:textId="77777777" w:rsidR="00D579FE" w:rsidRPr="00D579FE" w:rsidRDefault="00D579FE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b/>
                <w:bCs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지원자와의</w:t>
            </w:r>
            <w:r w:rsidRPr="00D579FE">
              <w:rPr>
                <w:rFonts w:ascii="KoPubWorldDotum_Pro Medium" w:eastAsia="KoPubWorldDotum_Pro Medium" w:hAnsi="KoPubWorldDotum_Pro Medium" w:cs="KoPubWorldDotum_Pro Medium" w:hint="eastAsia"/>
                <w:b/>
                <w:bCs/>
                <w:snapToGrid w:val="0"/>
                <w:kern w:val="0"/>
                <w:szCs w:val="20"/>
                <w:lang w:eastAsia="ko-KR"/>
              </w:rPr>
              <w:t xml:space="preserve"> </w:t>
            </w: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관계</w:t>
            </w:r>
          </w:p>
        </w:tc>
        <w:tc>
          <w:tcPr>
            <w:tcW w:w="2732" w:type="dxa"/>
            <w:gridSpan w:val="3"/>
            <w:vAlign w:val="center"/>
          </w:tcPr>
          <w:p w14:paraId="53BD3A7A" w14:textId="77777777" w:rsidR="00D579FE" w:rsidRPr="00CB1070" w:rsidRDefault="00D579FE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Cs w:val="20"/>
                <w:lang w:eastAsia="ko-KR"/>
              </w:rPr>
              <w:t>지원자</w:t>
            </w:r>
            <w:r w:rsidRPr="00CB1070">
              <w:rPr>
                <w:rFonts w:ascii="KoPubWorldDotum_Pro Light" w:eastAsia="KoPubWorldDotum_Pro Light" w:hAnsi="KoPubWorldDotum_Pro Light" w:cs="KoPubWorldDotum_Pro Light"/>
                <w:snapToGrid w:val="0"/>
                <w:color w:val="FFFFFF" w:themeColor="background1"/>
                <w:kern w:val="0"/>
                <w:szCs w:val="20"/>
                <w:lang w:eastAsia="ko-KR"/>
              </w:rPr>
              <w:t>_</w:t>
            </w:r>
            <w:r w:rsidRPr="00CB1070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  <w:t>${userName}</w:t>
            </w:r>
            <w:r w:rsidRPr="00CB1070"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Cs w:val="20"/>
                <w:lang w:eastAsia="ko-KR"/>
              </w:rPr>
              <w:t>의</w:t>
            </w:r>
            <w:r w:rsidR="00932317" w:rsidRPr="00CB1070">
              <w:rPr>
                <w:rFonts w:ascii="KoPubWorldDotum_Pro Light" w:eastAsia="KoPubWorldDotum_Pro Light" w:hAnsi="KoPubWorldDotum_Pro Light" w:cs="KoPubWorldDotum_Pro Light"/>
                <w:snapToGrid w:val="0"/>
                <w:color w:val="FFFFFF" w:themeColor="background1"/>
                <w:kern w:val="0"/>
                <w:szCs w:val="20"/>
                <w:lang w:eastAsia="ko-KR"/>
              </w:rPr>
              <w:t>_</w:t>
            </w:r>
            <w:r w:rsidR="00932317" w:rsidRPr="00CB1070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  <w:t xml:space="preserve"> </w:t>
            </w:r>
            <w:r w:rsidRPr="00CB1070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  <w:t>(</w:t>
            </w:r>
            <w:r w:rsidRPr="00CB1070">
              <w:rPr>
                <w:rFonts w:ascii="KoPubWorldDotum_Pro Light" w:eastAsia="KoPubWorldDotum_Pro Light" w:hAnsi="KoPubWorldDotum_Pro Light" w:cs="KoPubWorldDotum_Pro Light"/>
                <w:snapToGrid w:val="0"/>
                <w:color w:val="FFFFFF" w:themeColor="background1"/>
                <w:kern w:val="0"/>
                <w:szCs w:val="20"/>
                <w:lang w:eastAsia="ko-KR"/>
              </w:rPr>
              <w:t>____</w:t>
            </w:r>
            <w:r w:rsidRPr="00CB1070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  <w:t>)</w:t>
            </w:r>
          </w:p>
        </w:tc>
      </w:tr>
      <w:tr w:rsidR="00BA3554" w14:paraId="13A3DA24" w14:textId="77777777" w:rsidTr="009F6B3D">
        <w:trPr>
          <w:trHeight w:val="397"/>
          <w:jc w:val="center"/>
        </w:trPr>
        <w:tc>
          <w:tcPr>
            <w:tcW w:w="416" w:type="dxa"/>
            <w:vMerge/>
            <w:tcBorders>
              <w:bottom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50457E5F" w14:textId="77777777" w:rsidR="00BA3554" w:rsidRPr="00CB1070" w:rsidRDefault="00BA3554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</w:p>
        </w:tc>
        <w:tc>
          <w:tcPr>
            <w:tcW w:w="425" w:type="dxa"/>
            <w:vMerge/>
            <w:tcBorders>
              <w:bottom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150DF23C" w14:textId="77777777" w:rsidR="00BA3554" w:rsidRPr="00CB1070" w:rsidRDefault="00BA3554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</w:p>
        </w:tc>
        <w:tc>
          <w:tcPr>
            <w:tcW w:w="850" w:type="dxa"/>
            <w:tcBorders>
              <w:bottom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5312949A" w14:textId="77777777" w:rsidR="00BA3554" w:rsidRPr="00CB1070" w:rsidRDefault="00BA3554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연락처</w:t>
            </w:r>
          </w:p>
        </w:tc>
        <w:tc>
          <w:tcPr>
            <w:tcW w:w="993" w:type="dxa"/>
            <w:tcBorders>
              <w:bottom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0ADBC99D" w14:textId="77777777" w:rsidR="00BA3554" w:rsidRPr="00CB1070" w:rsidRDefault="00BA3554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집전화</w:t>
            </w:r>
          </w:p>
        </w:tc>
        <w:tc>
          <w:tcPr>
            <w:tcW w:w="2835" w:type="dxa"/>
            <w:gridSpan w:val="3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2CD25491" w14:textId="77777777" w:rsidR="00BA3554" w:rsidRPr="00CB1070" w:rsidRDefault="00BA3554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  <w:t>${homeTel}</w:t>
            </w:r>
          </w:p>
        </w:tc>
        <w:tc>
          <w:tcPr>
            <w:tcW w:w="992" w:type="dxa"/>
            <w:gridSpan w:val="2"/>
            <w:tcBorders>
              <w:bottom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1C0311EC" w14:textId="77777777" w:rsidR="00BA3554" w:rsidRPr="00CB1070" w:rsidRDefault="00BA3554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핸드폰</w:t>
            </w:r>
          </w:p>
        </w:tc>
        <w:tc>
          <w:tcPr>
            <w:tcW w:w="2732" w:type="dxa"/>
            <w:gridSpan w:val="3"/>
            <w:tcBorders>
              <w:bottom w:val="double" w:sz="4" w:space="0" w:color="auto"/>
            </w:tcBorders>
            <w:vAlign w:val="center"/>
          </w:tcPr>
          <w:p w14:paraId="3CD35D02" w14:textId="77777777" w:rsidR="00BA3554" w:rsidRPr="00CB1070" w:rsidRDefault="00BA3554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  <w:t>${parentTel}</w:t>
            </w:r>
          </w:p>
        </w:tc>
      </w:tr>
      <w:tr w:rsidR="007740A0" w14:paraId="151FC7E5" w14:textId="77777777" w:rsidTr="004B0640">
        <w:trPr>
          <w:gridAfter w:val="1"/>
          <w:wAfter w:w="6" w:type="dxa"/>
          <w:trHeight w:val="567"/>
          <w:jc w:val="center"/>
        </w:trPr>
        <w:tc>
          <w:tcPr>
            <w:tcW w:w="9237" w:type="dxa"/>
            <w:gridSpan w:val="11"/>
            <w:tcBorders>
              <w:top w:val="double" w:sz="4" w:space="0" w:color="auto"/>
            </w:tcBorders>
            <w:vAlign w:val="center"/>
          </w:tcPr>
          <w:p w14:paraId="0FF44457" w14:textId="1F5BEF62" w:rsidR="007740A0" w:rsidRPr="009D05E7" w:rsidRDefault="009D05E7" w:rsidP="00EC7E05">
            <w:pPr>
              <w:widowControl/>
              <w:wordWrap/>
              <w:autoSpaceDE/>
              <w:autoSpaceDN/>
              <w:spacing w:line="480" w:lineRule="auto"/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Cs w:val="20"/>
                <w:lang w:eastAsia="ko-KR"/>
              </w:rPr>
            </w:pPr>
            <w:r w:rsidRPr="009D05E7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Cs w:val="20"/>
                <w:lang w:eastAsia="ko-KR"/>
              </w:rPr>
              <w:t>_</w:t>
            </w:r>
          </w:p>
          <w:p w14:paraId="28EE65FE" w14:textId="77777777" w:rsidR="00D579FE" w:rsidRPr="00E70DC2" w:rsidRDefault="00D579FE" w:rsidP="00B0425E">
            <w:pPr>
              <w:widowControl/>
              <w:wordWrap/>
              <w:autoSpaceDE/>
              <w:autoSpaceDN/>
              <w:spacing w:line="480" w:lineRule="auto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4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 xml:space="preserve"> </w:t>
            </w:r>
            <w:r w:rsidRPr="00E70DC2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4"/>
                <w:lang w:eastAsia="ko-KR"/>
              </w:rPr>
              <w:t>위 지원자는 2021학년도 대덕소프트웨어마이스터고등학교 신입생 입학전형에 합격하여, 본교 입학생으로서의 긍지와 자부심을 가지고 성실히 학교생활에 임하고 학교규칙을 준수할 것에 동의하며, 보호자 연서로 입학 동의서를 제출합니다.</w:t>
            </w:r>
          </w:p>
          <w:p w14:paraId="5CCB9771" w14:textId="626B9276" w:rsidR="00D579FE" w:rsidRPr="009D05E7" w:rsidRDefault="009D05E7" w:rsidP="00932317">
            <w:pPr>
              <w:widowControl/>
              <w:wordWrap/>
              <w:autoSpaceDE/>
              <w:autoSpaceDN/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Cs w:val="20"/>
                <w:lang w:eastAsia="ko-KR"/>
              </w:rPr>
            </w:pPr>
            <w:r w:rsidRPr="009D05E7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Cs w:val="20"/>
                <w:lang w:eastAsia="ko-KR"/>
              </w:rPr>
              <w:t>_</w:t>
            </w:r>
          </w:p>
          <w:p w14:paraId="097D9F8C" w14:textId="77777777" w:rsidR="00D579FE" w:rsidRDefault="00D579FE" w:rsidP="002A1177">
            <w:pPr>
              <w:widowControl/>
              <w:wordWrap/>
              <w:autoSpaceDE/>
              <w:autoSpaceDN/>
              <w:spacing w:line="480" w:lineRule="auto"/>
              <w:rPr>
                <w:rFonts w:ascii="KoPubWorldDotum_Pro Medium" w:eastAsia="KoPubWorldDotum_Pro Medium" w:hAnsi="KoPubWorldDotum_Pro Medium" w:cs="KoPubWorldDotum_Pro Medium"/>
                <w:b/>
                <w:bCs/>
                <w:snapToGrid w:val="0"/>
                <w:kern w:val="0"/>
                <w:szCs w:val="20"/>
                <w:lang w:eastAsia="ko-KR"/>
              </w:rPr>
            </w:pPr>
            <w:r w:rsidRPr="00D579FE">
              <w:rPr>
                <w:rFonts w:ascii="KoPubWorldDotum_Pro Medium" w:eastAsia="KoPubWorldDotum_Pro Medium" w:hAnsi="KoPubWorldDotum_Pro Medium" w:cs="KoPubWorldDotum_Pro Medium"/>
                <w:b/>
                <w:bCs/>
                <w:snapToGrid w:val="0"/>
                <w:kern w:val="0"/>
                <w:szCs w:val="20"/>
                <w:lang w:eastAsia="ko-KR"/>
              </w:rPr>
              <w:t>□</w:t>
            </w:r>
            <w:r>
              <w:rPr>
                <w:rFonts w:ascii="KoPubWorldDotum_Pro Medium" w:eastAsia="KoPubWorldDotum_Pro Medium" w:hAnsi="KoPubWorldDotum_Pro Medium" w:cs="KoPubWorldDotum_Pro Medium"/>
                <w:b/>
                <w:bCs/>
                <w:snapToGrid w:val="0"/>
                <w:kern w:val="0"/>
                <w:szCs w:val="20"/>
                <w:lang w:eastAsia="ko-KR"/>
              </w:rPr>
              <w:t xml:space="preserve"> </w:t>
            </w:r>
            <w:r>
              <w:rPr>
                <w:rFonts w:ascii="KoPubWorldDotum_Pro Medium" w:eastAsia="KoPubWorldDotum_Pro Medium" w:hAnsi="KoPubWorldDotum_Pro Medium" w:cs="KoPubWorldDotum_Pro Medium" w:hint="eastAsia"/>
                <w:b/>
                <w:bCs/>
                <w:snapToGrid w:val="0"/>
                <w:kern w:val="0"/>
                <w:szCs w:val="20"/>
                <w:lang w:eastAsia="ko-KR"/>
              </w:rPr>
              <w:t xml:space="preserve">개인정보 </w:t>
            </w:r>
            <w:r w:rsidRPr="00D579FE">
              <w:rPr>
                <w:rFonts w:ascii="KoPubWorldDotum_Pro Medium" w:eastAsia="KoPubWorldDotum_Pro Medium" w:hAnsi="KoPubWorldDotum_Pro Medium" w:cs="KoPubWorldDotum_Pro Medium"/>
                <w:b/>
                <w:bCs/>
                <w:snapToGrid w:val="0"/>
                <w:kern w:val="0"/>
                <w:szCs w:val="20"/>
                <w:lang w:eastAsia="ko-KR"/>
              </w:rPr>
              <w:t>수집·이용 동의</w:t>
            </w:r>
          </w:p>
          <w:tbl>
            <w:tblPr>
              <w:tblStyle w:val="a3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928"/>
              <w:gridCol w:w="2928"/>
              <w:gridCol w:w="2928"/>
            </w:tblGrid>
            <w:tr w:rsidR="00D579FE" w14:paraId="3AE70C70" w14:textId="77777777" w:rsidTr="009F6B3D">
              <w:trPr>
                <w:jc w:val="center"/>
              </w:trPr>
              <w:tc>
                <w:tcPr>
                  <w:tcW w:w="2928" w:type="dxa"/>
                  <w:shd w:val="clear" w:color="auto" w:fill="F2F2F2" w:themeFill="background1" w:themeFillShade="F2"/>
                  <w:vAlign w:val="center"/>
                </w:tcPr>
                <w:p w14:paraId="335E7B01" w14:textId="77777777" w:rsidR="00D579FE" w:rsidRDefault="00D579FE" w:rsidP="002A1177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Cs w:val="20"/>
                      <w:lang w:eastAsia="ko-KR"/>
                    </w:rPr>
                  </w:pP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Cs w:val="20"/>
                      <w:lang w:eastAsia="ko-KR"/>
                    </w:rPr>
                    <w:t>항</w:t>
                  </w:r>
                  <w:r w:rsidRPr="00D579FE"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color w:val="D9D9DA"/>
                      <w:kern w:val="0"/>
                      <w:szCs w:val="20"/>
                      <w:lang w:eastAsia="ko-KR"/>
                    </w:rPr>
                    <w:t>_</w:t>
                  </w: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Cs w:val="20"/>
                      <w:lang w:eastAsia="ko-KR"/>
                    </w:rPr>
                    <w:t>목</w:t>
                  </w:r>
                </w:p>
              </w:tc>
              <w:tc>
                <w:tcPr>
                  <w:tcW w:w="2928" w:type="dxa"/>
                  <w:shd w:val="clear" w:color="auto" w:fill="F2F2F2" w:themeFill="background1" w:themeFillShade="F2"/>
                  <w:vAlign w:val="center"/>
                </w:tcPr>
                <w:p w14:paraId="4AA1913B" w14:textId="77777777" w:rsidR="00D579FE" w:rsidRDefault="00D579FE" w:rsidP="002A1177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Cs w:val="20"/>
                      <w:lang w:eastAsia="ko-KR"/>
                    </w:rPr>
                  </w:pP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Cs w:val="20"/>
                      <w:lang w:eastAsia="ko-KR"/>
                    </w:rPr>
                    <w:t>수집목적</w:t>
                  </w:r>
                </w:p>
              </w:tc>
              <w:tc>
                <w:tcPr>
                  <w:tcW w:w="2928" w:type="dxa"/>
                  <w:shd w:val="clear" w:color="auto" w:fill="F2F2F2" w:themeFill="background1" w:themeFillShade="F2"/>
                  <w:vAlign w:val="center"/>
                </w:tcPr>
                <w:p w14:paraId="334D634B" w14:textId="77777777" w:rsidR="00D579FE" w:rsidRDefault="00D579FE" w:rsidP="002A1177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Cs w:val="20"/>
                      <w:lang w:eastAsia="ko-KR"/>
                    </w:rPr>
                  </w:pP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Cs w:val="20"/>
                      <w:lang w:eastAsia="ko-KR"/>
                    </w:rPr>
                    <w:t>보유기간</w:t>
                  </w:r>
                </w:p>
              </w:tc>
            </w:tr>
            <w:tr w:rsidR="00D579FE" w14:paraId="6D7AC4FE" w14:textId="77777777" w:rsidTr="00D579FE">
              <w:trPr>
                <w:jc w:val="center"/>
              </w:trPr>
              <w:tc>
                <w:tcPr>
                  <w:tcW w:w="2928" w:type="dxa"/>
                  <w:vAlign w:val="center"/>
                </w:tcPr>
                <w:p w14:paraId="4CD4F682" w14:textId="77777777" w:rsidR="00D579FE" w:rsidRDefault="00D579FE" w:rsidP="002A1177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Cs w:val="20"/>
                      <w:lang w:eastAsia="ko-KR"/>
                    </w:rPr>
                  </w:pP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Cs w:val="20"/>
                      <w:lang w:eastAsia="ko-KR"/>
                    </w:rPr>
                    <w:t>학생(성명,</w:t>
                  </w:r>
                  <w:r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Cs w:val="20"/>
                      <w:lang w:eastAsia="ko-KR"/>
                    </w:rPr>
                    <w:t xml:space="preserve"> </w:t>
                  </w: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Cs w:val="20"/>
                      <w:lang w:eastAsia="ko-KR"/>
                    </w:rPr>
                    <w:t>성별,</w:t>
                  </w:r>
                  <w:r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Cs w:val="20"/>
                      <w:lang w:eastAsia="ko-KR"/>
                    </w:rPr>
                    <w:t xml:space="preserve"> </w:t>
                  </w: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Cs w:val="20"/>
                      <w:lang w:eastAsia="ko-KR"/>
                    </w:rPr>
                    <w:t>생년월일,</w:t>
                  </w:r>
                </w:p>
                <w:p w14:paraId="2101C08E" w14:textId="77777777" w:rsidR="00D579FE" w:rsidRDefault="00D579FE" w:rsidP="002A1177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Cs w:val="20"/>
                      <w:lang w:eastAsia="ko-KR"/>
                    </w:rPr>
                  </w:pP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Cs w:val="20"/>
                      <w:lang w:eastAsia="ko-KR"/>
                    </w:rPr>
                    <w:t>주소,</w:t>
                  </w:r>
                  <w:r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Cs w:val="20"/>
                      <w:lang w:eastAsia="ko-KR"/>
                    </w:rPr>
                    <w:t xml:space="preserve"> </w:t>
                  </w: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Cs w:val="20"/>
                      <w:lang w:eastAsia="ko-KR"/>
                    </w:rPr>
                    <w:t>연락처)</w:t>
                  </w:r>
                </w:p>
                <w:p w14:paraId="5B44CD91" w14:textId="77777777" w:rsidR="00D579FE" w:rsidRPr="00D579FE" w:rsidRDefault="00D579FE" w:rsidP="002A1177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Cs w:val="20"/>
                      <w:lang w:eastAsia="ko-KR"/>
                    </w:rPr>
                  </w:pP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Cs w:val="20"/>
                      <w:lang w:eastAsia="ko-KR"/>
                    </w:rPr>
                    <w:t>학부모(성명,</w:t>
                  </w:r>
                  <w:r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Cs w:val="20"/>
                      <w:lang w:eastAsia="ko-KR"/>
                    </w:rPr>
                    <w:t xml:space="preserve"> </w:t>
                  </w: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Cs w:val="20"/>
                      <w:lang w:eastAsia="ko-KR"/>
                    </w:rPr>
                    <w:t>연락처)</w:t>
                  </w:r>
                </w:p>
              </w:tc>
              <w:tc>
                <w:tcPr>
                  <w:tcW w:w="2928" w:type="dxa"/>
                  <w:vAlign w:val="center"/>
                </w:tcPr>
                <w:p w14:paraId="798F268A" w14:textId="77777777" w:rsidR="00D579FE" w:rsidRDefault="00D579FE" w:rsidP="002A1177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Cs w:val="20"/>
                      <w:lang w:eastAsia="ko-KR"/>
                    </w:rPr>
                  </w:pP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Cs w:val="20"/>
                      <w:lang w:eastAsia="ko-KR"/>
                    </w:rPr>
                    <w:t>입학동의서</w:t>
                  </w:r>
                </w:p>
              </w:tc>
              <w:tc>
                <w:tcPr>
                  <w:tcW w:w="2928" w:type="dxa"/>
                  <w:vAlign w:val="center"/>
                </w:tcPr>
                <w:p w14:paraId="03C6676F" w14:textId="77777777" w:rsidR="00D579FE" w:rsidRPr="00D579FE" w:rsidRDefault="00D579FE" w:rsidP="002A1177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b/>
                      <w:bCs/>
                      <w:snapToGrid w:val="0"/>
                      <w:kern w:val="0"/>
                      <w:szCs w:val="20"/>
                      <w:lang w:eastAsia="ko-KR"/>
                    </w:rPr>
                  </w:pPr>
                  <w:r w:rsidRPr="00D579FE">
                    <w:rPr>
                      <w:rFonts w:ascii="KoPubWorldDotum_Pro Medium" w:eastAsia="KoPubWorldDotum_Pro Medium" w:hAnsi="KoPubWorldDotum_Pro Medium" w:cs="KoPubWorldDotum_Pro Medium" w:hint="eastAsia"/>
                      <w:b/>
                      <w:bCs/>
                      <w:snapToGrid w:val="0"/>
                      <w:kern w:val="0"/>
                      <w:szCs w:val="20"/>
                      <w:lang w:eastAsia="ko-KR"/>
                    </w:rPr>
                    <w:t>1년</w:t>
                  </w:r>
                </w:p>
              </w:tc>
            </w:tr>
          </w:tbl>
          <w:p w14:paraId="19E442E8" w14:textId="53DEA344" w:rsidR="00CB1070" w:rsidRPr="009D05E7" w:rsidRDefault="009D05E7" w:rsidP="002A1177">
            <w:pPr>
              <w:widowControl/>
              <w:wordWrap/>
              <w:autoSpaceDE/>
              <w:autoSpaceDN/>
              <w:spacing w:line="480" w:lineRule="auto"/>
              <w:ind w:left="270" w:hangingChars="150" w:hanging="270"/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Cs w:val="20"/>
                <w:lang w:eastAsia="ko-KR"/>
              </w:rPr>
            </w:pPr>
            <w:r w:rsidRPr="009D05E7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Cs w:val="20"/>
                <w:lang w:eastAsia="ko-KR"/>
              </w:rPr>
              <w:lastRenderedPageBreak/>
              <w:t>_</w:t>
            </w:r>
          </w:p>
          <w:p w14:paraId="64E770DB" w14:textId="77777777" w:rsidR="00D579FE" w:rsidRDefault="00D579FE" w:rsidP="002A1177">
            <w:pPr>
              <w:widowControl/>
              <w:wordWrap/>
              <w:autoSpaceDE/>
              <w:autoSpaceDN/>
              <w:spacing w:line="480" w:lineRule="auto"/>
              <w:ind w:left="270" w:hangingChars="150" w:hanging="270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D579FE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  <w:t xml:space="preserve">※ 개인정보 수집·이용에 대한 동의를 거부할 권리가 있습니다. 그러나 동의를 거부할 경우 최종 </w:t>
            </w:r>
          </w:p>
          <w:p w14:paraId="1DE172B4" w14:textId="77777777" w:rsidR="00CB1070" w:rsidRDefault="00D579FE" w:rsidP="00F10406">
            <w:pPr>
              <w:widowControl/>
              <w:wordWrap/>
              <w:autoSpaceDE/>
              <w:autoSpaceDN/>
              <w:spacing w:line="480" w:lineRule="auto"/>
              <w:ind w:firstLineChars="150" w:firstLine="270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D579FE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  <w:t>입학에 제한을 받을 수 있습니다.</w:t>
            </w:r>
          </w:p>
          <w:tbl>
            <w:tblPr>
              <w:tblStyle w:val="a3"/>
              <w:tblW w:w="0" w:type="auto"/>
              <w:jc w:val="center"/>
              <w:tblBorders>
                <w:insideH w:val="single" w:sz="4" w:space="0" w:color="FFFFFF" w:themeColor="background1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841"/>
              <w:gridCol w:w="1984"/>
              <w:gridCol w:w="1959"/>
            </w:tblGrid>
            <w:tr w:rsidR="00D579FE" w14:paraId="6E3B9ABA" w14:textId="77777777" w:rsidTr="008D392D">
              <w:trPr>
                <w:jc w:val="center"/>
              </w:trPr>
              <w:tc>
                <w:tcPr>
                  <w:tcW w:w="4841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000000" w:themeColor="text1"/>
                  </w:tcBorders>
                  <w:shd w:val="clear" w:color="auto" w:fill="F2F2F2" w:themeFill="background1" w:themeFillShade="F2"/>
                </w:tcPr>
                <w:p w14:paraId="6CFA2181" w14:textId="77777777" w:rsidR="00D579FE" w:rsidRPr="00614D20" w:rsidRDefault="00D579FE" w:rsidP="002A1177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" w:eastAsia="KoPubWorldDotum_Pro" w:hAnsi="KoPubWorldDotum_Pro" w:cs="KoPubWorldDotum_Pro"/>
                      <w:b/>
                      <w:bCs/>
                      <w:snapToGrid w:val="0"/>
                      <w:kern w:val="0"/>
                      <w:sz w:val="22"/>
                      <w:szCs w:val="22"/>
                      <w:lang w:eastAsia="ko-KR"/>
                    </w:rPr>
                  </w:pPr>
                  <w:r w:rsidRPr="00614D20">
                    <w:rPr>
                      <w:rFonts w:ascii="KoPubWorldDotum_Pro" w:eastAsia="KoPubWorldDotum_Pro" w:hAnsi="KoPubWorldDotum_Pro" w:cs="KoPubWorldDotum_Pro" w:hint="eastAsia"/>
                      <w:b/>
                      <w:bCs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개인정보 수집</w:t>
                  </w:r>
                  <w:r w:rsidRPr="00614D20">
                    <w:rPr>
                      <w:rFonts w:ascii="KoPubWorldDotum_Pro" w:eastAsia="KoPubWorldDotum_Pro" w:hAnsi="KoPubWorldDotum_Pro" w:cs="KoPubWorldDotum_Pro"/>
                      <w:b/>
                      <w:bCs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·</w:t>
                  </w:r>
                  <w:r w:rsidRPr="00614D20">
                    <w:rPr>
                      <w:rFonts w:ascii="KoPubWorldDotum_Pro" w:eastAsia="KoPubWorldDotum_Pro" w:hAnsi="KoPubWorldDotum_Pro" w:cs="KoPubWorldDotum_Pro" w:hint="eastAsia"/>
                      <w:b/>
                      <w:bCs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이용 동의</w:t>
                  </w:r>
                </w:p>
              </w:tc>
              <w:tc>
                <w:tcPr>
                  <w:tcW w:w="1984" w:type="dxa"/>
                  <w:tcBorders>
                    <w:top w:val="single" w:sz="4" w:space="0" w:color="auto"/>
                    <w:left w:val="single" w:sz="4" w:space="0" w:color="000000" w:themeColor="text1"/>
                    <w:bottom w:val="single" w:sz="4" w:space="0" w:color="auto"/>
                    <w:right w:val="single" w:sz="8" w:space="0" w:color="FFFFFF" w:themeColor="background1"/>
                  </w:tcBorders>
                </w:tcPr>
                <w:p w14:paraId="52E441F5" w14:textId="77777777" w:rsidR="00D579FE" w:rsidRPr="00614D20" w:rsidRDefault="00D579FE" w:rsidP="002A1177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 w:val="22"/>
                      <w:szCs w:val="22"/>
                      <w:lang w:eastAsia="ko-KR"/>
                    </w:rPr>
                  </w:pPr>
                  <w:r w:rsidRPr="00614D20"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 xml:space="preserve">□ </w:t>
                  </w:r>
                  <w:r w:rsidRPr="00614D20"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예</w:t>
                  </w:r>
                </w:p>
              </w:tc>
              <w:tc>
                <w:tcPr>
                  <w:tcW w:w="1959" w:type="dxa"/>
                  <w:tcBorders>
                    <w:left w:val="single" w:sz="8" w:space="0" w:color="FFFFFF" w:themeColor="background1"/>
                  </w:tcBorders>
                </w:tcPr>
                <w:p w14:paraId="19C323A8" w14:textId="77777777" w:rsidR="00D579FE" w:rsidRPr="00614D20" w:rsidRDefault="00D579FE" w:rsidP="002A1177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 w:val="22"/>
                      <w:szCs w:val="22"/>
                      <w:lang w:eastAsia="ko-KR"/>
                    </w:rPr>
                  </w:pPr>
                  <w:r w:rsidRPr="00614D20"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 xml:space="preserve">□ </w:t>
                  </w:r>
                  <w:r w:rsidRPr="00614D20"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아니요</w:t>
                  </w:r>
                </w:p>
              </w:tc>
            </w:tr>
          </w:tbl>
          <w:p w14:paraId="7FABC255" w14:textId="1F2A3ED9" w:rsidR="00D579FE" w:rsidRPr="009D05E7" w:rsidRDefault="009D05E7" w:rsidP="002A1177">
            <w:pPr>
              <w:widowControl/>
              <w:wordWrap/>
              <w:autoSpaceDE/>
              <w:autoSpaceDN/>
              <w:spacing w:line="480" w:lineRule="auto"/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Cs w:val="20"/>
                <w:lang w:eastAsia="ko-KR"/>
              </w:rPr>
            </w:pPr>
            <w:r w:rsidRPr="009D05E7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Cs w:val="20"/>
                <w:lang w:eastAsia="ko-KR"/>
              </w:rPr>
              <w:t>_</w:t>
            </w:r>
          </w:p>
          <w:p w14:paraId="7B4B4550" w14:textId="43A0E434" w:rsidR="00254041" w:rsidRDefault="00D579FE" w:rsidP="00AA7356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2</w:t>
            </w:r>
            <w:r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  <w:t>020</w:t>
            </w: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 xml:space="preserve">년 </w:t>
            </w:r>
            <w:r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  <w:t xml:space="preserve"> </w:t>
            </w:r>
            <w:r w:rsidR="00C25786" w:rsidRPr="00C25786"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Cs w:val="20"/>
                <w:lang w:eastAsia="ko-KR"/>
              </w:rPr>
              <w:t>__</w:t>
            </w: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월</w:t>
            </w:r>
            <w:r w:rsidRPr="00D579FE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Cs w:val="20"/>
                <w:lang w:eastAsia="ko-KR"/>
              </w:rPr>
              <w:t>_</w:t>
            </w:r>
            <w:r w:rsidRPr="00D579FE"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Cs w:val="20"/>
                <w:lang w:eastAsia="ko-KR"/>
              </w:rPr>
              <w:t>___</w:t>
            </w: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일</w:t>
            </w:r>
          </w:p>
          <w:tbl>
            <w:tblPr>
              <w:tblStyle w:val="a3"/>
              <w:tblW w:w="3633" w:type="dxa"/>
              <w:tblInd w:w="53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305"/>
              <w:gridCol w:w="1562"/>
              <w:gridCol w:w="766"/>
            </w:tblGrid>
            <w:tr w:rsidR="00F10406" w14:paraId="4DF84C0B" w14:textId="77777777" w:rsidTr="00F10406">
              <w:tc>
                <w:tcPr>
                  <w:tcW w:w="1305" w:type="dxa"/>
                </w:tcPr>
                <w:p w14:paraId="11AF19CF" w14:textId="77777777" w:rsidR="00F10406" w:rsidRDefault="00F10406" w:rsidP="00F10406">
                  <w:pPr>
                    <w:spacing w:line="480" w:lineRule="auto"/>
                    <w:rPr>
                      <w:rFonts w:ascii="KoPubWorldDotum_Pro Medium" w:eastAsia="KoPubWorldDotum_Pro Medium" w:hAnsi="KoPubWorldDotum_Pro Medium" w:cs="KoPubWorldDotum_Pro Medium"/>
                      <w:lang w:eastAsia="ko-KR"/>
                    </w:rPr>
                  </w:pP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lang w:eastAsia="ko-KR"/>
                    </w:rPr>
                    <w:t>지원자 성명</w:t>
                  </w:r>
                </w:p>
              </w:tc>
              <w:tc>
                <w:tcPr>
                  <w:tcW w:w="1562" w:type="dxa"/>
                </w:tcPr>
                <w:p w14:paraId="057DC48A" w14:textId="77777777" w:rsidR="00F10406" w:rsidRPr="001C49C9" w:rsidRDefault="00F10406" w:rsidP="00F10406">
                  <w:pPr>
                    <w:spacing w:line="480" w:lineRule="auto"/>
                    <w:jc w:val="center"/>
                    <w:rPr>
                      <w:rFonts w:ascii="KoPubWorldDotum_Pro Light" w:eastAsia="KoPubWorldDotum_Pro Light" w:hAnsi="KoPubWorldDotum_Pro Light" w:cs="KoPubWorldDotum_Pro Light"/>
                      <w:lang w:eastAsia="ko-KR"/>
                    </w:rPr>
                  </w:pPr>
                  <w:r w:rsidRPr="00473E59">
                    <w:rPr>
                      <w:rFonts w:ascii="KoPubWorldDotum_Pro Light" w:eastAsia="KoPubWorldDotum_Pro Light" w:hAnsi="KoPubWorldDotum_Pro Light" w:cs="KoPubWorldDotum_Pro Light"/>
                      <w:lang w:eastAsia="ko-KR"/>
                    </w:rPr>
                    <w:t>${userName}</w:t>
                  </w:r>
                </w:p>
              </w:tc>
              <w:tc>
                <w:tcPr>
                  <w:tcW w:w="766" w:type="dxa"/>
                </w:tcPr>
                <w:p w14:paraId="44E9874C" w14:textId="77777777" w:rsidR="00F10406" w:rsidRDefault="00F10406" w:rsidP="00F10406">
                  <w:pPr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lang w:eastAsia="ko-KR"/>
                    </w:rPr>
                  </w:pPr>
                  <w:r w:rsidRPr="001F113E">
                    <w:rPr>
                      <w:rFonts w:ascii="KoPubWorldDotum_Pro Medium" w:eastAsia="KoPubWorldDotum_Pro Medium" w:hAnsi="KoPubWorldDotum_Pro Medium" w:cs="KoPubWorldDotum_Pro Medium" w:hint="eastAsia"/>
                      <w:lang w:eastAsia="ko-KR"/>
                    </w:rPr>
                    <w:t>(서명)</w:t>
                  </w:r>
                </w:p>
              </w:tc>
            </w:tr>
            <w:tr w:rsidR="00F10406" w14:paraId="7B361B4B" w14:textId="77777777" w:rsidTr="00F10406">
              <w:tc>
                <w:tcPr>
                  <w:tcW w:w="1305" w:type="dxa"/>
                </w:tcPr>
                <w:p w14:paraId="498A2F3E" w14:textId="77777777" w:rsidR="00F10406" w:rsidRDefault="00F10406" w:rsidP="00F10406">
                  <w:pPr>
                    <w:spacing w:line="480" w:lineRule="auto"/>
                    <w:rPr>
                      <w:rFonts w:ascii="KoPubWorldDotum_Pro Medium" w:eastAsia="KoPubWorldDotum_Pro Medium" w:hAnsi="KoPubWorldDotum_Pro Medium" w:cs="KoPubWorldDotum_Pro Medium"/>
                      <w:lang w:eastAsia="ko-KR"/>
                    </w:rPr>
                  </w:pP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lang w:eastAsia="ko-KR"/>
                    </w:rPr>
                    <w:t>보호자 성명</w:t>
                  </w:r>
                </w:p>
              </w:tc>
              <w:tc>
                <w:tcPr>
                  <w:tcW w:w="1562" w:type="dxa"/>
                </w:tcPr>
                <w:p w14:paraId="554330EB" w14:textId="77777777" w:rsidR="00F10406" w:rsidRDefault="00F10406" w:rsidP="00F10406">
                  <w:pPr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lang w:eastAsia="ko-KR"/>
                    </w:rPr>
                  </w:pPr>
                  <w:r w:rsidRPr="008E5110">
                    <w:rPr>
                      <w:rFonts w:ascii="KoPubWorldDotum_Pro Light" w:eastAsia="KoPubWorldDotum_Pro Light" w:hAnsi="KoPubWorldDotum_Pro Light" w:cs="KoPubWorldDotum_Pro Light"/>
                      <w:szCs w:val="20"/>
                      <w:lang w:eastAsia="ko-KR"/>
                    </w:rPr>
                    <w:t>${parentName}</w:t>
                  </w:r>
                </w:p>
              </w:tc>
              <w:tc>
                <w:tcPr>
                  <w:tcW w:w="766" w:type="dxa"/>
                </w:tcPr>
                <w:p w14:paraId="0DB88795" w14:textId="77777777" w:rsidR="00F10406" w:rsidRDefault="00F10406" w:rsidP="00F10406">
                  <w:pPr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lang w:eastAsia="ko-KR"/>
                    </w:rPr>
                  </w:pPr>
                  <w:r>
                    <w:rPr>
                      <w:rFonts w:ascii="KoPubWorldDotum_Pro Medium" w:eastAsia="KoPubWorldDotum_Pro Medium" w:hAnsi="KoPubWorldDotum_Pro Medium" w:cs="KoPubWorldDotum_Pro Medium"/>
                      <w:lang w:eastAsia="ko-KR"/>
                    </w:rPr>
                    <w:t>(</w:t>
                  </w: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lang w:eastAsia="ko-KR"/>
                    </w:rPr>
                    <w:t>서명)</w:t>
                  </w:r>
                </w:p>
              </w:tc>
            </w:tr>
          </w:tbl>
          <w:p w14:paraId="65C206FA" w14:textId="32B9C7D3" w:rsidR="00D579FE" w:rsidRPr="009D05E7" w:rsidRDefault="009D05E7" w:rsidP="002A1177">
            <w:pPr>
              <w:widowControl/>
              <w:wordWrap/>
              <w:autoSpaceDE/>
              <w:autoSpaceDN/>
              <w:spacing w:line="480" w:lineRule="auto"/>
              <w:jc w:val="right"/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Cs w:val="20"/>
                <w:lang w:eastAsia="ko-KR"/>
              </w:rPr>
            </w:pPr>
            <w:r w:rsidRPr="009D05E7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Cs w:val="20"/>
                <w:lang w:eastAsia="ko-KR"/>
              </w:rPr>
              <w:t>_</w:t>
            </w:r>
          </w:p>
          <w:p w14:paraId="013E3F05" w14:textId="77777777" w:rsidR="00D579FE" w:rsidRDefault="00D579FE" w:rsidP="00AA01F3">
            <w:pPr>
              <w:widowControl/>
              <w:wordWrap/>
              <w:autoSpaceDE/>
              <w:autoSpaceDN/>
              <w:spacing w:line="480" w:lineRule="auto"/>
              <w:ind w:firstLineChars="100" w:firstLine="306"/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 w:val="34"/>
                <w:szCs w:val="34"/>
                <w:lang w:eastAsia="ko-KR"/>
              </w:rPr>
            </w:pPr>
            <w:r w:rsidRPr="00473E59">
              <w:rPr>
                <w:rFonts w:ascii="KoPubWorldDotum_Pro" w:eastAsia="KoPubWorldDotum_Pro" w:hAnsi="KoPubWorldDotum_Pro" w:cs="KoPubWorldDotum_Pro" w:hint="eastAsia"/>
                <w:b/>
                <w:bCs/>
                <w:snapToGrid w:val="0"/>
                <w:kern w:val="0"/>
                <w:sz w:val="34"/>
                <w:szCs w:val="34"/>
                <w:lang w:eastAsia="ko-KR"/>
              </w:rPr>
              <w:t>대덕소프트웨어마이스터고등학교장 귀하</w:t>
            </w:r>
          </w:p>
          <w:p w14:paraId="5F92930A" w14:textId="4C045492" w:rsidR="003E7900" w:rsidRPr="00D579FE" w:rsidRDefault="003E7900" w:rsidP="00AA01F3">
            <w:pPr>
              <w:widowControl/>
              <w:wordWrap/>
              <w:autoSpaceDE/>
              <w:autoSpaceDN/>
              <w:spacing w:line="480" w:lineRule="auto"/>
              <w:ind w:firstLineChars="100" w:firstLine="180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3E7900">
              <w:rPr>
                <w:rFonts w:ascii="KoPubWorldDotum_Pro" w:eastAsia="KoPubWorldDotum_Pro" w:hAnsi="KoPubWorldDotum_Pro" w:cs="KoPubWorldDotum_Pro" w:hint="eastAsia"/>
                <w:b/>
                <w:bCs/>
                <w:snapToGrid w:val="0"/>
                <w:color w:val="FFFFFF" w:themeColor="background1"/>
                <w:kern w:val="0"/>
                <w:szCs w:val="20"/>
                <w:lang w:eastAsia="ko-KR"/>
              </w:rPr>
              <w:t>_</w:t>
            </w:r>
          </w:p>
        </w:tc>
      </w:tr>
    </w:tbl>
    <w:p w14:paraId="7F4446D2" w14:textId="336B92C1" w:rsidR="00A36EE7" w:rsidRDefault="00261F05" w:rsidP="00261F05">
      <w:pPr>
        <w:widowControl/>
        <w:wordWrap/>
        <w:autoSpaceDE/>
        <w:autoSpaceDN/>
        <w:jc w:val="left"/>
        <w:rPr>
          <w:rFonts w:ascii="KoPubWorldDotum_Pro Light" w:eastAsia="KoPubWorldDotum_Pro Light" w:hAnsi="KoPubWorldDotum_Pro Light" w:cs="KoPubWorldDotum_Pro Light"/>
          <w:snapToGrid w:val="0"/>
          <w:color w:val="FFFFFF" w:themeColor="background1"/>
          <w:kern w:val="0"/>
          <w:szCs w:val="20"/>
          <w:lang w:eastAsia="ko-KR"/>
        </w:rPr>
      </w:pPr>
      <w:r>
        <w:rPr>
          <w:rFonts w:ascii="KoPubWorldDotum_Pro Light" w:eastAsia="KoPubWorldDotum_Pro Light" w:hAnsi="KoPubWorldDotum_Pro Light" w:cs="KoPubWorldDotum_Pro Light" w:hint="eastAsia"/>
          <w:snapToGrid w:val="0"/>
          <w:color w:val="FFFFFF" w:themeColor="background1"/>
          <w:kern w:val="0"/>
          <w:szCs w:val="20"/>
          <w:lang w:eastAsia="ko-KR"/>
        </w:rPr>
        <w:lastRenderedPageBreak/>
        <w:t>_</w:t>
      </w:r>
    </w:p>
    <w:tbl>
      <w:tblPr>
        <w:tblStyle w:val="a3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129"/>
        <w:gridCol w:w="1560"/>
        <w:gridCol w:w="6321"/>
      </w:tblGrid>
      <w:tr w:rsidR="003E7900" w14:paraId="7D2F3130" w14:textId="77777777" w:rsidTr="003E7900">
        <w:tc>
          <w:tcPr>
            <w:tcW w:w="1129" w:type="dxa"/>
          </w:tcPr>
          <w:p w14:paraId="7FB286F1" w14:textId="0C0E18A2" w:rsidR="003E7900" w:rsidRPr="003E7900" w:rsidRDefault="003E7900" w:rsidP="003E7900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color w:val="000000" w:themeColor="text1"/>
                <w:kern w:val="0"/>
                <w:szCs w:val="20"/>
                <w:lang w:eastAsia="ko-KR"/>
              </w:rPr>
            </w:pPr>
            <w:r w:rsidRPr="003E7900">
              <w:rPr>
                <w:rFonts w:ascii="KoPubWorldDotum_Pro" w:eastAsia="KoPubWorldDotum_Pro" w:hAnsi="KoPubWorldDotum_Pro" w:cs="KoPubWorldDotum_Pro" w:hint="eastAsia"/>
                <w:b/>
                <w:bCs/>
                <w:snapToGrid w:val="0"/>
                <w:color w:val="000000" w:themeColor="text1"/>
                <w:kern w:val="0"/>
                <w:szCs w:val="20"/>
                <w:lang w:eastAsia="ko-KR"/>
              </w:rPr>
              <w:t>제출 방법</w:t>
            </w:r>
          </w:p>
        </w:tc>
        <w:tc>
          <w:tcPr>
            <w:tcW w:w="7881" w:type="dxa"/>
            <w:gridSpan w:val="2"/>
          </w:tcPr>
          <w:p w14:paraId="4EADD0C7" w14:textId="3C57175F" w:rsidR="003E7900" w:rsidRPr="003E7900" w:rsidRDefault="003E7900" w:rsidP="003E7900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KoPubWorldDotum_Pro Light" w:eastAsia="KoPubWorldDotum_Pro Light" w:hAnsi="KoPubWorldDotum_Pro Light" w:cs="KoPubWorldDotum_Pro Light"/>
                <w:snapToGrid w:val="0"/>
                <w:color w:val="000000" w:themeColor="text1"/>
                <w:kern w:val="0"/>
                <w:szCs w:val="20"/>
                <w:lang w:eastAsia="ko-KR"/>
              </w:rPr>
            </w:pPr>
            <w:r>
              <w:rPr>
                <w:rFonts w:ascii="KoPubWorldDotum_Pro Light" w:eastAsia="KoPubWorldDotum_Pro Light" w:hAnsi="KoPubWorldDotum_Pro Light" w:cs="KoPubWorldDotum_Pro Light" w:hint="eastAsia"/>
                <w:snapToGrid w:val="0"/>
                <w:color w:val="000000" w:themeColor="text1"/>
                <w:kern w:val="0"/>
                <w:szCs w:val="20"/>
                <w:lang w:eastAsia="ko-KR"/>
              </w:rPr>
              <w:t xml:space="preserve">입학 동의서 작성 후 서명하여 </w:t>
            </w:r>
            <w:r w:rsidRPr="003E790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000000" w:themeColor="text1"/>
                <w:kern w:val="0"/>
                <w:szCs w:val="20"/>
                <w:lang w:eastAsia="ko-KR"/>
              </w:rPr>
              <w:t>인편 또는 등기우편</w:t>
            </w:r>
            <w:r>
              <w:rPr>
                <w:rFonts w:ascii="KoPubWorldDotum_Pro Light" w:eastAsia="KoPubWorldDotum_Pro Light" w:hAnsi="KoPubWorldDotum_Pro Light" w:cs="KoPubWorldDotum_Pro Light" w:hint="eastAsia"/>
                <w:snapToGrid w:val="0"/>
                <w:color w:val="000000" w:themeColor="text1"/>
                <w:kern w:val="0"/>
                <w:szCs w:val="20"/>
                <w:lang w:eastAsia="ko-KR"/>
              </w:rPr>
              <w:t>으로 제출</w:t>
            </w:r>
          </w:p>
        </w:tc>
      </w:tr>
      <w:tr w:rsidR="003E7900" w14:paraId="529B4095" w14:textId="77777777" w:rsidTr="003E7900">
        <w:tc>
          <w:tcPr>
            <w:tcW w:w="1129" w:type="dxa"/>
          </w:tcPr>
          <w:p w14:paraId="167F08E8" w14:textId="77777777" w:rsidR="003E7900" w:rsidRPr="003E7900" w:rsidRDefault="003E7900" w:rsidP="003E7900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KoPubWorldDotum_Pro Light" w:eastAsia="KoPubWorldDotum_Pro Light" w:hAnsi="KoPubWorldDotum_Pro Light" w:cs="KoPubWorldDotum_Pro Light"/>
                <w:snapToGrid w:val="0"/>
                <w:color w:val="000000" w:themeColor="text1"/>
                <w:kern w:val="0"/>
                <w:szCs w:val="20"/>
                <w:lang w:eastAsia="ko-KR"/>
              </w:rPr>
            </w:pPr>
          </w:p>
        </w:tc>
        <w:tc>
          <w:tcPr>
            <w:tcW w:w="1560" w:type="dxa"/>
          </w:tcPr>
          <w:p w14:paraId="22857989" w14:textId="14F9AE91" w:rsidR="003E7900" w:rsidRPr="003E7900" w:rsidRDefault="003E7900" w:rsidP="003E7900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KoPubWorldDotum_Pro Light" w:eastAsia="KoPubWorldDotum_Pro Light" w:hAnsi="KoPubWorldDotum_Pro Light" w:cs="KoPubWorldDotum_Pro Light"/>
                <w:snapToGrid w:val="0"/>
                <w:color w:val="000000" w:themeColor="text1"/>
                <w:kern w:val="0"/>
                <w:szCs w:val="20"/>
                <w:lang w:eastAsia="ko-KR"/>
              </w:rPr>
            </w:pPr>
            <w:r>
              <w:rPr>
                <w:rFonts w:ascii="KoPubWorldDotum_Pro Light" w:eastAsia="KoPubWorldDotum_Pro Light" w:hAnsi="KoPubWorldDotum_Pro Light" w:cs="KoPubWorldDotum_Pro Light" w:hint="eastAsia"/>
                <w:snapToGrid w:val="0"/>
                <w:color w:val="000000" w:themeColor="text1"/>
                <w:kern w:val="0"/>
                <w:szCs w:val="20"/>
                <w:lang w:eastAsia="ko-KR"/>
              </w:rPr>
              <w:t>-</w:t>
            </w:r>
            <w:r>
              <w:rPr>
                <w:rFonts w:ascii="KoPubWorldDotum_Pro Light" w:eastAsia="KoPubWorldDotum_Pro Light" w:hAnsi="KoPubWorldDotum_Pro Light" w:cs="KoPubWorldDotum_Pro Light"/>
                <w:snapToGrid w:val="0"/>
                <w:color w:val="000000" w:themeColor="text1"/>
                <w:kern w:val="0"/>
                <w:szCs w:val="20"/>
                <w:lang w:eastAsia="ko-KR"/>
              </w:rPr>
              <w:t xml:space="preserve"> </w:t>
            </w:r>
            <w:r>
              <w:rPr>
                <w:rFonts w:ascii="KoPubWorldDotum_Pro Light" w:eastAsia="KoPubWorldDotum_Pro Light" w:hAnsi="KoPubWorldDotum_Pro Light" w:cs="KoPubWorldDotum_Pro Light" w:hint="eastAsia"/>
                <w:snapToGrid w:val="0"/>
                <w:color w:val="000000" w:themeColor="text1"/>
                <w:kern w:val="0"/>
                <w:szCs w:val="20"/>
                <w:lang w:eastAsia="ko-KR"/>
              </w:rPr>
              <w:t>직접 제출 시</w:t>
            </w:r>
          </w:p>
        </w:tc>
        <w:tc>
          <w:tcPr>
            <w:tcW w:w="6321" w:type="dxa"/>
          </w:tcPr>
          <w:p w14:paraId="75943AA8" w14:textId="58DE4F8A" w:rsidR="003E7900" w:rsidRPr="003E7900" w:rsidRDefault="003E7900" w:rsidP="003E7900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KoPubWorldDotum_Pro Light" w:eastAsia="KoPubWorldDotum_Pro Light" w:hAnsi="KoPubWorldDotum_Pro Light" w:cs="KoPubWorldDotum_Pro Light"/>
                <w:snapToGrid w:val="0"/>
                <w:color w:val="000000" w:themeColor="text1"/>
                <w:kern w:val="0"/>
                <w:szCs w:val="20"/>
                <w:lang w:eastAsia="ko-KR"/>
              </w:rPr>
            </w:pPr>
            <w:r>
              <w:rPr>
                <w:rFonts w:ascii="KoPubWorldDotum_Pro Light" w:eastAsia="KoPubWorldDotum_Pro Light" w:hAnsi="KoPubWorldDotum_Pro Light" w:cs="KoPubWorldDotum_Pro Light" w:hint="eastAsia"/>
                <w:snapToGrid w:val="0"/>
                <w:color w:val="000000" w:themeColor="text1"/>
                <w:kern w:val="0"/>
                <w:szCs w:val="20"/>
                <w:lang w:eastAsia="ko-KR"/>
              </w:rPr>
              <w:t>대덕소프트웨어마이스터고등학교 등록 접수처</w:t>
            </w:r>
          </w:p>
        </w:tc>
      </w:tr>
      <w:tr w:rsidR="003E7900" w14:paraId="279F8787" w14:textId="77777777" w:rsidTr="003E7900">
        <w:tc>
          <w:tcPr>
            <w:tcW w:w="1129" w:type="dxa"/>
          </w:tcPr>
          <w:p w14:paraId="29097038" w14:textId="77777777" w:rsidR="003E7900" w:rsidRPr="003E7900" w:rsidRDefault="003E7900" w:rsidP="003E7900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KoPubWorldDotum_Pro Light" w:eastAsia="KoPubWorldDotum_Pro Light" w:hAnsi="KoPubWorldDotum_Pro Light" w:cs="KoPubWorldDotum_Pro Light"/>
                <w:snapToGrid w:val="0"/>
                <w:color w:val="000000" w:themeColor="text1"/>
                <w:kern w:val="0"/>
                <w:szCs w:val="20"/>
                <w:lang w:eastAsia="ko-KR"/>
              </w:rPr>
            </w:pPr>
          </w:p>
        </w:tc>
        <w:tc>
          <w:tcPr>
            <w:tcW w:w="1560" w:type="dxa"/>
          </w:tcPr>
          <w:p w14:paraId="6A22D0E2" w14:textId="2DDA84D6" w:rsidR="003E7900" w:rsidRPr="003E7900" w:rsidRDefault="003E7900" w:rsidP="003E7900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KoPubWorldDotum_Pro Light" w:eastAsia="KoPubWorldDotum_Pro Light" w:hAnsi="KoPubWorldDotum_Pro Light" w:cs="KoPubWorldDotum_Pro Light"/>
                <w:snapToGrid w:val="0"/>
                <w:color w:val="000000" w:themeColor="text1"/>
                <w:kern w:val="0"/>
                <w:szCs w:val="20"/>
                <w:lang w:eastAsia="ko-KR"/>
              </w:rPr>
            </w:pPr>
            <w:r>
              <w:rPr>
                <w:rFonts w:ascii="KoPubWorldDotum_Pro Light" w:eastAsia="KoPubWorldDotum_Pro Light" w:hAnsi="KoPubWorldDotum_Pro Light" w:cs="KoPubWorldDotum_Pro Light" w:hint="eastAsia"/>
                <w:snapToGrid w:val="0"/>
                <w:color w:val="000000" w:themeColor="text1"/>
                <w:kern w:val="0"/>
                <w:szCs w:val="20"/>
                <w:lang w:eastAsia="ko-KR"/>
              </w:rPr>
              <w:t>-</w:t>
            </w:r>
            <w:r>
              <w:rPr>
                <w:rFonts w:ascii="KoPubWorldDotum_Pro Light" w:eastAsia="KoPubWorldDotum_Pro Light" w:hAnsi="KoPubWorldDotum_Pro Light" w:cs="KoPubWorldDotum_Pro Light"/>
                <w:snapToGrid w:val="0"/>
                <w:color w:val="000000" w:themeColor="text1"/>
                <w:kern w:val="0"/>
                <w:szCs w:val="20"/>
                <w:lang w:eastAsia="ko-KR"/>
              </w:rPr>
              <w:t xml:space="preserve"> </w:t>
            </w:r>
            <w:r>
              <w:rPr>
                <w:rFonts w:ascii="KoPubWorldDotum_Pro Light" w:eastAsia="KoPubWorldDotum_Pro Light" w:hAnsi="KoPubWorldDotum_Pro Light" w:cs="KoPubWorldDotum_Pro Light" w:hint="eastAsia"/>
                <w:snapToGrid w:val="0"/>
                <w:color w:val="000000" w:themeColor="text1"/>
                <w:kern w:val="0"/>
                <w:szCs w:val="20"/>
                <w:lang w:eastAsia="ko-KR"/>
              </w:rPr>
              <w:t>우편 제출 시</w:t>
            </w:r>
          </w:p>
        </w:tc>
        <w:tc>
          <w:tcPr>
            <w:tcW w:w="6321" w:type="dxa"/>
          </w:tcPr>
          <w:p w14:paraId="0AC6EB02" w14:textId="6B652C1A" w:rsidR="003E7900" w:rsidRPr="003E7900" w:rsidRDefault="003E7900" w:rsidP="003E7900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KoPubWorldDotum_Pro Light" w:eastAsia="KoPubWorldDotum_Pro Light" w:hAnsi="KoPubWorldDotum_Pro Light" w:cs="KoPubWorldDotum_Pro Light"/>
                <w:snapToGrid w:val="0"/>
                <w:color w:val="000000" w:themeColor="text1"/>
                <w:kern w:val="0"/>
                <w:szCs w:val="20"/>
                <w:lang w:eastAsia="ko-KR"/>
              </w:rPr>
            </w:pPr>
            <w:r w:rsidRPr="003E7900">
              <w:rPr>
                <w:rFonts w:ascii="KoPubWorldDotum_Pro Light" w:eastAsia="KoPubWorldDotum_Pro Light" w:hAnsi="KoPubWorldDotum_Pro Light" w:cs="KoPubWorldDotum_Pro Light" w:hint="eastAsia"/>
                <w:snapToGrid w:val="0"/>
                <w:color w:val="000000" w:themeColor="text1"/>
                <w:kern w:val="0"/>
                <w:szCs w:val="20"/>
                <w:lang w:eastAsia="ko-KR"/>
              </w:rPr>
              <w:t>(우)34111 대전광역시</w:t>
            </w:r>
            <w:r w:rsidR="00621955">
              <w:rPr>
                <w:rFonts w:ascii="KoPubWorldDotum_Pro Light" w:eastAsia="KoPubWorldDotum_Pro Light" w:hAnsi="KoPubWorldDotum_Pro Light" w:cs="KoPubWorldDotum_Pro Light" w:hint="eastAsia"/>
                <w:snapToGrid w:val="0"/>
                <w:color w:val="000000" w:themeColor="text1"/>
                <w:kern w:val="0"/>
                <w:szCs w:val="20"/>
                <w:lang w:eastAsia="ko-KR"/>
              </w:rPr>
              <w:t xml:space="preserve"> </w:t>
            </w:r>
            <w:r w:rsidRPr="003E7900">
              <w:rPr>
                <w:rFonts w:ascii="KoPubWorldDotum_Pro Light" w:eastAsia="KoPubWorldDotum_Pro Light" w:hAnsi="KoPubWorldDotum_Pro Light" w:cs="KoPubWorldDotum_Pro Light" w:hint="eastAsia"/>
                <w:snapToGrid w:val="0"/>
                <w:color w:val="000000" w:themeColor="text1"/>
                <w:kern w:val="0"/>
                <w:szCs w:val="20"/>
                <w:lang w:eastAsia="ko-KR"/>
              </w:rPr>
              <w:t>유성구</w:t>
            </w:r>
            <w:r w:rsidR="00621955">
              <w:rPr>
                <w:rFonts w:ascii="KoPubWorldDotum_Pro Light" w:eastAsia="KoPubWorldDotum_Pro Light" w:hAnsi="KoPubWorldDotum_Pro Light" w:cs="KoPubWorldDotum_Pro Light" w:hint="eastAsia"/>
                <w:snapToGrid w:val="0"/>
                <w:color w:val="000000" w:themeColor="text1"/>
                <w:kern w:val="0"/>
                <w:szCs w:val="20"/>
                <w:lang w:eastAsia="ko-KR"/>
              </w:rPr>
              <w:t xml:space="preserve"> </w:t>
            </w:r>
            <w:r w:rsidRPr="003E7900">
              <w:rPr>
                <w:rFonts w:ascii="KoPubWorldDotum_Pro Light" w:eastAsia="KoPubWorldDotum_Pro Light" w:hAnsi="KoPubWorldDotum_Pro Light" w:cs="KoPubWorldDotum_Pro Light" w:hint="eastAsia"/>
                <w:snapToGrid w:val="0"/>
                <w:color w:val="000000" w:themeColor="text1"/>
                <w:kern w:val="0"/>
                <w:szCs w:val="20"/>
                <w:lang w:eastAsia="ko-KR"/>
              </w:rPr>
              <w:t>가정북로</w:t>
            </w:r>
            <w:r w:rsidR="00621955">
              <w:rPr>
                <w:rFonts w:ascii="KoPubWorldDotum_Pro Light" w:eastAsia="KoPubWorldDotum_Pro Light" w:hAnsi="KoPubWorldDotum_Pro Light" w:cs="KoPubWorldDotum_Pro Light" w:hint="eastAsia"/>
                <w:snapToGrid w:val="0"/>
                <w:color w:val="000000" w:themeColor="text1"/>
                <w:kern w:val="0"/>
                <w:szCs w:val="20"/>
                <w:lang w:eastAsia="ko-KR"/>
              </w:rPr>
              <w:t xml:space="preserve"> </w:t>
            </w:r>
            <w:r w:rsidRPr="003E7900">
              <w:rPr>
                <w:rFonts w:ascii="KoPubWorldDotum_Pro Light" w:eastAsia="KoPubWorldDotum_Pro Light" w:hAnsi="KoPubWorldDotum_Pro Light" w:cs="KoPubWorldDotum_Pro Light" w:hint="eastAsia"/>
                <w:snapToGrid w:val="0"/>
                <w:color w:val="000000" w:themeColor="text1"/>
                <w:kern w:val="0"/>
                <w:szCs w:val="20"/>
                <w:lang w:eastAsia="ko-KR"/>
              </w:rPr>
              <w:t>76(</w:t>
            </w:r>
            <w:r w:rsidR="00621955">
              <w:rPr>
                <w:rFonts w:ascii="KoPubWorldDotum_Pro Light" w:eastAsia="KoPubWorldDotum_Pro Light" w:hAnsi="KoPubWorldDotum_Pro Light" w:cs="KoPubWorldDotum_Pro Light" w:hint="eastAsia"/>
                <w:snapToGrid w:val="0"/>
                <w:color w:val="000000" w:themeColor="text1"/>
                <w:kern w:val="0"/>
                <w:szCs w:val="20"/>
                <w:lang w:eastAsia="ko-KR"/>
              </w:rPr>
              <w:t>장동</w:t>
            </w:r>
            <w:r w:rsidRPr="003E7900">
              <w:rPr>
                <w:rFonts w:ascii="KoPubWorldDotum_Pro Light" w:eastAsia="KoPubWorldDotum_Pro Light" w:hAnsi="KoPubWorldDotum_Pro Light" w:cs="KoPubWorldDotum_Pro Light" w:hint="eastAsia"/>
                <w:snapToGrid w:val="0"/>
                <w:color w:val="000000" w:themeColor="text1"/>
                <w:kern w:val="0"/>
                <w:szCs w:val="20"/>
                <w:lang w:eastAsia="ko-KR"/>
              </w:rPr>
              <w:t>23-9)</w:t>
            </w:r>
          </w:p>
          <w:p w14:paraId="54B46550" w14:textId="0C326C78" w:rsidR="003E7900" w:rsidRPr="003E7900" w:rsidRDefault="003E7900" w:rsidP="003E7900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KoPubWorldDotum_Pro Light" w:eastAsia="KoPubWorldDotum_Pro Light" w:hAnsi="KoPubWorldDotum_Pro Light" w:cs="KoPubWorldDotum_Pro Light"/>
                <w:snapToGrid w:val="0"/>
                <w:color w:val="000000" w:themeColor="text1"/>
                <w:kern w:val="0"/>
                <w:szCs w:val="20"/>
                <w:lang w:eastAsia="ko-KR"/>
              </w:rPr>
            </w:pPr>
            <w:r w:rsidRPr="003E7900">
              <w:rPr>
                <w:rFonts w:ascii="KoPubWorldDotum_Pro Light" w:eastAsia="KoPubWorldDotum_Pro Light" w:hAnsi="KoPubWorldDotum_Pro Light" w:cs="KoPubWorldDotum_Pro Light" w:hint="eastAsia"/>
                <w:snapToGrid w:val="0"/>
                <w:color w:val="000000" w:themeColor="text1"/>
                <w:kern w:val="0"/>
                <w:szCs w:val="20"/>
                <w:lang w:eastAsia="ko-KR"/>
              </w:rPr>
              <w:t>대덕소프트웨어마이스터고 교무부</w:t>
            </w:r>
          </w:p>
        </w:tc>
      </w:tr>
    </w:tbl>
    <w:p w14:paraId="2B33EF2C" w14:textId="0577E8AD" w:rsidR="00A022A0" w:rsidRPr="003E7900" w:rsidRDefault="00A022A0" w:rsidP="003E7900">
      <w:pPr>
        <w:widowControl/>
        <w:wordWrap/>
        <w:autoSpaceDE/>
        <w:autoSpaceDN/>
        <w:spacing w:line="360" w:lineRule="auto"/>
        <w:jc w:val="left"/>
        <w:rPr>
          <w:rFonts w:ascii="KoPubWorldDotum_Pro" w:eastAsia="KoPubWorldDotum_Pro" w:hAnsi="KoPubWorldDotum_Pro" w:cs="KoPubWorldDotum_Pro"/>
          <w:b/>
          <w:bCs/>
          <w:snapToGrid w:val="0"/>
          <w:kern w:val="0"/>
          <w:szCs w:val="20"/>
          <w:lang w:eastAsia="ko-KR"/>
        </w:rPr>
      </w:pPr>
    </w:p>
    <w:sectPr w:rsidR="00A022A0" w:rsidRPr="003E7900" w:rsidSect="009F6B3D">
      <w:pgSz w:w="11900" w:h="16840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F31C86" w14:textId="77777777" w:rsidR="00835A49" w:rsidRDefault="00835A49" w:rsidP="00B55D6D">
      <w:r>
        <w:separator/>
      </w:r>
    </w:p>
  </w:endnote>
  <w:endnote w:type="continuationSeparator" w:id="0">
    <w:p w14:paraId="6C4E999E" w14:textId="77777777" w:rsidR="00835A49" w:rsidRDefault="00835A49" w:rsidP="00B55D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KoPubWorldDotum_Pro Light">
    <w:panose1 w:val="00000300000000000000"/>
    <w:charset w:val="81"/>
    <w:family w:val="auto"/>
    <w:notTrueType/>
    <w:pitch w:val="variable"/>
    <w:sig w:usb0="B000AABF" w:usb1="79D7FCFB" w:usb2="00000010" w:usb3="00000000" w:csb0="00280001" w:csb1="00000000"/>
  </w:font>
  <w:font w:name="KoPubWorldDotum_Pro">
    <w:panose1 w:val="00000600000000000000"/>
    <w:charset w:val="81"/>
    <w:family w:val="auto"/>
    <w:notTrueType/>
    <w:pitch w:val="variable"/>
    <w:sig w:usb0="B000AABF" w:usb1="79D7FCFB" w:usb2="00000010" w:usb3="00000000" w:csb0="00280001" w:csb1="00000000"/>
  </w:font>
  <w:font w:name="KoPubWorldDotum_Pro Medium">
    <w:panose1 w:val="00000600000000000000"/>
    <w:charset w:val="81"/>
    <w:family w:val="auto"/>
    <w:notTrueType/>
    <w:pitch w:val="variable"/>
    <w:sig w:usb0="B000AABF" w:usb1="79D7FCFB" w:usb2="00000010" w:usb3="00000000" w:csb0="00280001" w:csb1="00000000"/>
  </w:font>
  <w:font w:name="DejaVu Sans Book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826253" w14:textId="77777777" w:rsidR="001B7588" w:rsidRDefault="001B7588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14B0F2" w14:textId="77777777" w:rsidR="001B7588" w:rsidRDefault="001B7588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70B4DE" w14:textId="77777777" w:rsidR="001B7588" w:rsidRDefault="001B758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22AFFE" w14:textId="77777777" w:rsidR="00835A49" w:rsidRDefault="00835A49" w:rsidP="00B55D6D">
      <w:r>
        <w:separator/>
      </w:r>
    </w:p>
  </w:footnote>
  <w:footnote w:type="continuationSeparator" w:id="0">
    <w:p w14:paraId="390FF9CD" w14:textId="77777777" w:rsidR="00835A49" w:rsidRDefault="00835A49" w:rsidP="00B55D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585805" w14:textId="230F7769" w:rsidR="001B7588" w:rsidRDefault="00835A49">
    <w:pPr>
      <w:pStyle w:val="a4"/>
    </w:pPr>
    <w:r>
      <w:rPr>
        <w:noProof/>
      </w:rPr>
      <w:pict w14:anchorId="2364CBB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89242251" o:spid="_x0000_s2051" type="#_x0000_t136" alt="" style="position:absolute;left:0;text-align:left;margin-left:0;margin-top:0;width:508pt;height:28pt;z-index:-251651072;mso-wrap-edited:f;mso-width-percent:0;mso-height-percent:0;mso-position-horizontal:center;mso-position-horizontal-relative:margin;mso-position-vertical:center;mso-position-vertical-relative:margin;mso-width-percent:0;mso-height-percent:0" o:allowincell="f" fillcolor="red" stroked="f">
          <v:textpath style="font-family:&quot;KoPubWorldDotum_Pro Medium&quot;;font-size:18pt;font-weight:bold;v-text-reverse:t" string="본 문서는 출력 테스트를 위한 것으로, 입학원서로서의 효력이 없습니다.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F397DF" w14:textId="521EEE23" w:rsidR="00D579FE" w:rsidRPr="00EA57C2" w:rsidRDefault="00835A49">
    <w:pPr>
      <w:pStyle w:val="a4"/>
      <w:rPr>
        <w:rFonts w:ascii="KoPubWorldDotum_Pro Light" w:eastAsia="KoPubWorldDotum_Pro Light" w:hAnsi="KoPubWorldDotum_Pro Light" w:cs="KoPubWorldDotum_Pro Light"/>
        <w:b/>
        <w:bCs/>
        <w:sz w:val="15"/>
        <w:szCs w:val="20"/>
        <w:lang w:eastAsia="ko-KR"/>
      </w:rPr>
    </w:pPr>
    <w:r>
      <w:rPr>
        <w:noProof/>
      </w:rPr>
      <w:pict w14:anchorId="07A28C7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89242252" o:spid="_x0000_s2050" type="#_x0000_t136" alt="" style="position:absolute;left:0;text-align:left;margin-left:0;margin-top:0;width:508pt;height:28pt;z-index:-251646976;mso-wrap-edited:f;mso-width-percent:0;mso-height-percent:0;mso-position-horizontal:center;mso-position-horizontal-relative:margin;mso-position-vertical:center;mso-position-vertical-relative:margin;mso-width-percent:0;mso-height-percent:0" o:allowincell="f" fillcolor="red" stroked="f">
          <v:textpath style="font-family:&quot;KoPubWorldDotum_Pro Medium&quot;;font-size:18pt;font-weight:bold;v-text-reverse:t" string="본 문서는 출력 테스트를 위한 것으로, 입학원서로서의 효력이 없습니다."/>
        </v:shape>
      </w:pict>
    </w:r>
    <w:r w:rsidR="00D579FE" w:rsidRPr="00B55D6D">
      <w:rPr>
        <w:rFonts w:ascii="KoPubWorldDotum_Pro Light" w:eastAsia="KoPubWorldDotum_Pro Light" w:hAnsi="KoPubWorldDotum_Pro Light" w:cs="KoPubWorldDotum_Pro Light"/>
      </w:rPr>
      <w:ptab w:relativeTo="margin" w:alignment="center" w:leader="none"/>
    </w:r>
    <w:r w:rsidR="00D579FE" w:rsidRPr="00B55D6D">
      <w:rPr>
        <w:rFonts w:ascii="KoPubWorldDotum_Pro Light" w:eastAsia="KoPubWorldDotum_Pro Light" w:hAnsi="KoPubWorldDotum_Pro Light" w:cs="KoPubWorldDotum_Pro Light"/>
      </w:rPr>
      <w:ptab w:relativeTo="margin" w:alignment="right" w:leader="none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A357A3" w14:textId="3FEE5156" w:rsidR="001B7588" w:rsidRDefault="00835A49">
    <w:pPr>
      <w:pStyle w:val="a4"/>
    </w:pPr>
    <w:r>
      <w:rPr>
        <w:noProof/>
      </w:rPr>
      <w:pict w14:anchorId="34B31A1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89242250" o:spid="_x0000_s2049" type="#_x0000_t136" alt="" style="position:absolute;left:0;text-align:left;margin-left:0;margin-top:0;width:508pt;height:28pt;z-index:-251655168;mso-wrap-edited:f;mso-width-percent:0;mso-height-percent:0;mso-position-horizontal:center;mso-position-horizontal-relative:margin;mso-position-vertical:center;mso-position-vertical-relative:margin;mso-width-percent:0;mso-height-percent:0" o:allowincell="f" fillcolor="red" stroked="f">
          <v:textpath style="font-family:&quot;KoPubWorldDotum_Pro Medium&quot;;font-size:18pt;font-weight:bold;v-text-reverse:t" string="본 문서는 출력 테스트를 위한 것으로, 입학원서로서의 효력이 없습니다.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45FC2776"/>
    <w:multiLevelType w:val="hybridMultilevel"/>
    <w:tmpl w:val="7B6EA9AC"/>
    <w:lvl w:ilvl="0" w:tplc="841A697E">
      <w:start w:val="1"/>
      <w:numFmt w:val="decimal"/>
      <w:lvlText w:val="%1."/>
      <w:lvlJc w:val="left"/>
      <w:pPr>
        <w:ind w:left="170" w:hanging="17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665"/>
    <w:rsid w:val="00011BCE"/>
    <w:rsid w:val="00016750"/>
    <w:rsid w:val="0001722A"/>
    <w:rsid w:val="00020274"/>
    <w:rsid w:val="00021A25"/>
    <w:rsid w:val="00027F84"/>
    <w:rsid w:val="00031EFA"/>
    <w:rsid w:val="000437A3"/>
    <w:rsid w:val="00050187"/>
    <w:rsid w:val="00064019"/>
    <w:rsid w:val="00070339"/>
    <w:rsid w:val="0007597B"/>
    <w:rsid w:val="000A36FB"/>
    <w:rsid w:val="000A643A"/>
    <w:rsid w:val="000C18F3"/>
    <w:rsid w:val="000D7D19"/>
    <w:rsid w:val="000F05EB"/>
    <w:rsid w:val="000F09EF"/>
    <w:rsid w:val="000F3F62"/>
    <w:rsid w:val="000F644A"/>
    <w:rsid w:val="001135A1"/>
    <w:rsid w:val="001149DD"/>
    <w:rsid w:val="00115A15"/>
    <w:rsid w:val="00132D8B"/>
    <w:rsid w:val="00134DCE"/>
    <w:rsid w:val="001428B7"/>
    <w:rsid w:val="001435A7"/>
    <w:rsid w:val="00145863"/>
    <w:rsid w:val="00145910"/>
    <w:rsid w:val="00146398"/>
    <w:rsid w:val="001621A8"/>
    <w:rsid w:val="00162E81"/>
    <w:rsid w:val="00184415"/>
    <w:rsid w:val="00184E16"/>
    <w:rsid w:val="00186D40"/>
    <w:rsid w:val="001870F7"/>
    <w:rsid w:val="00187D46"/>
    <w:rsid w:val="00191C68"/>
    <w:rsid w:val="00191EBE"/>
    <w:rsid w:val="001B0EF2"/>
    <w:rsid w:val="001B18A3"/>
    <w:rsid w:val="001B2717"/>
    <w:rsid w:val="001B29F6"/>
    <w:rsid w:val="001B5B30"/>
    <w:rsid w:val="001B7588"/>
    <w:rsid w:val="001C11ED"/>
    <w:rsid w:val="001C49C9"/>
    <w:rsid w:val="001D0743"/>
    <w:rsid w:val="001E4CC5"/>
    <w:rsid w:val="001F0665"/>
    <w:rsid w:val="001F113E"/>
    <w:rsid w:val="001F6F30"/>
    <w:rsid w:val="00200EFA"/>
    <w:rsid w:val="00201DFC"/>
    <w:rsid w:val="00210C3F"/>
    <w:rsid w:val="00214FCE"/>
    <w:rsid w:val="0021507C"/>
    <w:rsid w:val="0021764B"/>
    <w:rsid w:val="00220125"/>
    <w:rsid w:val="00221DF1"/>
    <w:rsid w:val="0022248B"/>
    <w:rsid w:val="00242C00"/>
    <w:rsid w:val="00246EEC"/>
    <w:rsid w:val="00253FBD"/>
    <w:rsid w:val="00254041"/>
    <w:rsid w:val="002609B0"/>
    <w:rsid w:val="0026127D"/>
    <w:rsid w:val="00261F05"/>
    <w:rsid w:val="00262C94"/>
    <w:rsid w:val="002667FE"/>
    <w:rsid w:val="00272C7B"/>
    <w:rsid w:val="0028213F"/>
    <w:rsid w:val="00283662"/>
    <w:rsid w:val="002903BE"/>
    <w:rsid w:val="00290CD1"/>
    <w:rsid w:val="002A1177"/>
    <w:rsid w:val="002A7300"/>
    <w:rsid w:val="002A7F61"/>
    <w:rsid w:val="002B19C6"/>
    <w:rsid w:val="002B624D"/>
    <w:rsid w:val="002C13F7"/>
    <w:rsid w:val="002C301D"/>
    <w:rsid w:val="002C4FD6"/>
    <w:rsid w:val="002D1C7D"/>
    <w:rsid w:val="002D66D8"/>
    <w:rsid w:val="002D7D4F"/>
    <w:rsid w:val="002E6770"/>
    <w:rsid w:val="002F24DD"/>
    <w:rsid w:val="002F5CA6"/>
    <w:rsid w:val="00301A47"/>
    <w:rsid w:val="003067F0"/>
    <w:rsid w:val="00310EE0"/>
    <w:rsid w:val="0032476E"/>
    <w:rsid w:val="00325DD8"/>
    <w:rsid w:val="00327F21"/>
    <w:rsid w:val="00343020"/>
    <w:rsid w:val="003451B5"/>
    <w:rsid w:val="00353C9B"/>
    <w:rsid w:val="00354007"/>
    <w:rsid w:val="00355490"/>
    <w:rsid w:val="00355BEA"/>
    <w:rsid w:val="003612E0"/>
    <w:rsid w:val="00364417"/>
    <w:rsid w:val="0036716A"/>
    <w:rsid w:val="0037180E"/>
    <w:rsid w:val="00380449"/>
    <w:rsid w:val="00381E22"/>
    <w:rsid w:val="003A35DF"/>
    <w:rsid w:val="003B0699"/>
    <w:rsid w:val="003B0D06"/>
    <w:rsid w:val="003B270A"/>
    <w:rsid w:val="003B6C78"/>
    <w:rsid w:val="003B70B7"/>
    <w:rsid w:val="003C1AF5"/>
    <w:rsid w:val="003C5770"/>
    <w:rsid w:val="003D16BE"/>
    <w:rsid w:val="003D7AEE"/>
    <w:rsid w:val="003E0669"/>
    <w:rsid w:val="003E1946"/>
    <w:rsid w:val="003E7900"/>
    <w:rsid w:val="003E7CE1"/>
    <w:rsid w:val="003F5F10"/>
    <w:rsid w:val="00410CDB"/>
    <w:rsid w:val="00415ECB"/>
    <w:rsid w:val="004233D2"/>
    <w:rsid w:val="00426A02"/>
    <w:rsid w:val="00426A6C"/>
    <w:rsid w:val="004330BE"/>
    <w:rsid w:val="0045379A"/>
    <w:rsid w:val="0045449F"/>
    <w:rsid w:val="00455A65"/>
    <w:rsid w:val="004735F4"/>
    <w:rsid w:val="00473E59"/>
    <w:rsid w:val="00481940"/>
    <w:rsid w:val="00485EFD"/>
    <w:rsid w:val="004868B9"/>
    <w:rsid w:val="00491D53"/>
    <w:rsid w:val="00493460"/>
    <w:rsid w:val="004A1F31"/>
    <w:rsid w:val="004A30B6"/>
    <w:rsid w:val="004B0640"/>
    <w:rsid w:val="004B6BAD"/>
    <w:rsid w:val="004B71D6"/>
    <w:rsid w:val="004C0B9D"/>
    <w:rsid w:val="004C15FD"/>
    <w:rsid w:val="004C5CEC"/>
    <w:rsid w:val="004D3CBC"/>
    <w:rsid w:val="004E6D8D"/>
    <w:rsid w:val="004F0A8A"/>
    <w:rsid w:val="00501923"/>
    <w:rsid w:val="005039BD"/>
    <w:rsid w:val="00504D0A"/>
    <w:rsid w:val="00531D1A"/>
    <w:rsid w:val="005356B5"/>
    <w:rsid w:val="00535E05"/>
    <w:rsid w:val="005569B7"/>
    <w:rsid w:val="005607F3"/>
    <w:rsid w:val="00565893"/>
    <w:rsid w:val="00577153"/>
    <w:rsid w:val="005804BD"/>
    <w:rsid w:val="0059201D"/>
    <w:rsid w:val="005928DD"/>
    <w:rsid w:val="005B050A"/>
    <w:rsid w:val="005C4471"/>
    <w:rsid w:val="005D0E79"/>
    <w:rsid w:val="005D4EE1"/>
    <w:rsid w:val="005D62B5"/>
    <w:rsid w:val="005E2016"/>
    <w:rsid w:val="005E20B8"/>
    <w:rsid w:val="005E369D"/>
    <w:rsid w:val="005F1623"/>
    <w:rsid w:val="005F64D1"/>
    <w:rsid w:val="0060087C"/>
    <w:rsid w:val="006137C3"/>
    <w:rsid w:val="00614D20"/>
    <w:rsid w:val="00620E98"/>
    <w:rsid w:val="00621955"/>
    <w:rsid w:val="006417DF"/>
    <w:rsid w:val="0064224B"/>
    <w:rsid w:val="00643F8D"/>
    <w:rsid w:val="00647C2F"/>
    <w:rsid w:val="00656131"/>
    <w:rsid w:val="0067337C"/>
    <w:rsid w:val="0068058C"/>
    <w:rsid w:val="00696AB3"/>
    <w:rsid w:val="006A1C6D"/>
    <w:rsid w:val="006A3E6E"/>
    <w:rsid w:val="006A53C1"/>
    <w:rsid w:val="006B6039"/>
    <w:rsid w:val="006C2D2C"/>
    <w:rsid w:val="006C3767"/>
    <w:rsid w:val="006D0BB6"/>
    <w:rsid w:val="006D27F9"/>
    <w:rsid w:val="006D5220"/>
    <w:rsid w:val="006D5DD9"/>
    <w:rsid w:val="006D7AD7"/>
    <w:rsid w:val="006E2568"/>
    <w:rsid w:val="006E60C2"/>
    <w:rsid w:val="006F2D51"/>
    <w:rsid w:val="006F3795"/>
    <w:rsid w:val="0070291D"/>
    <w:rsid w:val="00716167"/>
    <w:rsid w:val="007228EE"/>
    <w:rsid w:val="00724751"/>
    <w:rsid w:val="007335AE"/>
    <w:rsid w:val="00746433"/>
    <w:rsid w:val="00750E98"/>
    <w:rsid w:val="00761D99"/>
    <w:rsid w:val="007620AB"/>
    <w:rsid w:val="00764305"/>
    <w:rsid w:val="00766630"/>
    <w:rsid w:val="00772DEE"/>
    <w:rsid w:val="007740A0"/>
    <w:rsid w:val="007765CE"/>
    <w:rsid w:val="0077666B"/>
    <w:rsid w:val="0077695B"/>
    <w:rsid w:val="0079063F"/>
    <w:rsid w:val="00795A1A"/>
    <w:rsid w:val="007969C4"/>
    <w:rsid w:val="007A0098"/>
    <w:rsid w:val="007A33A2"/>
    <w:rsid w:val="007A5A3A"/>
    <w:rsid w:val="007A65BC"/>
    <w:rsid w:val="007B1000"/>
    <w:rsid w:val="007B2B00"/>
    <w:rsid w:val="007C0DD4"/>
    <w:rsid w:val="007D37E4"/>
    <w:rsid w:val="007D7A27"/>
    <w:rsid w:val="007E6A83"/>
    <w:rsid w:val="007F157E"/>
    <w:rsid w:val="008057E7"/>
    <w:rsid w:val="00810AB7"/>
    <w:rsid w:val="00811E5E"/>
    <w:rsid w:val="0081605E"/>
    <w:rsid w:val="00826C0D"/>
    <w:rsid w:val="00832F50"/>
    <w:rsid w:val="00834922"/>
    <w:rsid w:val="00835A49"/>
    <w:rsid w:val="0084108E"/>
    <w:rsid w:val="008434ED"/>
    <w:rsid w:val="0085388C"/>
    <w:rsid w:val="008545FF"/>
    <w:rsid w:val="00865C09"/>
    <w:rsid w:val="008765E2"/>
    <w:rsid w:val="00884C5E"/>
    <w:rsid w:val="008901D2"/>
    <w:rsid w:val="008916E6"/>
    <w:rsid w:val="00893E21"/>
    <w:rsid w:val="008957D0"/>
    <w:rsid w:val="008A0955"/>
    <w:rsid w:val="008A0DE2"/>
    <w:rsid w:val="008B1D7D"/>
    <w:rsid w:val="008C1709"/>
    <w:rsid w:val="008C662F"/>
    <w:rsid w:val="008D3393"/>
    <w:rsid w:val="008D392D"/>
    <w:rsid w:val="008D596A"/>
    <w:rsid w:val="008D5C66"/>
    <w:rsid w:val="008D68FD"/>
    <w:rsid w:val="008D7379"/>
    <w:rsid w:val="008E3C20"/>
    <w:rsid w:val="008E5110"/>
    <w:rsid w:val="008F77BC"/>
    <w:rsid w:val="00902EB1"/>
    <w:rsid w:val="009038E6"/>
    <w:rsid w:val="00907BC2"/>
    <w:rsid w:val="00911F6A"/>
    <w:rsid w:val="00914EC1"/>
    <w:rsid w:val="0091579E"/>
    <w:rsid w:val="00922F90"/>
    <w:rsid w:val="0092460E"/>
    <w:rsid w:val="009252B4"/>
    <w:rsid w:val="009252F9"/>
    <w:rsid w:val="00925EB3"/>
    <w:rsid w:val="00932317"/>
    <w:rsid w:val="00935D9F"/>
    <w:rsid w:val="00951735"/>
    <w:rsid w:val="00954751"/>
    <w:rsid w:val="00955CF8"/>
    <w:rsid w:val="0096161D"/>
    <w:rsid w:val="00963EC9"/>
    <w:rsid w:val="00965D6E"/>
    <w:rsid w:val="00973F51"/>
    <w:rsid w:val="00987C27"/>
    <w:rsid w:val="0099257C"/>
    <w:rsid w:val="009A4208"/>
    <w:rsid w:val="009A7D06"/>
    <w:rsid w:val="009B34A3"/>
    <w:rsid w:val="009B5471"/>
    <w:rsid w:val="009B59C7"/>
    <w:rsid w:val="009C0499"/>
    <w:rsid w:val="009D05E7"/>
    <w:rsid w:val="009E67C0"/>
    <w:rsid w:val="009F10C1"/>
    <w:rsid w:val="009F1328"/>
    <w:rsid w:val="009F6B3D"/>
    <w:rsid w:val="00A01C87"/>
    <w:rsid w:val="00A022A0"/>
    <w:rsid w:val="00A04074"/>
    <w:rsid w:val="00A05B2B"/>
    <w:rsid w:val="00A06FBC"/>
    <w:rsid w:val="00A13D4C"/>
    <w:rsid w:val="00A35E96"/>
    <w:rsid w:val="00A36EE7"/>
    <w:rsid w:val="00A44133"/>
    <w:rsid w:val="00A44F7A"/>
    <w:rsid w:val="00A526F2"/>
    <w:rsid w:val="00A54CCD"/>
    <w:rsid w:val="00A56CD6"/>
    <w:rsid w:val="00A57E67"/>
    <w:rsid w:val="00A61861"/>
    <w:rsid w:val="00A83F4A"/>
    <w:rsid w:val="00A86850"/>
    <w:rsid w:val="00A904FD"/>
    <w:rsid w:val="00A945DD"/>
    <w:rsid w:val="00A94636"/>
    <w:rsid w:val="00AA01F3"/>
    <w:rsid w:val="00AA5E4A"/>
    <w:rsid w:val="00AA7356"/>
    <w:rsid w:val="00AB3483"/>
    <w:rsid w:val="00AB366F"/>
    <w:rsid w:val="00AB555C"/>
    <w:rsid w:val="00AB5C2B"/>
    <w:rsid w:val="00AB7EAA"/>
    <w:rsid w:val="00AD090C"/>
    <w:rsid w:val="00AD673E"/>
    <w:rsid w:val="00AD72A2"/>
    <w:rsid w:val="00AE53BD"/>
    <w:rsid w:val="00AE5489"/>
    <w:rsid w:val="00AF3589"/>
    <w:rsid w:val="00AF60AF"/>
    <w:rsid w:val="00AF6FA2"/>
    <w:rsid w:val="00B0425E"/>
    <w:rsid w:val="00B0746C"/>
    <w:rsid w:val="00B11B5E"/>
    <w:rsid w:val="00B13C63"/>
    <w:rsid w:val="00B21030"/>
    <w:rsid w:val="00B21ED8"/>
    <w:rsid w:val="00B26F12"/>
    <w:rsid w:val="00B32795"/>
    <w:rsid w:val="00B32B18"/>
    <w:rsid w:val="00B34072"/>
    <w:rsid w:val="00B42A51"/>
    <w:rsid w:val="00B442DF"/>
    <w:rsid w:val="00B517C4"/>
    <w:rsid w:val="00B55D6D"/>
    <w:rsid w:val="00B57D6E"/>
    <w:rsid w:val="00B61EA5"/>
    <w:rsid w:val="00B62D6F"/>
    <w:rsid w:val="00B6535A"/>
    <w:rsid w:val="00B87C71"/>
    <w:rsid w:val="00B94A87"/>
    <w:rsid w:val="00BA3554"/>
    <w:rsid w:val="00BA4CA8"/>
    <w:rsid w:val="00BA6992"/>
    <w:rsid w:val="00BB6EAE"/>
    <w:rsid w:val="00BC1B1E"/>
    <w:rsid w:val="00BC775A"/>
    <w:rsid w:val="00BD49E3"/>
    <w:rsid w:val="00BE0A7A"/>
    <w:rsid w:val="00BE1650"/>
    <w:rsid w:val="00BE1C02"/>
    <w:rsid w:val="00BE1E4B"/>
    <w:rsid w:val="00BE47A1"/>
    <w:rsid w:val="00BF29DF"/>
    <w:rsid w:val="00BF7193"/>
    <w:rsid w:val="00C0744E"/>
    <w:rsid w:val="00C1241A"/>
    <w:rsid w:val="00C25786"/>
    <w:rsid w:val="00C329CE"/>
    <w:rsid w:val="00C3630C"/>
    <w:rsid w:val="00C36360"/>
    <w:rsid w:val="00C43467"/>
    <w:rsid w:val="00C4499A"/>
    <w:rsid w:val="00C616F5"/>
    <w:rsid w:val="00C677FE"/>
    <w:rsid w:val="00C70E4F"/>
    <w:rsid w:val="00C71B12"/>
    <w:rsid w:val="00C71C06"/>
    <w:rsid w:val="00C74080"/>
    <w:rsid w:val="00C75B76"/>
    <w:rsid w:val="00C80717"/>
    <w:rsid w:val="00C822C9"/>
    <w:rsid w:val="00C95F12"/>
    <w:rsid w:val="00CB1070"/>
    <w:rsid w:val="00CB2E71"/>
    <w:rsid w:val="00CC3BD9"/>
    <w:rsid w:val="00CC6954"/>
    <w:rsid w:val="00CD62AA"/>
    <w:rsid w:val="00CF7320"/>
    <w:rsid w:val="00D1348A"/>
    <w:rsid w:val="00D14C0F"/>
    <w:rsid w:val="00D1611D"/>
    <w:rsid w:val="00D20F8B"/>
    <w:rsid w:val="00D23EED"/>
    <w:rsid w:val="00D317C1"/>
    <w:rsid w:val="00D45448"/>
    <w:rsid w:val="00D520D2"/>
    <w:rsid w:val="00D579FE"/>
    <w:rsid w:val="00D63C70"/>
    <w:rsid w:val="00D6720C"/>
    <w:rsid w:val="00D7487A"/>
    <w:rsid w:val="00DA01B1"/>
    <w:rsid w:val="00DA2D15"/>
    <w:rsid w:val="00DA3976"/>
    <w:rsid w:val="00DB5D5B"/>
    <w:rsid w:val="00DB7BDE"/>
    <w:rsid w:val="00DC1DA3"/>
    <w:rsid w:val="00DD36C3"/>
    <w:rsid w:val="00DE5680"/>
    <w:rsid w:val="00DF6720"/>
    <w:rsid w:val="00DF74B8"/>
    <w:rsid w:val="00E1797B"/>
    <w:rsid w:val="00E34B42"/>
    <w:rsid w:val="00E3745B"/>
    <w:rsid w:val="00E431C8"/>
    <w:rsid w:val="00E479BC"/>
    <w:rsid w:val="00E5226B"/>
    <w:rsid w:val="00E55C96"/>
    <w:rsid w:val="00E5708A"/>
    <w:rsid w:val="00E57C2F"/>
    <w:rsid w:val="00E661B1"/>
    <w:rsid w:val="00E70DC2"/>
    <w:rsid w:val="00E72095"/>
    <w:rsid w:val="00E73F1F"/>
    <w:rsid w:val="00E73FAA"/>
    <w:rsid w:val="00E77BB4"/>
    <w:rsid w:val="00E86406"/>
    <w:rsid w:val="00E969A5"/>
    <w:rsid w:val="00EA4AFA"/>
    <w:rsid w:val="00EA57C2"/>
    <w:rsid w:val="00EB0ED0"/>
    <w:rsid w:val="00EB1B60"/>
    <w:rsid w:val="00EB38DE"/>
    <w:rsid w:val="00EC2BDD"/>
    <w:rsid w:val="00EC4C9C"/>
    <w:rsid w:val="00EC7E05"/>
    <w:rsid w:val="00EE4872"/>
    <w:rsid w:val="00EF0DE3"/>
    <w:rsid w:val="00EF6737"/>
    <w:rsid w:val="00EF69C8"/>
    <w:rsid w:val="00F10406"/>
    <w:rsid w:val="00F126A0"/>
    <w:rsid w:val="00F3078C"/>
    <w:rsid w:val="00F3786D"/>
    <w:rsid w:val="00F37DD7"/>
    <w:rsid w:val="00F40039"/>
    <w:rsid w:val="00F434D5"/>
    <w:rsid w:val="00F51465"/>
    <w:rsid w:val="00F61891"/>
    <w:rsid w:val="00F712DD"/>
    <w:rsid w:val="00F753C6"/>
    <w:rsid w:val="00F95F06"/>
    <w:rsid w:val="00FA14FC"/>
    <w:rsid w:val="00FA65F5"/>
    <w:rsid w:val="00FC024C"/>
    <w:rsid w:val="00FC726D"/>
    <w:rsid w:val="00FD22CA"/>
    <w:rsid w:val="00FD3906"/>
    <w:rsid w:val="00FD61D3"/>
    <w:rsid w:val="00FE02FB"/>
    <w:rsid w:val="00FE18DF"/>
    <w:rsid w:val="00FE34A9"/>
    <w:rsid w:val="00FE38E6"/>
    <w:rsid w:val="00FE7272"/>
    <w:rsid w:val="00FF36E4"/>
    <w:rsid w:val="00FF7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632B95D8"/>
  <w15:chartTrackingRefBased/>
  <w15:docId w15:val="{3417DF1F-6D10-104D-B122-0795E1209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F06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B55D6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55D6D"/>
  </w:style>
  <w:style w:type="paragraph" w:styleId="a5">
    <w:name w:val="footer"/>
    <w:basedOn w:val="a"/>
    <w:link w:val="Char0"/>
    <w:uiPriority w:val="99"/>
    <w:unhideWhenUsed/>
    <w:rsid w:val="00B55D6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55D6D"/>
  </w:style>
  <w:style w:type="character" w:styleId="a6">
    <w:name w:val="Placeholder Text"/>
    <w:basedOn w:val="a0"/>
    <w:uiPriority w:val="99"/>
    <w:semiHidden/>
    <w:rsid w:val="007969C4"/>
    <w:rPr>
      <w:color w:val="808080"/>
    </w:rPr>
  </w:style>
  <w:style w:type="paragraph" w:styleId="a7">
    <w:name w:val="caption"/>
    <w:basedOn w:val="a"/>
    <w:next w:val="a"/>
    <w:uiPriority w:val="35"/>
    <w:unhideWhenUsed/>
    <w:qFormat/>
    <w:rsid w:val="00364417"/>
    <w:rPr>
      <w:b/>
      <w:bCs/>
      <w:szCs w:val="20"/>
    </w:rPr>
  </w:style>
  <w:style w:type="paragraph" w:styleId="a8">
    <w:name w:val="List Paragraph"/>
    <w:basedOn w:val="a"/>
    <w:uiPriority w:val="34"/>
    <w:qFormat/>
    <w:rsid w:val="00973F5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162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1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9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7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27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2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46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953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3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4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9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60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391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12700">
          <a:solidFill>
            <a:schemeClr val="tx1"/>
          </a:solidFill>
          <a:prstDash val="sysDot"/>
        </a:ln>
      </a:spPr>
      <a:bodyPr rtlCol="0" anchor="b" anchorCtr="0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0168178-4E28-CA43-9307-C235FB4897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12</Pages>
  <Words>716</Words>
  <Characters>4085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김재훈</dc:creator>
  <cp:keywords/>
  <dc:description/>
  <cp:lastModifiedBy>김재훈</cp:lastModifiedBy>
  <cp:revision>291</cp:revision>
  <dcterms:created xsi:type="dcterms:W3CDTF">2020-07-02T05:49:00Z</dcterms:created>
  <dcterms:modified xsi:type="dcterms:W3CDTF">2020-09-08T06:09:00Z</dcterms:modified>
</cp:coreProperties>
</file>