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:rsidTr="00C3630C">
        <w:tc>
          <w:tcPr>
            <w:tcW w:w="4505" w:type="dxa"/>
          </w:tcPr>
          <w:p w:rsidR="00A526F2" w:rsidRDefault="00A526F2" w:rsidP="00D317C1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[서식 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1]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:rsidR="00A526F2" w:rsidRDefault="00A526F2" w:rsidP="00D317C1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:rsidR="00D579FE" w:rsidRPr="003A35DF" w:rsidRDefault="00811E5E" w:rsidP="00A06FBC">
      <w:pPr>
        <w:spacing w:line="480" w:lineRule="auto"/>
        <w:jc w:val="center"/>
        <w:rPr>
          <w:rFonts w:ascii="KoPubWorldDotum_Pro" w:eastAsia="KoPubWorldDotum_Pro" w:hAnsi="KoPubWorldDotum_Pro" w:cs="KoPubWorldDotum_Pro"/>
          <w:b/>
          <w:bCs/>
          <w:sz w:val="28"/>
          <w:szCs w:val="40"/>
          <w:lang w:eastAsia="ko-KR"/>
        </w:rPr>
      </w:pPr>
      <w:r w:rsidRPr="00811E5E">
        <w:rPr>
          <w:rFonts w:ascii="KoPubWorldDotum_Pro" w:eastAsia="KoPubWorldDotum_Pro" w:hAnsi="KoPubWorldDotum_Pro" w:cs="KoPubWorldDotum_Pro" w:hint="eastAsia"/>
          <w:b/>
          <w:bCs/>
          <w:sz w:val="28"/>
          <w:szCs w:val="40"/>
          <w:lang w:eastAsia="ko-KR"/>
        </w:rPr>
        <w:t>2021학년도 대덕소프트웨어마이스터고등학교 입학원서</w:t>
      </w:r>
    </w:p>
    <w:tbl>
      <w:tblPr>
        <w:tblStyle w:val="a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0"/>
        <w:gridCol w:w="709"/>
        <w:gridCol w:w="58"/>
        <w:gridCol w:w="432"/>
        <w:gridCol w:w="344"/>
        <w:gridCol w:w="455"/>
        <w:gridCol w:w="77"/>
        <w:gridCol w:w="283"/>
        <w:gridCol w:w="482"/>
        <w:gridCol w:w="603"/>
        <w:gridCol w:w="77"/>
        <w:gridCol w:w="32"/>
        <w:gridCol w:w="68"/>
        <w:gridCol w:w="536"/>
        <w:gridCol w:w="560"/>
        <w:gridCol w:w="292"/>
        <w:gridCol w:w="387"/>
        <w:gridCol w:w="40"/>
        <w:gridCol w:w="596"/>
        <w:gridCol w:w="144"/>
        <w:gridCol w:w="421"/>
        <w:gridCol w:w="364"/>
        <w:gridCol w:w="65"/>
        <w:gridCol w:w="925"/>
      </w:tblGrid>
      <w:tr w:rsidR="00242C00" w:rsidTr="009252F9">
        <w:trPr>
          <w:jc w:val="center"/>
        </w:trPr>
        <w:tc>
          <w:tcPr>
            <w:tcW w:w="583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F0665" w:rsidRPr="001F0665" w:rsidRDefault="001F066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접수번호</w:t>
            </w:r>
          </w:p>
        </w:tc>
        <w:tc>
          <w:tcPr>
            <w:tcW w:w="857" w:type="pct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F0665" w:rsidRPr="008434ED" w:rsidRDefault="00BE1C02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${receiptCode}</w:t>
            </w:r>
          </w:p>
        </w:tc>
        <w:tc>
          <w:tcPr>
            <w:tcW w:w="721" w:type="pct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F0665" w:rsidRPr="001F0665" w:rsidRDefault="001F066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중학교 코드</w:t>
            </w:r>
          </w:p>
        </w:tc>
        <w:tc>
          <w:tcPr>
            <w:tcW w:w="732" w:type="pct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F0665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${schoolCode}</w:t>
            </w:r>
          </w:p>
        </w:tc>
        <w:tc>
          <w:tcPr>
            <w:tcW w:w="31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F0665" w:rsidRPr="001F0665" w:rsidRDefault="00E7209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반</w:t>
            </w:r>
          </w:p>
        </w:tc>
        <w:tc>
          <w:tcPr>
            <w:tcW w:w="399" w:type="pct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F0665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${schoolClass}</w:t>
            </w:r>
          </w:p>
        </w:tc>
        <w:tc>
          <w:tcPr>
            <w:tcW w:w="645" w:type="pct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F0665" w:rsidRPr="001F0665" w:rsidRDefault="001F066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수험번호</w:t>
            </w:r>
          </w:p>
        </w:tc>
        <w:tc>
          <w:tcPr>
            <w:tcW w:w="753" w:type="pct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1F0665" w:rsidRPr="00AB3483" w:rsidRDefault="00AB3483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E60C2">
              <w:rPr>
                <w:rFonts w:ascii="KoPubWorldDotum_Pro Light" w:eastAsia="KoPubWorldDotum_Pro Light" w:hAnsi="KoPubWorldDotum_Pro Light" w:cs="KoPubWorldDotum_Pro Light"/>
                <w:color w:val="808080" w:themeColor="background1" w:themeShade="80"/>
                <w:sz w:val="15"/>
                <w:szCs w:val="15"/>
                <w:lang w:eastAsia="ko-KR"/>
              </w:rPr>
              <w:t>*기재하지 않음</w:t>
            </w:r>
          </w:p>
        </w:tc>
      </w:tr>
      <w:tr w:rsidR="008D3393" w:rsidTr="009252F9">
        <w:trPr>
          <w:jc w:val="center"/>
        </w:trPr>
        <w:tc>
          <w:tcPr>
            <w:tcW w:w="583" w:type="pct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C2D2C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인적사항</w:t>
            </w:r>
          </w:p>
        </w:tc>
        <w:tc>
          <w:tcPr>
            <w:tcW w:w="426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성명</w:t>
            </w:r>
          </w:p>
        </w:tc>
        <w:tc>
          <w:tcPr>
            <w:tcW w:w="431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D2C" w:rsidRPr="008434ED" w:rsidRDefault="00473E59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${userName}</w:t>
            </w:r>
          </w:p>
        </w:tc>
        <w:tc>
          <w:tcPr>
            <w:tcW w:w="721" w:type="pct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생년월일</w:t>
            </w:r>
          </w:p>
        </w:tc>
        <w:tc>
          <w:tcPr>
            <w:tcW w:w="1442" w:type="pct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D2C" w:rsidRPr="008434ED" w:rsidRDefault="00BE1C02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${birthDate}</w:t>
            </w:r>
          </w:p>
        </w:tc>
        <w:tc>
          <w:tcPr>
            <w:tcW w:w="33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C2D2C" w:rsidRPr="006A3E6E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 w:rsidRPr="003451B5">
              <w:rPr>
                <w:rFonts w:ascii="KoPubWorldDotum_Pro Medium" w:eastAsia="KoPubWorldDotum_Pro Medium" w:hAnsi="KoPubWorldDotum_Pro Medium" w:cs="KoPubWorldDotum_Pro Medium" w:hint="eastAsia"/>
                <w:sz w:val="16"/>
                <w:szCs w:val="16"/>
                <w:lang w:eastAsia="ko-KR"/>
              </w:rPr>
              <w:t>성별</w:t>
            </w:r>
          </w:p>
        </w:tc>
        <w:tc>
          <w:tcPr>
            <w:tcW w:w="516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D2C" w:rsidRPr="008434ED" w:rsidRDefault="00EE4872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 w:rsidR="00CD62A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</w:p>
        </w:tc>
        <w:tc>
          <w:tcPr>
            <w:tcW w:w="551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C2D2C" w:rsidRPr="008434ED" w:rsidRDefault="00EE4872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 w:rsidR="00DF672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</w:tr>
      <w:tr w:rsidR="00191C68" w:rsidTr="009252F9">
        <w:trPr>
          <w:jc w:val="center"/>
        </w:trPr>
        <w:tc>
          <w:tcPr>
            <w:tcW w:w="583" w:type="pct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72095" w:rsidRPr="001F0665" w:rsidRDefault="00E7209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426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72095" w:rsidRPr="001F0665" w:rsidRDefault="00E7209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주소</w:t>
            </w:r>
          </w:p>
        </w:tc>
        <w:tc>
          <w:tcPr>
            <w:tcW w:w="3991" w:type="pct"/>
            <w:gridSpan w:val="21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E72095" w:rsidRPr="008434ED" w:rsidRDefault="00BE1C02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${address}</w:t>
            </w:r>
          </w:p>
        </w:tc>
      </w:tr>
      <w:tr w:rsidR="005E2016" w:rsidTr="009252F9">
        <w:trPr>
          <w:jc w:val="center"/>
        </w:trPr>
        <w:tc>
          <w:tcPr>
            <w:tcW w:w="583" w:type="pct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04D0A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전화</w:t>
            </w:r>
          </w:p>
          <w:p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연락처</w:t>
            </w:r>
          </w:p>
        </w:tc>
        <w:tc>
          <w:tcPr>
            <w:tcW w:w="426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보호자</w:t>
            </w:r>
          </w:p>
        </w:tc>
        <w:tc>
          <w:tcPr>
            <w:tcW w:w="1548" w:type="pct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D0A" w:rsidRPr="008434ED" w:rsidRDefault="00BE1C02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${parentTel}</w:t>
            </w:r>
          </w:p>
        </w:tc>
        <w:tc>
          <w:tcPr>
            <w:tcW w:w="336" w:type="pct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04D0A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졸업</w:t>
            </w:r>
          </w:p>
          <w:p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구분</w:t>
            </w:r>
          </w:p>
        </w:tc>
        <w:tc>
          <w:tcPr>
            <w:tcW w:w="31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4D0A" w:rsidRPr="006E2568" w:rsidRDefault="008E5110" w:rsidP="00B57D6E">
            <w:pPr>
              <w:spacing w:line="48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${isUnGraduated}</w:t>
            </w:r>
          </w:p>
        </w:tc>
        <w:tc>
          <w:tcPr>
            <w:tcW w:w="377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4D0A" w:rsidRPr="008434ED" w:rsidRDefault="00504D0A" w:rsidP="00B57D6E">
            <w:pPr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021</w:t>
            </w:r>
          </w:p>
        </w:tc>
        <w:tc>
          <w:tcPr>
            <w:tcW w:w="353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4D0A" w:rsidRPr="008434ED" w:rsidRDefault="00504D0A" w:rsidP="00B57D6E">
            <w:pPr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067" w:type="pct"/>
            <w:gridSpan w:val="5"/>
            <w:tcBorders>
              <w:top w:val="single" w:sz="8" w:space="0" w:color="auto"/>
              <w:left w:val="nil"/>
              <w:bottom w:val="single" w:sz="4" w:space="0" w:color="auto"/>
            </w:tcBorders>
            <w:vAlign w:val="center"/>
          </w:tcPr>
          <w:p w:rsidR="00504D0A" w:rsidRPr="008434ED" w:rsidRDefault="00504D0A" w:rsidP="00B57D6E">
            <w:pPr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졸업예정</w:t>
            </w:r>
          </w:p>
        </w:tc>
      </w:tr>
      <w:tr w:rsidR="005E2016" w:rsidTr="009252F9">
        <w:trPr>
          <w:jc w:val="center"/>
        </w:trPr>
        <w:tc>
          <w:tcPr>
            <w:tcW w:w="583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4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학교</w:t>
            </w:r>
          </w:p>
        </w:tc>
        <w:tc>
          <w:tcPr>
            <w:tcW w:w="1548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D0A" w:rsidRPr="008434ED" w:rsidRDefault="00BE1C02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${schoolTel}</w:t>
            </w:r>
          </w:p>
        </w:tc>
        <w:tc>
          <w:tcPr>
            <w:tcW w:w="336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4D0A" w:rsidRPr="006E2568" w:rsidRDefault="008E5110" w:rsidP="00B57D6E">
            <w:pPr>
              <w:spacing w:line="48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${isGraduated}</w:t>
            </w:r>
          </w:p>
        </w:tc>
        <w:tc>
          <w:tcPr>
            <w:tcW w:w="3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4D0A" w:rsidRPr="008434ED" w:rsidRDefault="00504D0A" w:rsidP="00B57D6E">
            <w:pPr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</w:t>
            </w:r>
            <w:r w:rsidRPr="008434E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</w:p>
        </w:tc>
        <w:tc>
          <w:tcPr>
            <w:tcW w:w="3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4D0A" w:rsidRPr="008434ED" w:rsidRDefault="00504D0A" w:rsidP="00B57D6E">
            <w:pPr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067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04D0A" w:rsidRPr="008434ED" w:rsidRDefault="00504D0A" w:rsidP="00B57D6E">
            <w:pPr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</w:t>
            </w:r>
          </w:p>
        </w:tc>
      </w:tr>
      <w:tr w:rsidR="005E2016" w:rsidTr="009252F9">
        <w:trPr>
          <w:jc w:val="center"/>
        </w:trPr>
        <w:tc>
          <w:tcPr>
            <w:tcW w:w="583" w:type="pct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426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학생</w:t>
            </w:r>
          </w:p>
        </w:tc>
        <w:tc>
          <w:tcPr>
            <w:tcW w:w="1548" w:type="pct"/>
            <w:gridSpan w:val="9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04D0A" w:rsidRPr="008434ED" w:rsidRDefault="00BE1C02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${applicantTel}</w:t>
            </w:r>
          </w:p>
        </w:tc>
        <w:tc>
          <w:tcPr>
            <w:tcW w:w="336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04D0A" w:rsidRPr="001F0665" w:rsidRDefault="00504D0A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504D0A" w:rsidRPr="006E2568" w:rsidRDefault="008E5110" w:rsidP="00B57D6E">
            <w:pPr>
              <w:spacing w:line="48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${isGed}</w:t>
            </w:r>
          </w:p>
        </w:tc>
        <w:tc>
          <w:tcPr>
            <w:tcW w:w="37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04D0A" w:rsidRPr="008434ED" w:rsidRDefault="00504D0A" w:rsidP="00B57D6E">
            <w:pPr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</w:t>
            </w:r>
            <w:r w:rsidRPr="008434E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</w:p>
        </w:tc>
        <w:tc>
          <w:tcPr>
            <w:tcW w:w="353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04D0A" w:rsidRPr="008434ED" w:rsidRDefault="00504D0A" w:rsidP="00B57D6E">
            <w:pPr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067" w:type="pct"/>
            <w:gridSpan w:val="5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:rsidR="00504D0A" w:rsidRPr="008434ED" w:rsidRDefault="00504D0A" w:rsidP="00B57D6E">
            <w:pPr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고입 검정고시 합격</w:t>
            </w:r>
          </w:p>
        </w:tc>
      </w:tr>
      <w:tr w:rsidR="00501923" w:rsidTr="009252F9">
        <w:trPr>
          <w:cantSplit/>
          <w:jc w:val="center"/>
        </w:trPr>
        <w:tc>
          <w:tcPr>
            <w:tcW w:w="583" w:type="pct"/>
            <w:vMerge w:val="restar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75B76" w:rsidRPr="001F0665" w:rsidRDefault="00C75B76" w:rsidP="00764305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전형유형</w:t>
            </w:r>
          </w:p>
        </w:tc>
        <w:tc>
          <w:tcPr>
            <w:tcW w:w="1577" w:type="pct"/>
            <w:gridSpan w:val="8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B76" w:rsidRPr="008434ED" w:rsidRDefault="00C71B12" w:rsidP="00764305">
            <w:pPr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${isCommon}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일반전형</w:t>
            </w:r>
          </w:p>
        </w:tc>
        <w:tc>
          <w:tcPr>
            <w:tcW w:w="434" w:type="pct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75B76" w:rsidRDefault="00C75B76" w:rsidP="00764305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:rsidR="00C75B76" w:rsidRDefault="00C75B76" w:rsidP="00764305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lastRenderedPageBreak/>
              <w:t>특기</w:t>
            </w:r>
          </w:p>
          <w:p w:rsidR="00C75B76" w:rsidRPr="001F0665" w:rsidRDefault="00C75B76" w:rsidP="00764305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사항</w:t>
            </w:r>
          </w:p>
        </w:tc>
        <w:tc>
          <w:tcPr>
            <w:tcW w:w="1339" w:type="pct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B76" w:rsidRPr="00F126A0" w:rsidRDefault="00C71B12" w:rsidP="00EB0ED0">
            <w:pPr>
              <w:spacing w:line="600" w:lineRule="auto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lastRenderedPageBreak/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${isNationalMerit}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lastRenderedPageBreak/>
              <w:t>국가유공자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자녀</w:t>
            </w:r>
          </w:p>
          <w:p w:rsidR="00C75B76" w:rsidRPr="008434ED" w:rsidRDefault="00C71B12" w:rsidP="00EB0ED0">
            <w:pPr>
              <w:spacing w:line="600" w:lineRule="auto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${isPrivilegedAdmission}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특례입학대상자</w:t>
            </w:r>
          </w:p>
        </w:tc>
        <w:tc>
          <w:tcPr>
            <w:tcW w:w="314" w:type="pct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75B76" w:rsidRPr="001F0665" w:rsidRDefault="00C75B76" w:rsidP="00764305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lastRenderedPageBreak/>
              <w:t>지역</w:t>
            </w:r>
          </w:p>
        </w:tc>
        <w:tc>
          <w:tcPr>
            <w:tcW w:w="753" w:type="pct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75B76" w:rsidRPr="00F126A0" w:rsidRDefault="002B624D" w:rsidP="00EB0ED0">
            <w:pPr>
              <w:spacing w:line="60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2B624D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${isDj}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대전</w:t>
            </w:r>
          </w:p>
          <w:p w:rsidR="00C75B76" w:rsidRPr="008434ED" w:rsidRDefault="00BE47A1" w:rsidP="00EB0ED0">
            <w:pPr>
              <w:spacing w:line="60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${isNotDaejeon}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전국</w:t>
            </w:r>
          </w:p>
        </w:tc>
      </w:tr>
      <w:tr w:rsidR="00E5226B" w:rsidTr="009252F9">
        <w:trPr>
          <w:cantSplit/>
          <w:jc w:val="center"/>
        </w:trPr>
        <w:tc>
          <w:tcPr>
            <w:tcW w:w="583" w:type="pct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126A0" w:rsidRDefault="00F126A0" w:rsidP="00A13D4C">
            <w:pPr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53" w:type="pct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126A0" w:rsidRPr="002D7D4F" w:rsidRDefault="00C71B12" w:rsidP="00764305">
            <w:pPr>
              <w:spacing w:line="480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${isMeister}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 w:rsidRPr="00F51465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마이스터인재전형</w:t>
            </w:r>
          </w:p>
          <w:p w:rsidR="00F126A0" w:rsidRPr="002D7D4F" w:rsidRDefault="00C71B12" w:rsidP="00764305">
            <w:pPr>
              <w:spacing w:line="480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${isSocialMerit}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사회통합전형</w:t>
            </w:r>
          </w:p>
        </w:tc>
        <w:tc>
          <w:tcPr>
            <w:tcW w:w="424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126A0" w:rsidRDefault="00F126A0" w:rsidP="00764305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특별</w:t>
            </w:r>
          </w:p>
          <w:p w:rsidR="00F126A0" w:rsidRPr="008434ED" w:rsidRDefault="00F126A0" w:rsidP="00764305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전형</w:t>
            </w:r>
          </w:p>
        </w:tc>
        <w:tc>
          <w:tcPr>
            <w:tcW w:w="434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126A0" w:rsidRDefault="00F126A0" w:rsidP="003D7AEE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339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126A0" w:rsidRPr="008434ED" w:rsidRDefault="00F126A0" w:rsidP="003D7AEE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31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126A0" w:rsidRDefault="00F126A0" w:rsidP="008D596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53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F126A0" w:rsidRPr="008434ED" w:rsidRDefault="00F126A0" w:rsidP="008D596A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5E2016" w:rsidTr="009252F9">
        <w:trPr>
          <w:jc w:val="center"/>
        </w:trPr>
        <w:tc>
          <w:tcPr>
            <w:tcW w:w="583" w:type="pct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내신성적</w:t>
            </w:r>
          </w:p>
        </w:tc>
        <w:tc>
          <w:tcPr>
            <w:tcW w:w="2620" w:type="pct"/>
            <w:gridSpan w:val="1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교과성적</w:t>
            </w:r>
          </w:p>
        </w:tc>
        <w:tc>
          <w:tcPr>
            <w:tcW w:w="730" w:type="pct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출석점수</w:t>
            </w:r>
          </w:p>
        </w:tc>
        <w:tc>
          <w:tcPr>
            <w:tcW w:w="552" w:type="pct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4EC1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봉사활동</w:t>
            </w:r>
          </w:p>
          <w:p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점수</w:t>
            </w:r>
          </w:p>
        </w:tc>
        <w:tc>
          <w:tcPr>
            <w:tcW w:w="51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총점</w:t>
            </w:r>
          </w:p>
        </w:tc>
      </w:tr>
      <w:tr w:rsidR="005E2016" w:rsidTr="009252F9">
        <w:trPr>
          <w:jc w:val="center"/>
        </w:trPr>
        <w:tc>
          <w:tcPr>
            <w:tcW w:w="583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6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C2D2C" w:rsidRPr="006137C3" w:rsidRDefault="006C2D2C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3"/>
                <w:szCs w:val="13"/>
                <w:lang w:eastAsia="ko-KR"/>
              </w:rPr>
            </w:pPr>
            <w:r w:rsidRPr="006137C3">
              <w:rPr>
                <w:rFonts w:ascii="KoPubWorldDotum_Pro Light" w:eastAsia="KoPubWorldDotum_Pro Light" w:hAnsi="KoPubWorldDotum_Pro Light" w:cs="KoPubWorldDotum_Pro Light" w:hint="eastAsia"/>
                <w:sz w:val="13"/>
                <w:szCs w:val="13"/>
                <w:lang w:eastAsia="ko-KR"/>
              </w:rPr>
              <w:t>1학년</w:t>
            </w:r>
          </w:p>
          <w:p w:rsidR="006C2D2C" w:rsidRPr="006137C3" w:rsidRDefault="006C2D2C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3"/>
                <w:szCs w:val="13"/>
                <w:lang w:eastAsia="ko-KR"/>
              </w:rPr>
            </w:pPr>
            <w:r w:rsidRPr="006137C3">
              <w:rPr>
                <w:rFonts w:ascii="KoPubWorldDotum_Pro Light" w:eastAsia="KoPubWorldDotum_Pro Light" w:hAnsi="KoPubWorldDotum_Pro Light" w:cs="KoPubWorldDotum_Pro Light" w:hint="eastAsia"/>
                <w:sz w:val="13"/>
                <w:szCs w:val="13"/>
                <w:lang w:eastAsia="ko-KR"/>
              </w:rPr>
              <w:t>환산점수</w:t>
            </w:r>
          </w:p>
        </w:tc>
        <w:tc>
          <w:tcPr>
            <w:tcW w:w="6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C2D2C" w:rsidRPr="006137C3" w:rsidRDefault="006C2D2C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3"/>
                <w:szCs w:val="13"/>
                <w:lang w:eastAsia="ko-KR"/>
              </w:rPr>
            </w:pPr>
            <w:r w:rsidRPr="006137C3">
              <w:rPr>
                <w:rFonts w:ascii="KoPubWorldDotum_Pro Light" w:eastAsia="KoPubWorldDotum_Pro Light" w:hAnsi="KoPubWorldDotum_Pro Light" w:cs="KoPubWorldDotum_Pro Light" w:hint="eastAsia"/>
                <w:sz w:val="13"/>
                <w:szCs w:val="13"/>
                <w:lang w:eastAsia="ko-KR"/>
              </w:rPr>
              <w:t>2학년</w:t>
            </w:r>
          </w:p>
          <w:p w:rsidR="006C2D2C" w:rsidRPr="006137C3" w:rsidRDefault="006C2D2C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3"/>
                <w:szCs w:val="13"/>
                <w:lang w:eastAsia="ko-KR"/>
              </w:rPr>
            </w:pPr>
            <w:r w:rsidRPr="006137C3">
              <w:rPr>
                <w:rFonts w:ascii="KoPubWorldDotum_Pro Light" w:eastAsia="KoPubWorldDotum_Pro Light" w:hAnsi="KoPubWorldDotum_Pro Light" w:cs="KoPubWorldDotum_Pro Light" w:hint="eastAsia"/>
                <w:sz w:val="13"/>
                <w:szCs w:val="13"/>
                <w:lang w:eastAsia="ko-KR"/>
              </w:rPr>
              <w:t>환산점수</w:t>
            </w: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C2D2C" w:rsidRPr="006137C3" w:rsidRDefault="006C2D2C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3"/>
                <w:szCs w:val="13"/>
                <w:lang w:eastAsia="ko-KR"/>
              </w:rPr>
            </w:pPr>
            <w:r w:rsidRPr="006137C3">
              <w:rPr>
                <w:rFonts w:ascii="KoPubWorldDotum_Pro Light" w:eastAsia="KoPubWorldDotum_Pro Light" w:hAnsi="KoPubWorldDotum_Pro Light" w:cs="KoPubWorldDotum_Pro Light" w:hint="eastAsia"/>
                <w:sz w:val="13"/>
                <w:szCs w:val="13"/>
                <w:lang w:eastAsia="ko-KR"/>
              </w:rPr>
              <w:t>3학년</w:t>
            </w:r>
          </w:p>
          <w:p w:rsidR="006C2D2C" w:rsidRPr="006137C3" w:rsidRDefault="006C2D2C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3"/>
                <w:szCs w:val="13"/>
                <w:lang w:eastAsia="ko-KR"/>
              </w:rPr>
            </w:pPr>
            <w:r w:rsidRPr="006137C3">
              <w:rPr>
                <w:rFonts w:ascii="KoPubWorldDotum_Pro Light" w:eastAsia="KoPubWorldDotum_Pro Light" w:hAnsi="KoPubWorldDotum_Pro Light" w:cs="KoPubWorldDotum_Pro Light" w:hint="eastAsia"/>
                <w:sz w:val="13"/>
                <w:szCs w:val="13"/>
                <w:lang w:eastAsia="ko-KR"/>
              </w:rPr>
              <w:t>환산점수</w:t>
            </w:r>
          </w:p>
        </w:tc>
        <w:tc>
          <w:tcPr>
            <w:tcW w:w="6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C2D2C" w:rsidRPr="006137C3" w:rsidRDefault="006C2D2C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3"/>
                <w:szCs w:val="13"/>
                <w:lang w:eastAsia="ko-KR"/>
              </w:rPr>
            </w:pPr>
            <w:r w:rsidRPr="006137C3">
              <w:rPr>
                <w:rFonts w:ascii="KoPubWorldDotum_Pro Light" w:eastAsia="KoPubWorldDotum_Pro Light" w:hAnsi="KoPubWorldDotum_Pro Light" w:cs="KoPubWorldDotum_Pro Light" w:hint="eastAsia"/>
                <w:sz w:val="13"/>
                <w:szCs w:val="13"/>
                <w:lang w:eastAsia="ko-KR"/>
              </w:rPr>
              <w:t>교과성적</w:t>
            </w:r>
          </w:p>
          <w:p w:rsidR="006C2D2C" w:rsidRPr="006137C3" w:rsidRDefault="006C2D2C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3"/>
                <w:szCs w:val="13"/>
                <w:lang w:eastAsia="ko-KR"/>
              </w:rPr>
            </w:pPr>
            <w:r w:rsidRPr="006137C3">
              <w:rPr>
                <w:rFonts w:ascii="KoPubWorldDotum_Pro Light" w:eastAsia="KoPubWorldDotum_Pro Light" w:hAnsi="KoPubWorldDotum_Pro Light" w:cs="KoPubWorldDotum_Pro Light" w:hint="eastAsia"/>
                <w:sz w:val="13"/>
                <w:szCs w:val="13"/>
                <w:lang w:eastAsia="ko-KR"/>
              </w:rPr>
              <w:t>환산점수</w:t>
            </w:r>
          </w:p>
        </w:tc>
        <w:tc>
          <w:tcPr>
            <w:tcW w:w="73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52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</w:tr>
      <w:tr w:rsidR="00201DFC" w:rsidTr="009252F9">
        <w:trPr>
          <w:jc w:val="center"/>
        </w:trPr>
        <w:tc>
          <w:tcPr>
            <w:tcW w:w="583" w:type="pct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F09EF" w:rsidRPr="001F0665" w:rsidRDefault="000F09EF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666" w:type="pct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${conversionScore1st}</w:t>
            </w:r>
          </w:p>
        </w:tc>
        <w:tc>
          <w:tcPr>
            <w:tcW w:w="644" w:type="pct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${conversionScore2nd}</w:t>
            </w: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${conversionScore3rd}</w:t>
            </w:r>
          </w:p>
        </w:tc>
        <w:tc>
          <w:tcPr>
            <w:tcW w:w="647" w:type="pct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${conversionScore}</w:t>
            </w:r>
          </w:p>
        </w:tc>
        <w:tc>
          <w:tcPr>
            <w:tcW w:w="730" w:type="pct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${attendanceScore}</w:t>
            </w:r>
          </w:p>
        </w:tc>
        <w:tc>
          <w:tcPr>
            <w:tcW w:w="552" w:type="pct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F09EF" w:rsidRPr="008434ED" w:rsidRDefault="00696AB3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96AB3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${volunteerScore}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${finalScore}</w:t>
            </w:r>
          </w:p>
        </w:tc>
      </w:tr>
      <w:tr w:rsidR="00186D40" w:rsidTr="009252F9">
        <w:trPr>
          <w:trHeight w:val="303"/>
          <w:jc w:val="center"/>
        </w:trPr>
        <w:tc>
          <w:tcPr>
            <w:tcW w:w="977" w:type="pct"/>
            <w:gridSpan w:val="2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8B7" w:rsidRPr="00F40039" w:rsidRDefault="001428B7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108E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${u.i}</w:t>
            </w:r>
          </w:p>
        </w:tc>
        <w:tc>
          <w:tcPr>
            <w:tcW w:w="3037" w:type="pct"/>
            <w:gridSpan w:val="18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28B7" w:rsidRPr="008434ED" w:rsidRDefault="001428B7" w:rsidP="00E431C8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본인은 귀 고등학교에 입학하고자 소정의 서류를 갖추어</w:t>
            </w:r>
          </w:p>
        </w:tc>
        <w:tc>
          <w:tcPr>
            <w:tcW w:w="987" w:type="pct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nil"/>
            </w:tcBorders>
            <w:vAlign w:val="center"/>
          </w:tcPr>
          <w:p w:rsidR="001428B7" w:rsidRDefault="001428B7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보훈번호: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(</w:t>
            </w:r>
            <w:r w:rsidR="008901D2" w:rsidRPr="008901D2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)</w:t>
            </w:r>
          </w:p>
          <w:p w:rsidR="008901D2" w:rsidRPr="008434ED" w:rsidRDefault="008901D2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위는 국가유공자</w:t>
            </w:r>
          </w:p>
        </w:tc>
      </w:tr>
      <w:tr w:rsidR="008C662F" w:rsidTr="009252F9">
        <w:trPr>
          <w:trHeight w:val="303"/>
          <w:jc w:val="center"/>
        </w:trPr>
        <w:tc>
          <w:tcPr>
            <w:tcW w:w="977" w:type="pct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8B7" w:rsidRPr="0084108E" w:rsidRDefault="001428B7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3037" w:type="pct"/>
            <w:gridSpan w:val="1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28B7" w:rsidRPr="008434ED" w:rsidRDefault="00FE18DF" w:rsidP="00E431C8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지원합니다.</w:t>
            </w:r>
            <w:r w:rsidR="00E431C8" w:rsidRPr="00E431C8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___________________________________</w:t>
            </w:r>
          </w:p>
        </w:tc>
        <w:tc>
          <w:tcPr>
            <w:tcW w:w="987" w:type="pct"/>
            <w:gridSpan w:val="4"/>
            <w:vMerge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1428B7" w:rsidRPr="008434ED" w:rsidRDefault="001428B7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186D40" w:rsidTr="009252F9">
        <w:trPr>
          <w:trHeight w:val="54"/>
          <w:jc w:val="center"/>
        </w:trPr>
        <w:tc>
          <w:tcPr>
            <w:tcW w:w="977" w:type="pct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8B7" w:rsidRPr="008434ED" w:rsidRDefault="001428B7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3037" w:type="pct"/>
            <w:gridSpan w:val="1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28B7" w:rsidRPr="008434ED" w:rsidRDefault="001428B7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BA4CA8"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BA4CA8"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  <w:tc>
          <w:tcPr>
            <w:tcW w:w="987" w:type="pct"/>
            <w:gridSpan w:val="4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1428B7" w:rsidRPr="008434ED" w:rsidRDefault="001428B7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자녀임을 확인함</w:t>
            </w:r>
          </w:p>
        </w:tc>
      </w:tr>
      <w:tr w:rsidR="008916E6" w:rsidTr="009252F9">
        <w:trPr>
          <w:trHeight w:val="54"/>
          <w:jc w:val="center"/>
        </w:trPr>
        <w:tc>
          <w:tcPr>
            <w:tcW w:w="977" w:type="pct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6E6" w:rsidRPr="008434ED" w:rsidRDefault="008916E6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1519" w:type="pct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916E6" w:rsidRPr="008434ED" w:rsidRDefault="008916E6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지원자:</w:t>
            </w:r>
            <w:r w:rsidRPr="00925EB3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</w:t>
            </w:r>
            <w:r w:rsidR="00473E59" w:rsidRPr="00473E59">
              <w:rPr>
                <w:rFonts w:ascii="Helvetica Neue" w:hAnsi="Helvetica Neue" w:cs="Helvetica Neue"/>
                <w:color w:val="000000"/>
                <w:kern w:val="0"/>
                <w:sz w:val="52"/>
                <w:szCs w:val="52"/>
              </w:rPr>
              <w:t xml:space="preserve"> </w:t>
            </w:r>
            <w:r w:rsidR="00473E59" w:rsidRPr="00473E59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${userName}</w:t>
            </w:r>
            <w:r w:rsidR="00473E59" w:rsidRPr="00925EB3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925EB3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1518" w:type="pct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916E6" w:rsidRPr="008434ED" w:rsidRDefault="008916E6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보호자:</w:t>
            </w:r>
            <w:r w:rsidRPr="00925EB3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</w:t>
            </w:r>
            <w:r w:rsidR="008E5110" w:rsidRPr="008E5110">
              <w:rPr>
                <w:rFonts w:ascii="Helvetica Neue" w:hAnsi="Helvetica Neue" w:cs="Helvetica Neue"/>
                <w:color w:val="000000"/>
                <w:kern w:val="0"/>
                <w:sz w:val="52"/>
                <w:szCs w:val="52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${parentName}</w:t>
            </w:r>
            <w:r w:rsidRPr="00925EB3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987" w:type="pct"/>
            <w:gridSpan w:val="4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8916E6" w:rsidRPr="008434ED" w:rsidRDefault="008916E6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proofErr w:type="gramStart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proofErr w:type="gramEnd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</w:p>
        </w:tc>
      </w:tr>
      <w:tr w:rsidR="00186D40" w:rsidTr="009252F9">
        <w:trPr>
          <w:trHeight w:val="54"/>
          <w:jc w:val="center"/>
        </w:trPr>
        <w:tc>
          <w:tcPr>
            <w:tcW w:w="977" w:type="pct"/>
            <w:gridSpan w:val="2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428B7" w:rsidRPr="008434ED" w:rsidRDefault="001428B7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3037" w:type="pct"/>
            <w:gridSpan w:val="18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428B7" w:rsidRPr="008434ED" w:rsidRDefault="001428B7" w:rsidP="00B57D6E">
            <w:pPr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대덕소프트웨어마이스터고등학교장 귀하</w:t>
            </w:r>
          </w:p>
        </w:tc>
        <w:tc>
          <w:tcPr>
            <w:tcW w:w="987" w:type="pct"/>
            <w:gridSpan w:val="4"/>
            <w:tcBorders>
              <w:top w:val="nil"/>
              <w:left w:val="single" w:sz="4" w:space="0" w:color="auto"/>
              <w:bottom w:val="single" w:sz="8" w:space="0" w:color="auto"/>
            </w:tcBorders>
            <w:vAlign w:val="center"/>
          </w:tcPr>
          <w:p w:rsidR="001428B7" w:rsidRPr="008434ED" w:rsidRDefault="001428B7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   (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</w:tr>
      <w:tr w:rsidR="00191C68" w:rsidTr="009252F9">
        <w:trPr>
          <w:trHeight w:val="46"/>
          <w:jc w:val="center"/>
        </w:trPr>
        <w:tc>
          <w:tcPr>
            <w:tcW w:w="1693" w:type="pct"/>
            <w:gridSpan w:val="6"/>
            <w:tcBorders>
              <w:top w:val="single" w:sz="8" w:space="0" w:color="auto"/>
              <w:bottom w:val="nil"/>
              <w:right w:val="nil"/>
            </w:tcBorders>
            <w:vAlign w:val="center"/>
          </w:tcPr>
          <w:p w:rsidR="00027F84" w:rsidRPr="008434ED" w:rsidRDefault="00027F84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1673" w:type="pct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27F84" w:rsidRPr="008434ED" w:rsidRDefault="002D1C7D" w:rsidP="002D1C7D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추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천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서</w:t>
            </w:r>
          </w:p>
        </w:tc>
        <w:tc>
          <w:tcPr>
            <w:tcW w:w="1634" w:type="pct"/>
            <w:gridSpan w:val="8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:rsidR="00027F84" w:rsidRPr="008434ED" w:rsidRDefault="00027F84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027F84" w:rsidTr="0001722A">
        <w:trPr>
          <w:trHeight w:val="42"/>
          <w:jc w:val="center"/>
        </w:trPr>
        <w:tc>
          <w:tcPr>
            <w:tcW w:w="5000" w:type="pct"/>
            <w:gridSpan w:val="24"/>
            <w:tcBorders>
              <w:top w:val="nil"/>
              <w:bottom w:val="nil"/>
            </w:tcBorders>
            <w:vAlign w:val="center"/>
          </w:tcPr>
          <w:p w:rsidR="00027F84" w:rsidRPr="008434ED" w:rsidRDefault="00027F84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 입학원서의 내용은 사실과 다름이 없으며 상기자는 귀교에 입학 적격자로</w:t>
            </w:r>
          </w:p>
        </w:tc>
      </w:tr>
      <w:tr w:rsidR="00027F84" w:rsidTr="0001722A">
        <w:trPr>
          <w:trHeight w:val="42"/>
          <w:jc w:val="center"/>
        </w:trPr>
        <w:tc>
          <w:tcPr>
            <w:tcW w:w="5000" w:type="pct"/>
            <w:gridSpan w:val="24"/>
            <w:tcBorders>
              <w:top w:val="nil"/>
              <w:bottom w:val="nil"/>
            </w:tcBorders>
            <w:vAlign w:val="center"/>
          </w:tcPr>
          <w:p w:rsidR="00027F84" w:rsidRPr="008434ED" w:rsidRDefault="00504D0A" w:rsidP="002D1C7D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인정되므로 추천합니다.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</w:t>
            </w:r>
            <w:r w:rsidR="002D1C7D"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__________________________</w:t>
            </w:r>
          </w:p>
        </w:tc>
      </w:tr>
      <w:tr w:rsidR="00027F84" w:rsidTr="002A7300">
        <w:trPr>
          <w:trHeight w:val="42"/>
          <w:jc w:val="center"/>
        </w:trPr>
        <w:tc>
          <w:tcPr>
            <w:tcW w:w="5000" w:type="pct"/>
            <w:gridSpan w:val="24"/>
            <w:tcBorders>
              <w:top w:val="nil"/>
              <w:bottom w:val="nil"/>
            </w:tcBorders>
            <w:vAlign w:val="center"/>
          </w:tcPr>
          <w:p w:rsidR="00027F84" w:rsidRPr="008434ED" w:rsidRDefault="00504D0A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</w:tr>
      <w:tr w:rsidR="002A7300" w:rsidTr="002A7300">
        <w:trPr>
          <w:trHeight w:val="42"/>
          <w:jc w:val="center"/>
        </w:trPr>
        <w:tc>
          <w:tcPr>
            <w:tcW w:w="2539" w:type="pct"/>
            <w:gridSpan w:val="11"/>
            <w:tcBorders>
              <w:top w:val="nil"/>
              <w:bottom w:val="single" w:sz="8" w:space="0" w:color="auto"/>
              <w:right w:val="nil"/>
            </w:tcBorders>
            <w:vAlign w:val="center"/>
          </w:tcPr>
          <w:p w:rsidR="00F40039" w:rsidRPr="008434ED" w:rsidRDefault="00F40039" w:rsidP="00115A15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</w:t>
            </w:r>
            <w:r w:rsidR="00115A15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:</w:t>
            </w:r>
            <w:r w:rsidR="00115A15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115A15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(서명)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_______________</w:t>
            </w:r>
          </w:p>
        </w:tc>
        <w:tc>
          <w:tcPr>
            <w:tcW w:w="2461" w:type="pct"/>
            <w:gridSpan w:val="13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:rsidR="00F40039" w:rsidRPr="008434ED" w:rsidRDefault="009A4208" w:rsidP="00200EFA">
            <w:pPr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${schoolName}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장</w:t>
            </w:r>
            <w:r w:rsidR="00F40039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="00F4003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(직인)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</w:t>
            </w:r>
          </w:p>
        </w:tc>
      </w:tr>
      <w:tr w:rsidR="00C822C9" w:rsidTr="002A7300">
        <w:trPr>
          <w:trHeight w:val="42"/>
          <w:jc w:val="center"/>
        </w:trPr>
        <w:tc>
          <w:tcPr>
            <w:tcW w:w="5000" w:type="pct"/>
            <w:gridSpan w:val="24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:rsidR="00C822C9" w:rsidRPr="0084108E" w:rsidRDefault="00C822C9" w:rsidP="00C822C9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lastRenderedPageBreak/>
              <w:t>개인정보 활용</w:t>
            </w: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동의서</w:t>
            </w:r>
          </w:p>
        </w:tc>
      </w:tr>
      <w:tr w:rsidR="00C822C9" w:rsidTr="007D7A27">
        <w:trPr>
          <w:trHeight w:val="42"/>
          <w:jc w:val="center"/>
        </w:trPr>
        <w:tc>
          <w:tcPr>
            <w:tcW w:w="5000" w:type="pct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822C9" w:rsidRPr="008A0DE2" w:rsidRDefault="00C822C9" w:rsidP="00C822C9">
            <w:pPr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</w:pP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본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입학원서에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기재된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지원자의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신입생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입학관리업무의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원활한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수행을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위하여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수집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유출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오용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남용으로부터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사생활의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비밀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등을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보호하도록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개인정보보호법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규정에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따라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다음과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같이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수집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이용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제공됩니다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.</w:t>
            </w:r>
          </w:p>
          <w:p w:rsidR="00C822C9" w:rsidRPr="008A0DE2" w:rsidRDefault="00C822C9" w:rsidP="00C822C9">
            <w:pPr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</w:pP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1. (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처리의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법령상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근거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)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본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입학원서에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기재된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처리업무는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초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중등교육법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47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및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동법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시행령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81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82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84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98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및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본교의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입학전형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실시계획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등에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근거하고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있습니다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.</w:t>
            </w:r>
          </w:p>
          <w:p w:rsidR="00C822C9" w:rsidRPr="008A0DE2" w:rsidRDefault="00C822C9" w:rsidP="00C822C9">
            <w:pPr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</w:pP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2. (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정보주체의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권리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)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지원자는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자신이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제공한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대하여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보호법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4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및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35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조부터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38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조까지에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따라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열람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처리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정지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정정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삭제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파기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등을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요구할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있으며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보호법을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위반한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행위로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인한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손해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발생시에는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보호법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39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따라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손해배상을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청구할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있습니다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.</w:t>
            </w:r>
          </w:p>
          <w:p w:rsidR="00C822C9" w:rsidRPr="008A0DE2" w:rsidRDefault="00C822C9" w:rsidP="00C822C9">
            <w:pPr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</w:pP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3. (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수집항목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)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입학관리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업무의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원활한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수행을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위하여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수집하는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성명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생년월일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증명사진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주소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전화번호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학력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출결사항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교과성적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등입니다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.</w:t>
            </w:r>
          </w:p>
          <w:p w:rsidR="00C822C9" w:rsidRPr="008A0DE2" w:rsidRDefault="00C822C9" w:rsidP="00C822C9">
            <w:pPr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</w:pP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4. (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수집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이용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목적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)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수집한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지원자의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원서접수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지원자격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지원결격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사유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확인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본인확인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성적산출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합격자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명부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관리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합격증명서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발급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성적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통지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통계자료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산출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등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입학관리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업무를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위한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정보로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이용됩니다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.</w:t>
            </w:r>
          </w:p>
          <w:p w:rsidR="00C822C9" w:rsidRPr="008A0DE2" w:rsidRDefault="00C822C9" w:rsidP="00E77BB4">
            <w:pPr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</w:pP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5. (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제공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)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수집한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지원자격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지원결격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사유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조회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및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교과성적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확인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등을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위하여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지원자가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졸업한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중학교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등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관련된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기관에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제공될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있습니다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.</w:t>
            </w:r>
          </w:p>
          <w:p w:rsidR="00C822C9" w:rsidRPr="008A0DE2" w:rsidRDefault="00C822C9" w:rsidP="00E77BB4">
            <w:pPr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color w:val="FF6600"/>
                <w:sz w:val="13"/>
                <w:szCs w:val="13"/>
                <w:lang w:eastAsia="ko-KR"/>
              </w:rPr>
            </w:pP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6. (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보유기간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및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이용기간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)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수집한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입학관리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업무를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계속하는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동안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보유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이용할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있으며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color w:val="FF6600"/>
                <w:sz w:val="13"/>
                <w:szCs w:val="13"/>
                <w:lang w:eastAsia="ko-KR"/>
              </w:rPr>
              <w:t>입학관리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color w:val="FF6600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color w:val="FF6600"/>
                <w:sz w:val="13"/>
                <w:szCs w:val="13"/>
                <w:lang w:eastAsia="ko-KR"/>
              </w:rPr>
              <w:t>업무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color w:val="FF6600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color w:val="FF6600"/>
                <w:sz w:val="13"/>
                <w:szCs w:val="13"/>
                <w:lang w:eastAsia="ko-KR"/>
              </w:rPr>
              <w:t>완료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color w:val="FF6600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color w:val="FF6600"/>
                <w:sz w:val="13"/>
                <w:szCs w:val="13"/>
                <w:lang w:eastAsia="ko-KR"/>
              </w:rPr>
              <w:t>후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color w:val="FF6600"/>
                <w:sz w:val="13"/>
                <w:szCs w:val="13"/>
                <w:lang w:eastAsia="ko-KR"/>
              </w:rPr>
              <w:t xml:space="preserve"> </w:t>
            </w:r>
            <w:r w:rsidR="005D0E79">
              <w:rPr>
                <w:rFonts w:ascii="KoPubWorldDotum_Pro Medium" w:eastAsia="KoPubWorldDotum_Pro Medium" w:hAnsi="KoPubWorldDotum_Pro Medium" w:cs="KoPubWorldDotum_Pro Medium" w:hint="eastAsia"/>
                <w:color w:val="FF6600"/>
                <w:sz w:val="13"/>
                <w:szCs w:val="13"/>
                <w:lang w:eastAsia="ko-KR"/>
              </w:rPr>
              <w:t>5년간 보관의 목적으로만 관리하고 이후에는 바로 폐기합니다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color w:val="FF6600"/>
                <w:sz w:val="13"/>
                <w:szCs w:val="13"/>
                <w:lang w:eastAsia="ko-KR"/>
              </w:rPr>
              <w:t>.</w:t>
            </w:r>
          </w:p>
          <w:p w:rsidR="00C822C9" w:rsidRDefault="00C822C9" w:rsidP="00E77BB4">
            <w:pPr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7. (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DejaVu Sans Book" w:eastAsia="KoPubWorldDotum_Pro Medium" w:hAnsi="DejaVu Sans Book" w:cs="DejaVu Sans Book"/>
                <w:sz w:val="13"/>
                <w:szCs w:val="13"/>
                <w:lang w:eastAsia="ko-KR"/>
              </w:rPr>
              <w:t>수집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DejaVu Sans Book" w:eastAsia="KoPubWorldDotum_Pro Medium" w:hAnsi="DejaVu Sans Book" w:cs="DejaVu Sans Book"/>
                <w:sz w:val="13"/>
                <w:szCs w:val="13"/>
                <w:lang w:eastAsia="ko-KR"/>
              </w:rPr>
              <w:t>이용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제공에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대한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동의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거부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)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지원자는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개인정보의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수집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이용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·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제공에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대한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동의를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거부할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있으며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,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동의를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거부할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경우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지원결격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사유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조회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등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입학관리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업무를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수행할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없으므로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원서를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접수할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수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 xml:space="preserve"> </w:t>
            </w:r>
            <w:r w:rsidRPr="008A0DE2">
              <w:rPr>
                <w:rFonts w:ascii="KoPubWorldDotum_Pro Medium" w:eastAsia="KoPubWorldDotum_Pro Medium" w:hAnsi="KoPubWorldDotum_Pro Medium" w:cs="KoPubWorldDotum_Pro Medium" w:hint="eastAsia"/>
                <w:sz w:val="13"/>
                <w:szCs w:val="13"/>
                <w:lang w:eastAsia="ko-KR"/>
              </w:rPr>
              <w:t>없습니다</w:t>
            </w:r>
            <w:r w:rsidRPr="008A0DE2">
              <w:rPr>
                <w:rFonts w:ascii="KoPubWorldDotum_Pro Medium" w:eastAsia="KoPubWorldDotum_Pro Medium" w:hAnsi="KoPubWorldDotum_Pro Medium" w:cs="KoPubWorldDotum_Pro Medium"/>
                <w:sz w:val="13"/>
                <w:szCs w:val="13"/>
                <w:lang w:eastAsia="ko-KR"/>
              </w:rPr>
              <w:t>.</w:t>
            </w:r>
          </w:p>
        </w:tc>
      </w:tr>
    </w:tbl>
    <w:p w:rsidR="006D27F9" w:rsidRDefault="00F40039" w:rsidP="001F113E">
      <w:pPr>
        <w:spacing w:line="360" w:lineRule="auto"/>
        <w:jc w:val="left"/>
        <w:rPr>
          <w:rFonts w:ascii="KoPubWorldDotum_Pro Medium" w:eastAsia="KoPubWorldDotum_Pro Medium" w:hAnsi="KoPubWorldDotum_Pro Medium" w:cs="KoPubWorldDotum_Pro Medium"/>
          <w:lang w:eastAsia="ko-KR"/>
        </w:rPr>
      </w:pPr>
      <w:r>
        <w:rPr>
          <w:rFonts w:ascii="KoPubWorldDotum_Pro Medium" w:eastAsia="KoPubWorldDotum_Pro Medium" w:hAnsi="KoPubWorldDotum_Pro Medium" w:cs="KoPubWorldDotum_Pro Medium" w:hint="eastAsia"/>
          <w:lang w:eastAsia="ko-KR"/>
        </w:rPr>
        <w:t>본 입학원서의 개인정보 수집</w:t>
      </w:r>
      <w:r w:rsidR="007969C4" w:rsidRPr="007969C4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>
        <w:rPr>
          <w:rFonts w:ascii="KoPubWorldDotum_Pro Medium" w:eastAsia="KoPubWorldDotum_Pro Medium" w:hAnsi="KoPubWorldDotum_Pro Medium" w:cs="KoPubWorldDotum_Pro Medium" w:hint="eastAsia"/>
          <w:lang w:eastAsia="ko-KR"/>
        </w:rPr>
        <w:t>이용</w:t>
      </w:r>
      <w:r w:rsidR="007969C4" w:rsidRPr="007969C4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>
        <w:rPr>
          <w:rFonts w:ascii="KoPubWorldDotum_Pro Medium" w:eastAsia="KoPubWorldDotum_Pro Medium" w:hAnsi="KoPubWorldDotum_Pro Medium" w:cs="KoPubWorldDotum_Pro Medium" w:hint="eastAsia"/>
          <w:lang w:eastAsia="ko-KR"/>
        </w:rPr>
        <w:t>제공에 동의합니다.</w:t>
      </w:r>
    </w:p>
    <w:tbl>
      <w:tblPr>
        <w:tblStyle w:val="a3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562"/>
        <w:gridCol w:w="766"/>
      </w:tblGrid>
      <w:tr w:rsidR="001F113E" w:rsidTr="00696AB3">
        <w:tc>
          <w:tcPr>
            <w:tcW w:w="1305" w:type="dxa"/>
          </w:tcPr>
          <w:p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지원자 성명</w:t>
            </w:r>
          </w:p>
        </w:tc>
        <w:tc>
          <w:tcPr>
            <w:tcW w:w="1562" w:type="dxa"/>
          </w:tcPr>
          <w:p w:rsidR="001F113E" w:rsidRPr="001C49C9" w:rsidRDefault="00473E59" w:rsidP="00031EFA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lang w:eastAsia="ko-KR"/>
              </w:rPr>
              <w:t>${userName}</w:t>
            </w:r>
          </w:p>
        </w:tc>
        <w:tc>
          <w:tcPr>
            <w:tcW w:w="766" w:type="dxa"/>
          </w:tcPr>
          <w:p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1F113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1F113E" w:rsidTr="00696AB3">
        <w:tc>
          <w:tcPr>
            <w:tcW w:w="1305" w:type="dxa"/>
          </w:tcPr>
          <w:p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보호자 성명</w:t>
            </w:r>
          </w:p>
        </w:tc>
        <w:tc>
          <w:tcPr>
            <w:tcW w:w="1562" w:type="dxa"/>
          </w:tcPr>
          <w:p w:rsidR="001F113E" w:rsidRDefault="008E5110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Cs w:val="20"/>
                <w:lang w:eastAsia="ko-KR"/>
              </w:rPr>
              <w:t>${parentName}</w:t>
            </w:r>
          </w:p>
        </w:tc>
        <w:tc>
          <w:tcPr>
            <w:tcW w:w="766" w:type="dxa"/>
          </w:tcPr>
          <w:p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</w:tbl>
    <w:p w:rsidR="00246EEC" w:rsidRDefault="00246EEC" w:rsidP="00DF74B8">
      <w:pPr>
        <w:jc w:val="left"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:rsidR="00F40039" w:rsidRDefault="00F40039" w:rsidP="00DF74B8">
      <w:pPr>
        <w:jc w:val="left"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  <w:r w:rsidRPr="00F40039">
        <w:rPr>
          <w:rFonts w:ascii="KoPubWorldDotum_Pro Medium" w:eastAsia="KoPubWorldDotum_Pro Medium" w:hAnsi="KoPubWorldDotum_Pro Medium" w:cs="KoPubWorldDotum_Pro Medium" w:hint="eastAsia"/>
          <w:sz w:val="24"/>
          <w:szCs w:val="36"/>
          <w:lang w:eastAsia="ko-KR"/>
        </w:rPr>
        <w:t>대덕소프트웨어마이스터고등학교장 귀하</w:t>
      </w:r>
    </w:p>
    <w:p w:rsidR="00EA57C2" w:rsidRDefault="00EA57C2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sectPr w:rsidR="00EA57C2" w:rsidSect="0021764B">
          <w:headerReference w:type="default" r:id="rId8"/>
          <w:pgSz w:w="11900" w:h="16840"/>
          <w:pgMar w:top="1440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:rsidTr="00C3630C">
        <w:tc>
          <w:tcPr>
            <w:tcW w:w="4505" w:type="dxa"/>
          </w:tcPr>
          <w:p w:rsidR="00A526F2" w:rsidRDefault="00A526F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 w:rsidR="00B42A51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2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:rsidR="00A526F2" w:rsidRDefault="00A526F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:rsidR="00E73F1F" w:rsidRPr="00E73F1F" w:rsidRDefault="00E73F1F" w:rsidP="00E73F1F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Cs w:val="20"/>
        </w:rPr>
      </w:pPr>
    </w:p>
    <w:p w:rsidR="00CB2E71" w:rsidRPr="0036716A" w:rsidRDefault="00CB2E71" w:rsidP="00E661B1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 w:val="22"/>
          <w:szCs w:val="22"/>
        </w:rPr>
      </w:pPr>
      <w:r w:rsidRPr="0036716A">
        <w:rPr>
          <w:rFonts w:ascii="KoPubWorldDotum_Pro" w:eastAsia="KoPubWorldDotum_Pro" w:hAnsi="KoPubWorldDotum_Pro" w:cs="KoPubWorldDotum_Pro"/>
          <w:b/>
          <w:bCs/>
          <w:kern w:val="0"/>
          <w:sz w:val="40"/>
          <w:szCs w:val="40"/>
        </w:rPr>
        <w:t>자기소개서 및 학업계획서</w:t>
      </w:r>
    </w:p>
    <w:p w:rsidR="00DA3976" w:rsidRPr="0077695B" w:rsidRDefault="00CB2E71" w:rsidP="00A86850">
      <w:pPr>
        <w:wordWrap/>
        <w:adjustRightInd w:val="0"/>
        <w:spacing w:line="480" w:lineRule="auto"/>
        <w:rPr>
          <w:rFonts w:ascii="KoPubWorldDotum_Pro Medium" w:eastAsia="KoPubWorldDotum_Pro Medium" w:hAnsi="KoPubWorldDotum_Pro Medium" w:cs="KoPubWorldDotum_Pro Medium"/>
          <w:b/>
          <w:bCs/>
          <w:kern w:val="0"/>
          <w:sz w:val="22"/>
          <w:szCs w:val="22"/>
          <w:lang w:eastAsia="ko-KR"/>
        </w:rPr>
      </w:pPr>
      <w:r w:rsidRPr="00CB2E71">
        <w:rPr>
          <w:rFonts w:ascii="KoPubWorldDotum_Pro Medium" w:eastAsia="KoPubWorldDotum_Pro Medium" w:hAnsi="KoPubWorldDotum_Pro Medium" w:cs="KoPubWorldDotum_Pro Medium"/>
          <w:b/>
          <w:bCs/>
          <w:kern w:val="0"/>
          <w:sz w:val="22"/>
          <w:szCs w:val="22"/>
        </w:rPr>
        <w:t xml:space="preserve">【 지원자 기재사항 </w:t>
      </w:r>
      <w:r w:rsidR="00A945DD">
        <w:rPr>
          <w:rFonts w:ascii="KoPubWorldDotum_Pro Medium" w:eastAsia="KoPubWorldDotum_Pro Medium" w:hAnsi="KoPubWorldDotum_Pro Medium" w:cs="KoPubWorldDotum_Pro Medium"/>
          <w:b/>
          <w:bCs/>
          <w:kern w:val="0"/>
          <w:sz w:val="22"/>
          <w:szCs w:val="22"/>
          <w:lang w:eastAsia="ko-KR"/>
        </w:rPr>
        <w:t>】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7695B" w:rsidTr="0077695B">
        <w:trPr>
          <w:jc w:val="center"/>
        </w:trPr>
        <w:tc>
          <w:tcPr>
            <w:tcW w:w="1250" w:type="pct"/>
            <w:shd w:val="clear" w:color="auto" w:fill="F2F2F2" w:themeFill="background1" w:themeFillShade="F2"/>
          </w:tcPr>
          <w:p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성명</w:t>
            </w:r>
          </w:p>
        </w:tc>
        <w:tc>
          <w:tcPr>
            <w:tcW w:w="1250" w:type="pct"/>
          </w:tcPr>
          <w:p w:rsidR="0077695B" w:rsidRPr="00221DF1" w:rsidRDefault="00473E59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${userName}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:rsidR="0077695B" w:rsidRDefault="0077695B" w:rsidP="00620E98">
            <w:pPr>
              <w:widowControl/>
              <w:tabs>
                <w:tab w:val="left" w:pos="482"/>
                <w:tab w:val="center" w:pos="1018"/>
              </w:tabs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접수번호</w:t>
            </w:r>
          </w:p>
        </w:tc>
        <w:tc>
          <w:tcPr>
            <w:tcW w:w="1250" w:type="pct"/>
          </w:tcPr>
          <w:p w:rsidR="0077695B" w:rsidRPr="00221DF1" w:rsidRDefault="00BE1C02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${receiptCode}</w:t>
            </w:r>
          </w:p>
        </w:tc>
      </w:tr>
      <w:tr w:rsidR="0077695B" w:rsidTr="00C71C06">
        <w:trPr>
          <w:jc w:val="center"/>
        </w:trPr>
        <w:tc>
          <w:tcPr>
            <w:tcW w:w="125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출신중학교</w:t>
            </w:r>
          </w:p>
        </w:tc>
        <w:tc>
          <w:tcPr>
            <w:tcW w:w="3750" w:type="pct"/>
            <w:gridSpan w:val="3"/>
            <w:tcBorders>
              <w:bottom w:val="single" w:sz="4" w:space="0" w:color="auto"/>
            </w:tcBorders>
          </w:tcPr>
          <w:p w:rsidR="0077695B" w:rsidRPr="008D68FD" w:rsidRDefault="009A4208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${schoolName}</w:t>
            </w:r>
          </w:p>
        </w:tc>
      </w:tr>
      <w:tr w:rsidR="0077695B" w:rsidTr="00C71C06">
        <w:trPr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7695B" w:rsidRPr="008D68FD" w:rsidRDefault="0077695B" w:rsidP="009B34A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</w:p>
        </w:tc>
      </w:tr>
      <w:tr w:rsidR="008D68FD" w:rsidTr="00A94636">
        <w:trPr>
          <w:jc w:val="center"/>
        </w:trPr>
        <w:tc>
          <w:tcPr>
            <w:tcW w:w="5000" w:type="pct"/>
            <w:gridSpan w:val="4"/>
          </w:tcPr>
          <w:p w:rsidR="008D68FD" w:rsidRPr="008D68FD" w:rsidRDefault="008D68FD" w:rsidP="005928DD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t>◎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자기소개서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 내용은 특별한 형식이 없으며 개인의 특성 및 성장 과정, 취미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특기,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2"/>
                <w:kern w:val="1"/>
                <w:szCs w:val="20"/>
              </w:rPr>
              <w:t xml:space="preserve">학교 생활, 가족 안에서의 역할, 남들보다 뛰어나다고 생각하는 자신의 장점(특성 혹은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능력)과 보완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발전시켜야 할 단점에 대하여 기술하십시오.</w:t>
            </w:r>
          </w:p>
        </w:tc>
      </w:tr>
      <w:tr w:rsidR="008D68FD" w:rsidTr="008D7379">
        <w:trPr>
          <w:cantSplit/>
          <w:trHeight w:val="4253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:rsidR="008D7379" w:rsidRPr="008D7379" w:rsidRDefault="008E5110" w:rsidP="008D7379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${selfIntroduction}</w:t>
            </w:r>
          </w:p>
        </w:tc>
      </w:tr>
      <w:tr w:rsidR="00620E98" w:rsidTr="00C71C06">
        <w:trPr>
          <w:cantSplit/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620E98" w:rsidRPr="008D68FD" w:rsidRDefault="00620E98" w:rsidP="009B34A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</w:p>
        </w:tc>
      </w:tr>
      <w:tr w:rsidR="00620E98" w:rsidTr="00620E98">
        <w:trPr>
          <w:cantSplit/>
          <w:jc w:val="center"/>
        </w:trPr>
        <w:tc>
          <w:tcPr>
            <w:tcW w:w="5000" w:type="pct"/>
            <w:gridSpan w:val="4"/>
          </w:tcPr>
          <w:p w:rsidR="00620E98" w:rsidRPr="008D68FD" w:rsidRDefault="00620E98" w:rsidP="003B270A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t>◎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학업계획서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는 자신이 본교를 선택하게 된 구체적인 사유(지원 동기)와 고등학생이 된 후 이루고자 하는 목표를 달성하기 위한 학업계획을 상세하게 기술하십시오.</w:t>
            </w:r>
          </w:p>
        </w:tc>
      </w:tr>
      <w:tr w:rsidR="00620E98" w:rsidTr="008D7379">
        <w:trPr>
          <w:cantSplit/>
          <w:trHeight w:val="4253"/>
          <w:jc w:val="center"/>
        </w:trPr>
        <w:tc>
          <w:tcPr>
            <w:tcW w:w="5000" w:type="pct"/>
            <w:gridSpan w:val="4"/>
          </w:tcPr>
          <w:p w:rsidR="00620E98" w:rsidRPr="008545FF" w:rsidRDefault="008E5110" w:rsidP="006F2D51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lastRenderedPageBreak/>
              <w:t>${studyPlan}</w:t>
            </w:r>
          </w:p>
        </w:tc>
      </w:tr>
    </w:tbl>
    <w:p w:rsidR="009B5471" w:rsidRDefault="009B5471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:rsidR="009B5471" w:rsidRDefault="009B5471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  <w:r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BA6992" w:rsidTr="00C3630C">
        <w:tc>
          <w:tcPr>
            <w:tcW w:w="4505" w:type="dxa"/>
          </w:tcPr>
          <w:p w:rsidR="00BA6992" w:rsidRDefault="00BA699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3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:rsidR="00BA6992" w:rsidRDefault="00BA699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:rsidR="00426A02" w:rsidRDefault="00426A02" w:rsidP="00BA6992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</w:p>
    <w:p w:rsidR="00B13C63" w:rsidRPr="00D7487A" w:rsidRDefault="00BA6992" w:rsidP="00A54CCD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학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교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장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추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천</w:t>
      </w:r>
      <w:r w:rsid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D7487A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tbl>
      <w:tblPr>
        <w:tblStyle w:val="a3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323"/>
        <w:gridCol w:w="1323"/>
        <w:gridCol w:w="2316"/>
        <w:gridCol w:w="330"/>
        <w:gridCol w:w="1323"/>
        <w:gridCol w:w="1323"/>
        <w:gridCol w:w="567"/>
      </w:tblGrid>
      <w:tr w:rsidR="00D7487A" w:rsidTr="00162E81">
        <w:trPr>
          <w:cantSplit/>
          <w:trHeight w:hRule="exact" w:val="1134"/>
          <w:jc w:val="center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nil"/>
            </w:tcBorders>
            <w:vAlign w:val="center"/>
          </w:tcPr>
          <w:p w:rsidR="00D7487A" w:rsidRPr="00BA6992" w:rsidRDefault="00D7487A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962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  <w:vAlign w:val="center"/>
          </w:tcPr>
          <w:p w:rsidR="00D7487A" w:rsidRPr="00BA6992" w:rsidRDefault="00D7487A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3543" w:type="dxa"/>
            <w:gridSpan w:val="4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FFFFFF" w:themeColor="background1"/>
            </w:tcBorders>
            <w:vAlign w:val="bottom"/>
          </w:tcPr>
          <w:p w:rsidR="00D7487A" w:rsidRPr="00162E81" w:rsidRDefault="00D7487A" w:rsidP="00834922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4"/>
                <w:szCs w:val="34"/>
                <w:lang w:eastAsia="ko-KR"/>
              </w:rPr>
            </w:pPr>
            <w:r w:rsidRPr="004B71D6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2"/>
                <w:szCs w:val="22"/>
                <w:lang w:eastAsia="ko-KR"/>
              </w:rPr>
              <w:t>접수번호:</w:t>
            </w:r>
            <w:r w:rsidRPr="004B71D6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="00BE1C02" w:rsidRPr="00BE1C02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1870F7" w:rsidTr="005607F3">
        <w:trPr>
          <w:jc w:val="center"/>
        </w:trPr>
        <w:tc>
          <w:tcPr>
            <w:tcW w:w="562" w:type="dxa"/>
            <w:tcBorders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1870F7" w:rsidRPr="00BA6992" w:rsidRDefault="001870F7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962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1870F7" w:rsidRPr="00BA6992" w:rsidRDefault="001870F7" w:rsidP="00BA6992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976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1870F7" w:rsidRPr="00D23EED" w:rsidRDefault="009A4208" w:rsidP="00BE1C02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D23EED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t>${schoolName}</w:t>
            </w:r>
          </w:p>
        </w:tc>
        <w:tc>
          <w:tcPr>
            <w:tcW w:w="567" w:type="dxa"/>
            <w:tcBorders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1870F7" w:rsidRPr="00D7487A" w:rsidRDefault="001870F7" w:rsidP="000D7D19">
            <w:pPr>
              <w:widowControl/>
              <w:wordWrap/>
              <w:autoSpaceDE/>
              <w:autoSpaceDN/>
              <w:spacing w:line="480" w:lineRule="auto"/>
              <w:jc w:val="distribute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1870F7" w:rsidTr="00F3786D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1870F7" w:rsidRPr="00BA6992" w:rsidRDefault="001870F7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9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70F7" w:rsidRPr="00BA6992" w:rsidRDefault="001870F7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70F7" w:rsidRPr="00D23EED" w:rsidRDefault="001870F7" w:rsidP="00BE1C02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D23EE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 xml:space="preserve">3학년 </w:t>
            </w:r>
            <w:r w:rsidR="00473E59" w:rsidRPr="00473E59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t>${schoolClass}</w:t>
            </w:r>
            <w:r w:rsidRPr="00D23EE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반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1870F7" w:rsidRPr="00D7487A" w:rsidRDefault="001870F7" w:rsidP="000D7D19">
            <w:pPr>
              <w:widowControl/>
              <w:wordWrap/>
              <w:autoSpaceDE/>
              <w:autoSpaceDN/>
              <w:spacing w:line="480" w:lineRule="auto"/>
              <w:jc w:val="distribute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1870F7" w:rsidTr="005607F3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1870F7" w:rsidRPr="00BA6992" w:rsidRDefault="001870F7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9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70F7" w:rsidRPr="00BA6992" w:rsidRDefault="001870F7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940" w:rsidRPr="00D23EED" w:rsidRDefault="001870F7" w:rsidP="005607F3">
            <w:pPr>
              <w:widowControl/>
              <w:wordWrap/>
              <w:autoSpaceDE/>
              <w:autoSpaceDN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</w:pPr>
            <w:r w:rsidRPr="00D23EED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24"/>
                <w:lang w:eastAsia="ko-KR"/>
              </w:rPr>
              <w:t>성명:</w:t>
            </w:r>
            <w:r w:rsidRPr="00D23EED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t xml:space="preserve"> </w:t>
            </w:r>
            <w:r w:rsidR="00473E59" w:rsidRPr="00473E59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24"/>
                <w:lang w:eastAsia="ko-KR"/>
              </w:rPr>
              <w:t>${userName}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1870F7" w:rsidRPr="00D7487A" w:rsidRDefault="001870F7" w:rsidP="000D7D19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1870F7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1870F7" w:rsidRPr="00BA6992" w:rsidRDefault="001870F7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0F7" w:rsidRPr="00473E59" w:rsidRDefault="001870F7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 xml:space="preserve">특별전형 추천분야(해당란에 </w:t>
            </w:r>
            <w:r w:rsidRPr="00473E59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  <w:t>O</w:t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표)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1870F7" w:rsidRPr="00D7487A" w:rsidRDefault="001870F7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F6A" w:rsidRPr="00473E59" w:rsidRDefault="00BF29DF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구분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F6A" w:rsidRPr="00473E59" w:rsidRDefault="00911F6A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마이스터</w:t>
            </w:r>
            <w:r w:rsidR="001F6F30"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 xml:space="preserve"> </w:t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인재</w:t>
            </w:r>
            <w:r w:rsidR="001F6F30"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 xml:space="preserve"> </w:t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전형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F6A" w:rsidRPr="00473E59" w:rsidRDefault="00911F6A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사회통합</w:t>
            </w:r>
            <w:r w:rsidR="001F6F30"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 xml:space="preserve"> </w:t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전형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F6A" w:rsidRPr="00473E59" w:rsidRDefault="00911F6A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대전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F6A" w:rsidRPr="00473E59" w:rsidRDefault="008E5110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  <w:t>${isDaejeonAndMeister}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F6A" w:rsidRPr="00473E59" w:rsidRDefault="008E5110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  <w:t>${isDaejeonAndSocialMerit}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F6A" w:rsidRPr="00473E59" w:rsidRDefault="00911F6A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전국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F6A" w:rsidRPr="00473E59" w:rsidRDefault="008E5110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  <w:t>${isNotDaejeonAndMeister}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F6A" w:rsidRPr="00473E59" w:rsidRDefault="008E5110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  <w:t>${isNotDaejeonAndSocialMerit}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11F6A" w:rsidRDefault="00911F6A" w:rsidP="001870F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1F6A" w:rsidRPr="00473E59" w:rsidRDefault="00911F6A" w:rsidP="002C301D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  <w:t xml:space="preserve"> </w:t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 xml:space="preserve">위 학생을 </w:t>
            </w:r>
            <w:r w:rsidRPr="00473E59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  <w:t>2021</w:t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 xml:space="preserve">학년도 대덕소프트웨어마이스터고등학교 </w:t>
            </w:r>
            <w:r w:rsidR="003C1AF5" w:rsidRPr="00473E59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  <w:br/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특별전형 대상자로 추천합니다.</w:t>
            </w:r>
          </w:p>
          <w:p w:rsidR="00911F6A" w:rsidRPr="00473E59" w:rsidRDefault="00911F6A" w:rsidP="00911F6A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</w:p>
          <w:p w:rsidR="00911F6A" w:rsidRPr="00473E59" w:rsidRDefault="00911F6A" w:rsidP="00647C2F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2</w:t>
            </w:r>
            <w:r w:rsidRPr="00473E59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  <w:t>021</w:t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년</w:t>
            </w:r>
            <w:r w:rsidR="00FE7272" w:rsidRPr="00473E59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30"/>
                <w:szCs w:val="30"/>
                <w:u w:val="single"/>
                <w:lang w:eastAsia="ko-KR"/>
              </w:rPr>
              <w:t>_______</w:t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월</w:t>
            </w:r>
            <w:r w:rsidR="00FE7272" w:rsidRPr="00473E59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30"/>
                <w:szCs w:val="30"/>
                <w:u w:val="single"/>
                <w:lang w:eastAsia="ko-KR"/>
              </w:rPr>
              <w:t>_______</w:t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일</w:t>
            </w:r>
          </w:p>
          <w:p w:rsidR="006D7AD7" w:rsidRPr="00473E59" w:rsidRDefault="00911F6A" w:rsidP="00426A6C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작성자 담임:</w:t>
            </w:r>
            <w:r w:rsidR="00FE7272" w:rsidRPr="00473E59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30"/>
                <w:szCs w:val="30"/>
                <w:lang w:eastAsia="ko-KR"/>
              </w:rPr>
              <w:t>___________</w:t>
            </w:r>
            <w:r w:rsidRPr="00473E59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 w:val="30"/>
                <w:szCs w:val="30"/>
                <w:lang w:eastAsia="ko-KR"/>
              </w:rPr>
              <w:t xml:space="preserve"> </w:t>
            </w:r>
            <w:r w:rsidRPr="00473E59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 w:val="30"/>
                <w:szCs w:val="30"/>
                <w:lang w:eastAsia="ko-KR"/>
              </w:rPr>
              <w:t>(</w:t>
            </w:r>
            <w:r w:rsidRPr="00473E59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 w:val="30"/>
                <w:szCs w:val="30"/>
                <w:lang w:eastAsia="ko-KR"/>
              </w:rPr>
              <w:t>서명)</w:t>
            </w:r>
          </w:p>
          <w:p w:rsidR="001B0EF2" w:rsidRPr="001B0EF2" w:rsidRDefault="001B0EF2" w:rsidP="001B0EF2">
            <w:pPr>
              <w:widowControl/>
              <w:wordWrap/>
              <w:autoSpaceDE/>
              <w:autoSpaceDN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65D6E" w:rsidTr="00F3786D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965D6E" w:rsidRPr="00BA6992" w:rsidRDefault="00965D6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962" w:type="dxa"/>
            <w:gridSpan w:val="3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1653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vAlign w:val="bottom"/>
          </w:tcPr>
          <w:p w:rsidR="00965D6E" w:rsidRPr="00BF7193" w:rsidRDefault="00184415" w:rsidP="007B1000">
            <w:pPr>
              <w:widowControl/>
              <w:wordWrap/>
              <w:autoSpaceDE/>
              <w:autoSpaceDN/>
              <w:spacing w:line="60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출 신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학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교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965D6E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장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965D6E" w:rsidRPr="00D7487A" w:rsidRDefault="00965D6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7228EE" w:rsidTr="004D3CBC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7228EE" w:rsidRPr="00BA6992" w:rsidRDefault="007228E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28EE" w:rsidRDefault="007228EE" w:rsidP="00965D6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292" w:type="dxa"/>
            <w:gridSpan w:val="4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:rsidR="007228EE" w:rsidRDefault="00AF60AF" w:rsidP="00965D6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  <w:r w:rsidRPr="00AF60AF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  <w:t>${spaceJoinedSchoolName}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  <w:t xml:space="preserve"> </w:t>
            </w:r>
            <w:r w:rsidR="007A33A2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30"/>
                <w:szCs w:val="30"/>
                <w:lang w:eastAsia="ko-KR"/>
              </w:rPr>
              <w:t>장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:rsidR="007228EE" w:rsidRDefault="007228EE" w:rsidP="00965D6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7228EE" w:rsidRPr="00D7487A" w:rsidRDefault="007228E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65D6E" w:rsidTr="00F3786D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965D6E" w:rsidRPr="00BA6992" w:rsidRDefault="00965D6E" w:rsidP="00E57C2F">
            <w:pPr>
              <w:widowControl/>
              <w:wordWrap/>
              <w:autoSpaceDE/>
              <w:autoSpaceDN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962" w:type="dxa"/>
            <w:gridSpan w:val="3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1653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65D6E" w:rsidRPr="00BF7193" w:rsidRDefault="00965D6E" w:rsidP="007B1000">
            <w:pPr>
              <w:widowControl/>
              <w:wordWrap/>
              <w:autoSpaceDE/>
              <w:autoSpaceDN/>
              <w:spacing w:line="60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직</w:t>
            </w:r>
            <w:r w:rsidR="00184415"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BF7193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인</w:t>
            </w:r>
          </w:p>
        </w:tc>
        <w:tc>
          <w:tcPr>
            <w:tcW w:w="132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:rsidR="00965D6E" w:rsidRDefault="00965D6E" w:rsidP="00E57C2F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965D6E" w:rsidRPr="00D7487A" w:rsidRDefault="00965D6E" w:rsidP="00E57C2F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  <w:tr w:rsidR="00911F6A" w:rsidTr="00E57C2F">
        <w:trPr>
          <w:jc w:val="center"/>
        </w:trPr>
        <w:tc>
          <w:tcPr>
            <w:tcW w:w="562" w:type="dxa"/>
            <w:tcBorders>
              <w:top w:val="nil"/>
              <w:left w:val="single" w:sz="4" w:space="0" w:color="000000" w:themeColor="text1"/>
              <w:right w:val="nil"/>
            </w:tcBorders>
            <w:vAlign w:val="center"/>
          </w:tcPr>
          <w:p w:rsidR="00911F6A" w:rsidRPr="00BA6992" w:rsidRDefault="00911F6A" w:rsidP="00C36360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79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4D3CBC" w:rsidRDefault="004D3CBC" w:rsidP="00911F6A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4"/>
                <w:szCs w:val="34"/>
                <w:lang w:eastAsia="ko-KR"/>
              </w:rPr>
            </w:pPr>
          </w:p>
          <w:p w:rsidR="00911F6A" w:rsidRPr="00473E59" w:rsidRDefault="00911F6A" w:rsidP="00911F6A">
            <w:pPr>
              <w:widowControl/>
              <w:wordWrap/>
              <w:autoSpaceDE/>
              <w:autoSpaceDN/>
              <w:spacing w:line="480" w:lineRule="auto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</w:tc>
        <w:tc>
          <w:tcPr>
            <w:tcW w:w="567" w:type="dxa"/>
            <w:tcBorders>
              <w:top w:val="nil"/>
              <w:left w:val="nil"/>
              <w:right w:val="single" w:sz="4" w:space="0" w:color="000000" w:themeColor="text1"/>
            </w:tcBorders>
            <w:vAlign w:val="center"/>
          </w:tcPr>
          <w:p w:rsidR="00911F6A" w:rsidRPr="00D7487A" w:rsidRDefault="00911F6A" w:rsidP="00D7487A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30"/>
                <w:szCs w:val="30"/>
                <w:lang w:eastAsia="ko-KR"/>
              </w:rPr>
            </w:pPr>
          </w:p>
        </w:tc>
      </w:tr>
    </w:tbl>
    <w:p w:rsidR="00951735" w:rsidRPr="005F64D1" w:rsidRDefault="00951735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Cs w:val="20"/>
          <w:lang w:eastAsia="ko-KR"/>
        </w:rPr>
      </w:pP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951735" w:rsidTr="00D579FE">
        <w:tc>
          <w:tcPr>
            <w:tcW w:w="4505" w:type="dxa"/>
          </w:tcPr>
          <w:p w:rsidR="00951735" w:rsidRDefault="005F64D1" w:rsidP="00D579FE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[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 w:rsidR="004C0B9D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4</w:t>
            </w:r>
            <w:r w:rsidR="00951735"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:rsidR="00951735" w:rsidRDefault="00951735" w:rsidP="00D579FE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:rsidR="00951735" w:rsidRDefault="00951735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 w:val="40"/>
          <w:szCs w:val="52"/>
          <w:lang w:eastAsia="ko-KR"/>
        </w:rPr>
      </w:pPr>
    </w:p>
    <w:p w:rsidR="00951735" w:rsidRPr="00C616F5" w:rsidRDefault="00951735" w:rsidP="00C616F5">
      <w:pPr>
        <w:widowControl/>
        <w:wordWrap/>
        <w:autoSpaceDE/>
        <w:autoSpaceDN/>
        <w:spacing w:line="480" w:lineRule="auto"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금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연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동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의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276"/>
        <w:gridCol w:w="2693"/>
        <w:gridCol w:w="1560"/>
        <w:gridCol w:w="2919"/>
      </w:tblGrid>
      <w:tr w:rsidR="00951735" w:rsidTr="00A61861">
        <w:trPr>
          <w:cantSplit/>
          <w:trHeight w:hRule="exact" w:val="567"/>
          <w:jc w:val="center"/>
        </w:trPr>
        <w:tc>
          <w:tcPr>
            <w:tcW w:w="562" w:type="dxa"/>
            <w:vMerge w:val="restart"/>
            <w:vAlign w:val="center"/>
          </w:tcPr>
          <w:p w:rsid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인</w:t>
            </w:r>
          </w:p>
          <w:p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적</w:t>
            </w:r>
          </w:p>
          <w:p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사</w:t>
            </w:r>
          </w:p>
          <w:p w:rsidR="009F1328" w:rsidRP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항</w:t>
            </w:r>
          </w:p>
        </w:tc>
        <w:tc>
          <w:tcPr>
            <w:tcW w:w="1276" w:type="dxa"/>
            <w:vAlign w:val="center"/>
          </w:tcPr>
          <w:p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성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명</w:t>
            </w:r>
          </w:p>
        </w:tc>
        <w:tc>
          <w:tcPr>
            <w:tcW w:w="2693" w:type="dxa"/>
            <w:vAlign w:val="center"/>
          </w:tcPr>
          <w:p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${userName}</w:t>
            </w:r>
          </w:p>
        </w:tc>
        <w:tc>
          <w:tcPr>
            <w:tcW w:w="1560" w:type="dxa"/>
            <w:vAlign w:val="center"/>
          </w:tcPr>
          <w:p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접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수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번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호</w:t>
            </w:r>
          </w:p>
        </w:tc>
        <w:tc>
          <w:tcPr>
            <w:tcW w:w="2919" w:type="dxa"/>
            <w:vAlign w:val="center"/>
          </w:tcPr>
          <w:p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951735" w:rsidTr="00A61861">
        <w:trPr>
          <w:cantSplit/>
          <w:trHeight w:hRule="exact" w:val="567"/>
          <w:jc w:val="center"/>
        </w:trPr>
        <w:tc>
          <w:tcPr>
            <w:tcW w:w="562" w:type="dxa"/>
            <w:vMerge/>
            <w:vAlign w:val="center"/>
          </w:tcPr>
          <w:p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276" w:type="dxa"/>
            <w:vAlign w:val="center"/>
          </w:tcPr>
          <w:p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연락처</w:t>
            </w:r>
          </w:p>
        </w:tc>
        <w:tc>
          <w:tcPr>
            <w:tcW w:w="2693" w:type="dxa"/>
            <w:vAlign w:val="center"/>
          </w:tcPr>
          <w:p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${applicantTel}</w:t>
            </w:r>
          </w:p>
        </w:tc>
        <w:tc>
          <w:tcPr>
            <w:tcW w:w="1560" w:type="dxa"/>
            <w:vAlign w:val="center"/>
          </w:tcPr>
          <w:p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출신</w:t>
            </w:r>
            <w:r w:rsidR="00355BEA" w:rsidRPr="00355BE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중학교</w:t>
            </w:r>
          </w:p>
        </w:tc>
        <w:tc>
          <w:tcPr>
            <w:tcW w:w="2919" w:type="dxa"/>
            <w:vAlign w:val="center"/>
          </w:tcPr>
          <w:p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${schoolName}</w:t>
            </w:r>
          </w:p>
        </w:tc>
      </w:tr>
      <w:tr w:rsidR="00951735" w:rsidTr="00A61861">
        <w:trPr>
          <w:cantSplit/>
          <w:trHeight w:val="567"/>
          <w:jc w:val="center"/>
        </w:trPr>
        <w:tc>
          <w:tcPr>
            <w:tcW w:w="562" w:type="dxa"/>
            <w:vMerge/>
            <w:vAlign w:val="center"/>
          </w:tcPr>
          <w:p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276" w:type="dxa"/>
            <w:vAlign w:val="center"/>
          </w:tcPr>
          <w:p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주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소</w:t>
            </w:r>
          </w:p>
        </w:tc>
        <w:tc>
          <w:tcPr>
            <w:tcW w:w="7172" w:type="dxa"/>
            <w:gridSpan w:val="3"/>
            <w:vAlign w:val="center"/>
          </w:tcPr>
          <w:p w:rsidR="00951735" w:rsidRPr="00951735" w:rsidRDefault="00951735" w:rsidP="00FC726D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${address}</w:t>
            </w:r>
          </w:p>
        </w:tc>
      </w:tr>
      <w:tr w:rsidR="00951735" w:rsidTr="00A44F7A">
        <w:trPr>
          <w:jc w:val="center"/>
        </w:trPr>
        <w:tc>
          <w:tcPr>
            <w:tcW w:w="9010" w:type="dxa"/>
            <w:gridSpan w:val="5"/>
            <w:vAlign w:val="center"/>
          </w:tcPr>
          <w:p w:rsidR="0079063F" w:rsidRDefault="0079063F" w:rsidP="0079063F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</w:p>
          <w:p w:rsidR="00016750" w:rsidRDefault="00016750" w:rsidP="00761D99">
            <w:pPr>
              <w:widowControl/>
              <w:wordWrap/>
              <w:autoSpaceDE/>
              <w:autoSpaceDN/>
              <w:spacing w:line="36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8"/>
                <w:szCs w:val="28"/>
                <w:lang w:eastAsia="ko-KR"/>
              </w:rPr>
              <w:t>하나,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8"/>
                <w:szCs w:val="28"/>
                <w:lang w:eastAsia="ko-KR"/>
              </w:rPr>
              <w:t>나 자신의 건강을 위해서 흡연하지 않겠습니다.</w:t>
            </w:r>
          </w:p>
          <w:p w:rsidR="00016750" w:rsidRDefault="00016750" w:rsidP="00761D99">
            <w:pPr>
              <w:widowControl/>
              <w:wordWrap/>
              <w:autoSpaceDE/>
              <w:autoSpaceDN/>
              <w:spacing w:line="36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8"/>
                <w:szCs w:val="28"/>
                <w:lang w:eastAsia="ko-KR"/>
              </w:rPr>
              <w:t>하나,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8"/>
                <w:szCs w:val="28"/>
                <w:lang w:eastAsia="ko-KR"/>
              </w:rPr>
              <w:t>흡연의 유혹에 절대로 흔들리지 않겠습니다.</w:t>
            </w:r>
          </w:p>
          <w:p w:rsidR="00016750" w:rsidRDefault="00016750" w:rsidP="00761D99">
            <w:pPr>
              <w:widowControl/>
              <w:wordWrap/>
              <w:autoSpaceDE/>
              <w:autoSpaceDN/>
              <w:spacing w:line="36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8"/>
                <w:szCs w:val="28"/>
                <w:lang w:eastAsia="ko-KR"/>
              </w:rPr>
              <w:t>하나,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8"/>
                <w:szCs w:val="28"/>
                <w:lang w:eastAsia="ko-KR"/>
              </w:rPr>
              <w:t>흡연하는 친구가 있으면 충고하여 금연할 수 있도록 돕겠습니다.</w:t>
            </w:r>
          </w:p>
          <w:p w:rsidR="00016750" w:rsidRDefault="00016750" w:rsidP="00A35E96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</w:p>
          <w:p w:rsidR="00FC024C" w:rsidRDefault="00A44F7A" w:rsidP="00761D99">
            <w:pPr>
              <w:widowControl/>
              <w:wordWrap/>
              <w:autoSpaceDE/>
              <w:autoSpaceDN/>
              <w:spacing w:line="36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 w:rsidRPr="00A44F7A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  <w:t>나 (</w:t>
            </w:r>
            <w:r w:rsidR="00EB38DE" w:rsidRPr="00EB38DE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_____________</w:t>
            </w:r>
            <w:r w:rsidRPr="00A44F7A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  <w:t>)은(는) 장차 소프트웨어 분야를 선도할 전문가로</w:t>
            </w:r>
          </w:p>
          <w:p w:rsidR="00A44F7A" w:rsidRPr="00A44F7A" w:rsidRDefault="00A44F7A" w:rsidP="00E969A5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 w:rsidRPr="00A44F7A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  <w:lastRenderedPageBreak/>
              <w:t xml:space="preserve"> 성장하기 위하여 흡연하지 않겠습니다.</w:t>
            </w:r>
          </w:p>
          <w:p w:rsidR="00951735" w:rsidRDefault="00A44F7A" w:rsidP="00E969A5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 w:rsidRPr="002C4FD6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  <w:t>보호자는 지원자가 금연하는 데 용기와 도움을 줄 것을 약속합니다.</w:t>
            </w:r>
          </w:p>
          <w:p w:rsidR="00FC024C" w:rsidRDefault="00FC024C" w:rsidP="00AD090C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</w:p>
          <w:p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□ 개인정보 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3067F0" w:rsidTr="003067F0">
              <w:trPr>
                <w:jc w:val="center"/>
              </w:trPr>
              <w:tc>
                <w:tcPr>
                  <w:tcW w:w="2928" w:type="dxa"/>
                  <w:shd w:val="clear" w:color="auto" w:fill="D9D9D9" w:themeFill="background1" w:themeFillShade="D9"/>
                  <w:vAlign w:val="center"/>
                </w:tcPr>
                <w:p w:rsidR="003067F0" w:rsidRPr="003067F0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항목</w:t>
                  </w:r>
                </w:p>
              </w:tc>
              <w:tc>
                <w:tcPr>
                  <w:tcW w:w="2928" w:type="dxa"/>
                  <w:shd w:val="clear" w:color="auto" w:fill="D9D9D9" w:themeFill="background1" w:themeFillShade="D9"/>
                  <w:vAlign w:val="center"/>
                </w:tcPr>
                <w:p w:rsidR="003067F0" w:rsidRPr="003067F0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D9D9D9" w:themeFill="background1" w:themeFillShade="D9"/>
                  <w:vAlign w:val="center"/>
                </w:tcPr>
                <w:p w:rsidR="003067F0" w:rsidRPr="003067F0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보유기간</w:t>
                  </w:r>
                </w:p>
              </w:tc>
            </w:tr>
            <w:tr w:rsidR="003067F0" w:rsidTr="003067F0">
              <w:trPr>
                <w:jc w:val="center"/>
              </w:trPr>
              <w:tc>
                <w:tcPr>
                  <w:tcW w:w="2928" w:type="dxa"/>
                  <w:vAlign w:val="center"/>
                </w:tcPr>
                <w:p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학생(성명,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연락처,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출신 중학교,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주소)</w:t>
                  </w:r>
                </w:p>
              </w:tc>
              <w:tc>
                <w:tcPr>
                  <w:tcW w:w="2928" w:type="dxa"/>
                  <w:vAlign w:val="center"/>
                </w:tcPr>
                <w:p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금연동의서</w:t>
                  </w:r>
                </w:p>
              </w:tc>
              <w:tc>
                <w:tcPr>
                  <w:tcW w:w="2928" w:type="dxa"/>
                  <w:vAlign w:val="center"/>
                </w:tcPr>
                <w:p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3년</w:t>
                  </w:r>
                </w:p>
              </w:tc>
            </w:tr>
          </w:tbl>
          <w:p w:rsidR="00AB555C" w:rsidRDefault="00AB555C" w:rsidP="0064224B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  <w:p w:rsidR="00FC024C" w:rsidRDefault="00FC024C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※ 개인정보 수집·이용에 대한 동의를 거부할 권리가 있습니다. </w:t>
            </w:r>
            <w:r w:rsidR="00AD090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br/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그러나 동의를 거부할 경우 최종 입학에 제한을 받을 수 있습니다.</w:t>
            </w:r>
          </w:p>
          <w:p w:rsidR="00FE34A9" w:rsidRDefault="00FE34A9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  <w:tbl>
            <w:tblPr>
              <w:tblStyle w:val="a3"/>
              <w:tblW w:w="0" w:type="auto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BE0A7A" w:rsidTr="005E20B8">
              <w:tc>
                <w:tcPr>
                  <w:tcW w:w="4841" w:type="dxa"/>
                  <w:tcBorders>
                    <w:right w:val="single" w:sz="8" w:space="0" w:color="FFFFFF" w:themeColor="background1"/>
                  </w:tcBorders>
                </w:tcPr>
                <w:p w:rsid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8" w:space="0" w:color="FFFFFF" w:themeColor="background1"/>
                    <w:bottom w:val="single" w:sz="4" w:space="0" w:color="auto"/>
                    <w:right w:val="single" w:sz="8" w:space="0" w:color="FFFFFF" w:themeColor="background1"/>
                  </w:tcBorders>
                </w:tcPr>
                <w:p w:rsidR="00BE0A7A" w:rsidRP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:rsid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:rsidR="00BE0A7A" w:rsidRDefault="00BE0A7A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  <w:p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년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월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일</w:t>
            </w:r>
          </w:p>
          <w:p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  <w:tbl>
            <w:tblPr>
              <w:tblStyle w:val="a3"/>
              <w:tblW w:w="0" w:type="auto"/>
              <w:tblInd w:w="5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5"/>
              <w:gridCol w:w="1562"/>
              <w:gridCol w:w="700"/>
            </w:tblGrid>
            <w:tr w:rsidR="00FC024C" w:rsidTr="00D579FE">
              <w:tc>
                <w:tcPr>
                  <w:tcW w:w="1305" w:type="dxa"/>
                </w:tcPr>
                <w:p w:rsidR="00FC024C" w:rsidRDefault="00FC024C" w:rsidP="009A7D06">
                  <w:pPr>
                    <w:spacing w:line="480" w:lineRule="auto"/>
                    <w:jc w:val="right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lastRenderedPageBreak/>
                    <w:t>지원자 :</w:t>
                  </w:r>
                </w:p>
              </w:tc>
              <w:tc>
                <w:tcPr>
                  <w:tcW w:w="1562" w:type="dxa"/>
                </w:tcPr>
                <w:p w:rsidR="00FC024C" w:rsidRPr="001C49C9" w:rsidRDefault="00FC024C" w:rsidP="009A7D06">
                  <w:pPr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</w:pPr>
                  <w:r w:rsidRPr="00473E59"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  <w:t>${userName}</w:t>
                  </w:r>
                </w:p>
              </w:tc>
              <w:tc>
                <w:tcPr>
                  <w:tcW w:w="766" w:type="dxa"/>
                </w:tcPr>
                <w:p w:rsidR="00FC024C" w:rsidRDefault="00FC024C" w:rsidP="009A7D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1F113E"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(서명)</w:t>
                  </w:r>
                </w:p>
              </w:tc>
            </w:tr>
            <w:tr w:rsidR="00FC024C" w:rsidTr="00D579FE">
              <w:tc>
                <w:tcPr>
                  <w:tcW w:w="1305" w:type="dxa"/>
                </w:tcPr>
                <w:p w:rsidR="00FC024C" w:rsidRDefault="00FC024C" w:rsidP="009A7D06">
                  <w:pPr>
                    <w:spacing w:line="480" w:lineRule="auto"/>
                    <w:jc w:val="right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보호자 :</w:t>
                  </w:r>
                </w:p>
              </w:tc>
              <w:tc>
                <w:tcPr>
                  <w:tcW w:w="1562" w:type="dxa"/>
                </w:tcPr>
                <w:p w:rsidR="00FC024C" w:rsidRDefault="00FC024C" w:rsidP="009A7D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8E5110">
                    <w:rPr>
                      <w:rFonts w:ascii="KoPubWorldDotum_Pro Light" w:eastAsia="KoPubWorldDotum_Pro Light" w:hAnsi="KoPubWorldDotum_Pro Light" w:cs="KoPubWorldDotum_Pro Light"/>
                      <w:szCs w:val="20"/>
                      <w:lang w:eastAsia="ko-KR"/>
                    </w:rPr>
                    <w:t>${parentName}</w:t>
                  </w:r>
                </w:p>
              </w:tc>
              <w:tc>
                <w:tcPr>
                  <w:tcW w:w="766" w:type="dxa"/>
                </w:tcPr>
                <w:p w:rsidR="00FC024C" w:rsidRDefault="00FC024C" w:rsidP="009A7D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  <w:t>(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서명)</w:t>
                  </w:r>
                </w:p>
              </w:tc>
            </w:tr>
          </w:tbl>
          <w:p w:rsidR="00FC024C" w:rsidRPr="00FC024C" w:rsidRDefault="00FC024C" w:rsidP="00FC024C">
            <w:pPr>
              <w:widowControl/>
              <w:wordWrap/>
              <w:autoSpaceDE/>
              <w:autoSpaceDN/>
              <w:ind w:firstLine="240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</w:tr>
    </w:tbl>
    <w:p w:rsidR="004735F4" w:rsidRPr="004735F4" w:rsidRDefault="004735F4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4735F4" w:rsidTr="004F6147">
        <w:tc>
          <w:tcPr>
            <w:tcW w:w="4505" w:type="dxa"/>
          </w:tcPr>
          <w:p w:rsidR="004735F4" w:rsidRDefault="004735F4" w:rsidP="004F6147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[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5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 xml:space="preserve">] 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최종 합격자 제출 서류</w:t>
            </w:r>
          </w:p>
        </w:tc>
        <w:tc>
          <w:tcPr>
            <w:tcW w:w="4567" w:type="dxa"/>
          </w:tcPr>
          <w:p w:rsidR="004735F4" w:rsidRDefault="004735F4" w:rsidP="004F6147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:rsidR="00951735" w:rsidRDefault="007740A0" w:rsidP="004735F4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7740A0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입 학 동 의 서</w:t>
      </w:r>
    </w:p>
    <w:tbl>
      <w:tblPr>
        <w:tblStyle w:val="a3"/>
        <w:tblW w:w="9243" w:type="dxa"/>
        <w:jc w:val="center"/>
        <w:tblLook w:val="04A0" w:firstRow="1" w:lastRow="0" w:firstColumn="1" w:lastColumn="0" w:noHBand="0" w:noVBand="1"/>
      </w:tblPr>
      <w:tblGrid>
        <w:gridCol w:w="416"/>
        <w:gridCol w:w="425"/>
        <w:gridCol w:w="850"/>
        <w:gridCol w:w="993"/>
        <w:gridCol w:w="1275"/>
        <w:gridCol w:w="851"/>
        <w:gridCol w:w="709"/>
        <w:gridCol w:w="850"/>
        <w:gridCol w:w="142"/>
        <w:gridCol w:w="850"/>
        <w:gridCol w:w="1876"/>
        <w:gridCol w:w="6"/>
      </w:tblGrid>
      <w:tr w:rsidR="007740A0" w:rsidTr="00354007">
        <w:trPr>
          <w:gridAfter w:val="1"/>
          <w:wAfter w:w="6" w:type="dxa"/>
          <w:trHeight w:val="397"/>
          <w:jc w:val="center"/>
        </w:trPr>
        <w:tc>
          <w:tcPr>
            <w:tcW w:w="6369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:rsidR="007740A0" w:rsidRPr="00D579FE" w:rsidRDefault="007740A0" w:rsidP="007740A0">
            <w:pPr>
              <w:widowControl/>
              <w:wordWrap/>
              <w:autoSpaceDE/>
              <w:autoSpaceDN/>
              <w:jc w:val="left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2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021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학년도 신입생 입학전형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수험번호</w:t>
            </w:r>
          </w:p>
        </w:tc>
        <w:tc>
          <w:tcPr>
            <w:tcW w:w="1876" w:type="dxa"/>
            <w:vAlign w:val="center"/>
          </w:tcPr>
          <w:p w:rsidR="007740A0" w:rsidRPr="007740A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</w:tr>
      <w:tr w:rsidR="004B0640" w:rsidTr="00354007">
        <w:trPr>
          <w:trHeight w:val="397"/>
          <w:jc w:val="center"/>
        </w:trPr>
        <w:tc>
          <w:tcPr>
            <w:tcW w:w="416" w:type="dxa"/>
            <w:vMerge w:val="restart"/>
            <w:shd w:val="clear" w:color="auto" w:fill="D9D9D9" w:themeFill="background1" w:themeFillShade="D9"/>
            <w:vAlign w:val="center"/>
          </w:tcPr>
          <w:p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인</w:t>
            </w:r>
          </w:p>
          <w:p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적</w:t>
            </w:r>
          </w:p>
          <w:p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사</w:t>
            </w:r>
          </w:p>
          <w:p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항</w:t>
            </w:r>
          </w:p>
        </w:tc>
        <w:tc>
          <w:tcPr>
            <w:tcW w:w="425" w:type="dxa"/>
            <w:vMerge w:val="restart"/>
            <w:shd w:val="clear" w:color="auto" w:fill="D9D9D9" w:themeFill="background1" w:themeFillShade="D9"/>
            <w:vAlign w:val="center"/>
          </w:tcPr>
          <w:p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</w:t>
            </w:r>
          </w:p>
          <w:p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원</w:t>
            </w:r>
          </w:p>
          <w:p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:rsidR="007740A0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성별</w:t>
            </w:r>
          </w:p>
        </w:tc>
        <w:tc>
          <w:tcPr>
            <w:tcW w:w="1559" w:type="dxa"/>
            <w:gridSpan w:val="2"/>
            <w:vAlign w:val="center"/>
          </w:tcPr>
          <w:p w:rsidR="007740A0" w:rsidRPr="007740A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생년월일</w:t>
            </w:r>
          </w:p>
        </w:tc>
        <w:tc>
          <w:tcPr>
            <w:tcW w:w="1882" w:type="dxa"/>
            <w:gridSpan w:val="2"/>
            <w:vAlign w:val="center"/>
          </w:tcPr>
          <w:p w:rsidR="007740A0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${birthDate}</w:t>
            </w:r>
          </w:p>
        </w:tc>
      </w:tr>
      <w:tr w:rsidR="007740A0" w:rsidTr="00AA7356">
        <w:trPr>
          <w:trHeight w:val="397"/>
          <w:jc w:val="center"/>
        </w:trPr>
        <w:tc>
          <w:tcPr>
            <w:tcW w:w="416" w:type="dxa"/>
            <w:vMerge/>
            <w:shd w:val="clear" w:color="auto" w:fill="D9D9D9" w:themeFill="background1" w:themeFillShade="D9"/>
            <w:vAlign w:val="center"/>
          </w:tcPr>
          <w:p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7740A0" w:rsidRPr="00CB1070" w:rsidRDefault="007740A0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주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소</w:t>
            </w:r>
          </w:p>
        </w:tc>
        <w:tc>
          <w:tcPr>
            <w:tcW w:w="7552" w:type="dxa"/>
            <w:gridSpan w:val="9"/>
            <w:vAlign w:val="center"/>
          </w:tcPr>
          <w:p w:rsidR="007740A0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${address}</w:t>
            </w:r>
          </w:p>
        </w:tc>
      </w:tr>
      <w:tr w:rsidR="00BA3554" w:rsidTr="00BA3554">
        <w:trPr>
          <w:trHeight w:val="397"/>
          <w:jc w:val="center"/>
        </w:trPr>
        <w:tc>
          <w:tcPr>
            <w:tcW w:w="416" w:type="dxa"/>
            <w:vMerge/>
            <w:shd w:val="clear" w:color="auto" w:fill="D9D9D9" w:themeFill="background1" w:themeFillShade="D9"/>
            <w:vAlign w:val="center"/>
          </w:tcPr>
          <w:p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vAlign w:val="center"/>
          </w:tcPr>
          <w:p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${applicantTel}</w:t>
            </w:r>
          </w:p>
        </w:tc>
      </w:tr>
      <w:tr w:rsidR="00AA7356" w:rsidTr="003C5770">
        <w:trPr>
          <w:trHeight w:val="397"/>
          <w:jc w:val="center"/>
        </w:trPr>
        <w:tc>
          <w:tcPr>
            <w:tcW w:w="416" w:type="dxa"/>
            <w:vMerge/>
            <w:shd w:val="clear" w:color="auto" w:fill="D9D9D9" w:themeFill="background1" w:themeFillShade="D9"/>
            <w:vAlign w:val="center"/>
          </w:tcPr>
          <w:p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 w:val="restart"/>
            <w:shd w:val="clear" w:color="auto" w:fill="D9D9D9" w:themeFill="background1" w:themeFillShade="D9"/>
            <w:vAlign w:val="center"/>
          </w:tcPr>
          <w:p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보</w:t>
            </w:r>
          </w:p>
          <w:p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호</w:t>
            </w:r>
          </w:p>
          <w:p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${parentName}</w:t>
            </w:r>
          </w:p>
        </w:tc>
        <w:tc>
          <w:tcPr>
            <w:tcW w:w="2552" w:type="dxa"/>
            <w:gridSpan w:val="4"/>
            <w:shd w:val="clear" w:color="auto" w:fill="D9D9D9" w:themeFill="background1" w:themeFillShade="D9"/>
            <w:vAlign w:val="center"/>
          </w:tcPr>
          <w:p w:rsidR="00D579FE" w:rsidRPr="00D579FE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지원자와의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관계</w:t>
            </w:r>
          </w:p>
        </w:tc>
        <w:tc>
          <w:tcPr>
            <w:tcW w:w="2732" w:type="dxa"/>
            <w:gridSpan w:val="3"/>
            <w:vAlign w:val="center"/>
          </w:tcPr>
          <w:p w:rsidR="00D579FE" w:rsidRPr="00CB1070" w:rsidRDefault="00D579FE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지원자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의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(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____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)</w:t>
            </w:r>
          </w:p>
        </w:tc>
      </w:tr>
      <w:tr w:rsidR="00BA3554" w:rsidTr="00BA3554">
        <w:trPr>
          <w:trHeight w:val="397"/>
          <w:jc w:val="center"/>
        </w:trPr>
        <w:tc>
          <w:tcPr>
            <w:tcW w:w="416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tcBorders>
              <w:bottom w:val="double" w:sz="4" w:space="0" w:color="auto"/>
            </w:tcBorders>
            <w:vAlign w:val="center"/>
          </w:tcPr>
          <w:p w:rsidR="00BA3554" w:rsidRPr="00CB1070" w:rsidRDefault="00BA3554" w:rsidP="007740A0">
            <w:pPr>
              <w:widowControl/>
              <w:wordWrap/>
              <w:autoSpaceDE/>
              <w:autoSpaceDN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${parentTel}</w:t>
            </w:r>
          </w:p>
        </w:tc>
      </w:tr>
      <w:tr w:rsidR="007740A0" w:rsidTr="004B0640">
        <w:trPr>
          <w:gridAfter w:val="1"/>
          <w:wAfter w:w="6" w:type="dxa"/>
          <w:trHeight w:val="567"/>
          <w:jc w:val="center"/>
        </w:trPr>
        <w:tc>
          <w:tcPr>
            <w:tcW w:w="9237" w:type="dxa"/>
            <w:gridSpan w:val="11"/>
            <w:tcBorders>
              <w:top w:val="double" w:sz="4" w:space="0" w:color="auto"/>
            </w:tcBorders>
            <w:vAlign w:val="center"/>
          </w:tcPr>
          <w:p w:rsidR="007740A0" w:rsidRDefault="007740A0" w:rsidP="00EC7E05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  <w:p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위 지원자는 2021학년도 대덕소프트웨어마이스터고등학교 신입생 입학전형에 합격하여, 본교 입학생으로서의 긍지와 자부심을 가지고 성실히 학교생활에 임하고 학교규칙을 준수할 것에 동의하며, 보호자 연서로 입학 동의서를 제출합니다.</w:t>
            </w:r>
          </w:p>
          <w:p w:rsidR="00D579FE" w:rsidRDefault="00D579FE" w:rsidP="00932317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  <w:p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□</w:t>
            </w:r>
            <w:r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개인정보 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D579FE" w:rsidTr="00D579FE">
              <w:trPr>
                <w:jc w:val="center"/>
              </w:trPr>
              <w:tc>
                <w:tcPr>
                  <w:tcW w:w="2928" w:type="dxa"/>
                  <w:shd w:val="clear" w:color="auto" w:fill="D9D9D9" w:themeFill="background1" w:themeFillShade="D9"/>
                  <w:vAlign w:val="center"/>
                </w:tcPr>
                <w:p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항</w:t>
                  </w: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color w:val="D9D9DA"/>
                      <w:kern w:val="0"/>
                      <w:szCs w:val="20"/>
                      <w:lang w:eastAsia="ko-KR"/>
                    </w:rPr>
                    <w:t>_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D9D9D9" w:themeFill="background1" w:themeFillShade="D9"/>
                  <w:vAlign w:val="center"/>
                </w:tcPr>
                <w:p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D9D9D9" w:themeFill="background1" w:themeFillShade="D9"/>
                  <w:vAlign w:val="center"/>
                </w:tcPr>
                <w:p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보유기간</w:t>
                  </w:r>
                </w:p>
              </w:tc>
            </w:tr>
            <w:tr w:rsidR="00D579FE" w:rsidTr="00D579FE">
              <w:trPr>
                <w:jc w:val="center"/>
              </w:trPr>
              <w:tc>
                <w:tcPr>
                  <w:tcW w:w="2928" w:type="dxa"/>
                  <w:vAlign w:val="center"/>
                </w:tcPr>
                <w:p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학생(성명,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성별,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생년월일,</w:t>
                  </w:r>
                </w:p>
                <w:p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주소,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  <w:p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lastRenderedPageBreak/>
                    <w:t>학부모(성명,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</w:tc>
              <w:tc>
                <w:tcPr>
                  <w:tcW w:w="2928" w:type="dxa"/>
                  <w:vAlign w:val="center"/>
                </w:tcPr>
                <w:p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lastRenderedPageBreak/>
                    <w:t>입학동의서</w:t>
                  </w:r>
                </w:p>
              </w:tc>
              <w:tc>
                <w:tcPr>
                  <w:tcW w:w="2928" w:type="dxa"/>
                  <w:vAlign w:val="center"/>
                </w:tcPr>
                <w:p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</w:pP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  <w:t>1년</w:t>
                  </w:r>
                </w:p>
              </w:tc>
            </w:tr>
          </w:tbl>
          <w:p w:rsidR="00CB1070" w:rsidRDefault="00CB1070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  <w:p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※ 개인정보 수집·이용에 대한 동의를 거부할 권리가 있습니다. 그러나 동의를 거부할 경우 최종 </w:t>
            </w:r>
          </w:p>
          <w:p w:rsidR="00CB1070" w:rsidRDefault="00D579FE" w:rsidP="00F10406">
            <w:pPr>
              <w:widowControl/>
              <w:wordWrap/>
              <w:autoSpaceDE/>
              <w:autoSpaceDN/>
              <w:spacing w:line="480" w:lineRule="auto"/>
              <w:ind w:firstLineChars="150" w:firstLine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입학에 제한을 받을 수 있습니다.</w:t>
            </w:r>
          </w:p>
          <w:tbl>
            <w:tblPr>
              <w:tblStyle w:val="a3"/>
              <w:tblW w:w="0" w:type="auto"/>
              <w:jc w:val="center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D579FE" w:rsidTr="00531D1A">
              <w:trPr>
                <w:jc w:val="center"/>
              </w:trPr>
              <w:tc>
                <w:tcPr>
                  <w:tcW w:w="4841" w:type="dxa"/>
                  <w:tcBorders>
                    <w:right w:val="single" w:sz="8" w:space="0" w:color="FFFFFF" w:themeColor="background1"/>
                  </w:tcBorders>
                </w:tcPr>
                <w:p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8" w:space="0" w:color="FFFFFF" w:themeColor="background1"/>
                    <w:bottom w:val="single" w:sz="4" w:space="0" w:color="auto"/>
                    <w:right w:val="single" w:sz="8" w:space="0" w:color="FFFFFF" w:themeColor="background1"/>
                  </w:tcBorders>
                </w:tcPr>
                <w:p w:rsidR="00D579FE" w:rsidRPr="00BE0A7A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  <w:p w:rsidR="00254041" w:rsidRDefault="00D579FE" w:rsidP="00AA7356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년 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 11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월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일</w:t>
            </w:r>
          </w:p>
          <w:tbl>
            <w:tblPr>
              <w:tblStyle w:val="a3"/>
              <w:tblW w:w="3633" w:type="dxa"/>
              <w:tblInd w:w="5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5"/>
              <w:gridCol w:w="1562"/>
              <w:gridCol w:w="766"/>
            </w:tblGrid>
            <w:tr w:rsidR="00F10406" w:rsidTr="00F10406">
              <w:tc>
                <w:tcPr>
                  <w:tcW w:w="1305" w:type="dxa"/>
                </w:tcPr>
                <w:p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지원자 성명</w:t>
                  </w:r>
                </w:p>
              </w:tc>
              <w:tc>
                <w:tcPr>
                  <w:tcW w:w="1562" w:type="dxa"/>
                </w:tcPr>
                <w:p w:rsidR="00F10406" w:rsidRPr="001C49C9" w:rsidRDefault="00F10406" w:rsidP="00F10406">
                  <w:pPr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</w:pPr>
                  <w:r w:rsidRPr="00473E59"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  <w:t>${userName}</w:t>
                  </w:r>
                </w:p>
              </w:tc>
              <w:tc>
                <w:tcPr>
                  <w:tcW w:w="766" w:type="dxa"/>
                </w:tcPr>
                <w:p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1F113E"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(서명)</w:t>
                  </w:r>
                </w:p>
              </w:tc>
            </w:tr>
            <w:tr w:rsidR="00F10406" w:rsidTr="00F10406">
              <w:tc>
                <w:tcPr>
                  <w:tcW w:w="1305" w:type="dxa"/>
                </w:tcPr>
                <w:p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보호자 성명</w:t>
                  </w:r>
                </w:p>
              </w:tc>
              <w:tc>
                <w:tcPr>
                  <w:tcW w:w="1562" w:type="dxa"/>
                </w:tcPr>
                <w:p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8E5110">
                    <w:rPr>
                      <w:rFonts w:ascii="KoPubWorldDotum_Pro Light" w:eastAsia="KoPubWorldDotum_Pro Light" w:hAnsi="KoPubWorldDotum_Pro Light" w:cs="KoPubWorldDotum_Pro Light"/>
                      <w:szCs w:val="20"/>
                      <w:lang w:eastAsia="ko-KR"/>
                    </w:rPr>
                    <w:t>${parentName}</w:t>
                  </w:r>
                </w:p>
              </w:tc>
              <w:tc>
                <w:tcPr>
                  <w:tcW w:w="766" w:type="dxa"/>
                </w:tcPr>
                <w:p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  <w:t>(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서명)</w:t>
                  </w:r>
                </w:p>
              </w:tc>
            </w:tr>
          </w:tbl>
          <w:p w:rsidR="00D579FE" w:rsidRPr="00D579FE" w:rsidRDefault="00D579FE" w:rsidP="002A1177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  <w:p w:rsidR="00D579FE" w:rsidRP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</w:tc>
      </w:tr>
    </w:tbl>
    <w:p w:rsidR="00A36EE7" w:rsidRDefault="00A36EE7" w:rsidP="001B5B30">
      <w:pPr>
        <w:widowControl/>
        <w:wordWrap/>
        <w:autoSpaceDE/>
        <w:autoSpaceDN/>
        <w:spacing w:line="360" w:lineRule="auto"/>
        <w:jc w:val="left"/>
        <w:rPr>
          <w:rFonts w:ascii="KoPubWorldDotum_Pro Light" w:eastAsia="KoPubWorldDotum_Pro Light" w:hAnsi="KoPubWorldDotum_Pro Light" w:cs="KoPubWorldDotum_Pro Light"/>
          <w:snapToGrid w:val="0"/>
          <w:kern w:val="0"/>
          <w:szCs w:val="20"/>
          <w:lang w:eastAsia="ko-KR"/>
        </w:rPr>
      </w:pPr>
    </w:p>
    <w:p w:rsidR="007740A0" w:rsidRPr="00AD673E" w:rsidRDefault="00AD673E" w:rsidP="001B5B30">
      <w:pPr>
        <w:widowControl/>
        <w:wordWrap/>
        <w:autoSpaceDE/>
        <w:autoSpaceDN/>
        <w:spacing w:line="360" w:lineRule="auto"/>
        <w:jc w:val="left"/>
        <w:rPr>
          <w:rFonts w:ascii="KoPubWorldDotum_Pro Light" w:eastAsia="KoPubWorldDotum_Pro Light" w:hAnsi="KoPubWorldDotum_Pro Light" w:cs="KoPubWorldDotum_Pro Light"/>
          <w:snapToGrid w:val="0"/>
          <w:kern w:val="0"/>
          <w:szCs w:val="20"/>
          <w:lang w:eastAsia="ko-KR"/>
        </w:rPr>
      </w:pPr>
      <w:r w:rsidRPr="00AD673E">
        <w:rPr>
          <w:rFonts w:ascii="KoPubWorldDotum_Pro Light" w:eastAsia="KoPubWorldDotum_Pro Light" w:hAnsi="KoPubWorldDotum_Pro Light" w:cs="KoPubWorldDotum_Pro Light" w:hint="eastAsia"/>
          <w:snapToGrid w:val="0"/>
          <w:kern w:val="0"/>
          <w:szCs w:val="20"/>
          <w:lang w:eastAsia="ko-KR"/>
        </w:rPr>
        <w:t>제출</w:t>
      </w:r>
      <w:r>
        <w:rPr>
          <w:rFonts w:ascii="KoPubWorldDotum_Pro Light" w:eastAsia="KoPubWorldDotum_Pro Light" w:hAnsi="KoPubWorldDotum_Pro Light" w:cs="KoPubWorldDotum_Pro Light" w:hint="eastAsia"/>
          <w:snapToGrid w:val="0"/>
          <w:kern w:val="0"/>
          <w:szCs w:val="20"/>
          <w:lang w:eastAsia="ko-KR"/>
        </w:rPr>
        <w:t xml:space="preserve"> </w:t>
      </w:r>
      <w:r w:rsidRPr="00AD673E">
        <w:rPr>
          <w:rFonts w:ascii="KoPubWorldDotum_Pro Light" w:eastAsia="KoPubWorldDotum_Pro Light" w:hAnsi="KoPubWorldDotum_Pro Light" w:cs="KoPubWorldDotum_Pro Light" w:hint="eastAsia"/>
          <w:snapToGrid w:val="0"/>
          <w:kern w:val="0"/>
          <w:szCs w:val="20"/>
          <w:lang w:eastAsia="ko-KR"/>
        </w:rPr>
        <w:t>방법</w:t>
      </w:r>
    </w:p>
    <w:p w:rsidR="00A022A0" w:rsidRPr="00B517C4" w:rsidRDefault="00AD673E" w:rsidP="001B5B30">
      <w:pPr>
        <w:widowControl/>
        <w:wordWrap/>
        <w:autoSpaceDE/>
        <w:autoSpaceDN/>
        <w:spacing w:line="360" w:lineRule="auto"/>
        <w:jc w:val="left"/>
        <w:rPr>
          <w:rFonts w:ascii="KoPubWorldDotum_Pro Light" w:eastAsia="KoPubWorldDotum_Pro Light" w:hAnsi="KoPubWorldDotum_Pro Light" w:cs="KoPubWorldDotum_Pro Light"/>
          <w:snapToGrid w:val="0"/>
          <w:kern w:val="0"/>
          <w:szCs w:val="20"/>
          <w:lang w:eastAsia="ko-KR"/>
        </w:rPr>
      </w:pPr>
      <w:r w:rsidRPr="00AD673E">
        <w:rPr>
          <w:rFonts w:ascii="KoPubWorldDotum_Pro Light" w:eastAsia="KoPubWorldDotum_Pro Light" w:hAnsi="KoPubWorldDotum_Pro Light" w:cs="KoPubWorldDotum_Pro Light" w:hint="eastAsia"/>
          <w:snapToGrid w:val="0"/>
          <w:kern w:val="0"/>
          <w:szCs w:val="20"/>
          <w:lang w:eastAsia="ko-KR"/>
        </w:rPr>
        <w:t xml:space="preserve"> </w:t>
      </w:r>
      <w:r w:rsidRPr="00AD673E">
        <w:rPr>
          <w:rFonts w:ascii="KoPubWorldDotum_Pro Light" w:eastAsia="KoPubWorldDotum_Pro Light" w:hAnsi="KoPubWorldDotum_Pro Light" w:cs="KoPubWorldDotum_Pro Light"/>
          <w:snapToGrid w:val="0"/>
          <w:kern w:val="0"/>
          <w:szCs w:val="20"/>
          <w:lang w:eastAsia="ko-KR"/>
        </w:rPr>
        <w:t xml:space="preserve">- </w:t>
      </w:r>
      <w:r w:rsidRPr="00AD673E">
        <w:rPr>
          <w:rFonts w:ascii="KoPubWorldDotum_Pro Light" w:eastAsia="KoPubWorldDotum_Pro Light" w:hAnsi="KoPubWorldDotum_Pro Light" w:cs="KoPubWorldDotum_Pro Light" w:hint="eastAsia"/>
          <w:snapToGrid w:val="0"/>
          <w:kern w:val="0"/>
          <w:szCs w:val="20"/>
          <w:lang w:eastAsia="ko-KR"/>
        </w:rPr>
        <w:t xml:space="preserve">입학 동의서 작성 후 서명하여 </w:t>
      </w:r>
      <w:r w:rsidRPr="00AD673E">
        <w:rPr>
          <w:rFonts w:ascii="KoPubWorldDotum_Pro Medium" w:eastAsia="KoPubWorldDotum_Pro Medium" w:hAnsi="KoPubWorldDotum_Pro Medium" w:cs="KoPubWorldDotum_Pro Medium" w:hint="eastAsia"/>
          <w:snapToGrid w:val="0"/>
          <w:kern w:val="0"/>
          <w:szCs w:val="20"/>
          <w:lang w:eastAsia="ko-KR"/>
        </w:rPr>
        <w:t>인편 또는 등기우편</w:t>
      </w:r>
      <w:r w:rsidRPr="00AD673E">
        <w:rPr>
          <w:rFonts w:ascii="KoPubWorldDotum_Pro Light" w:eastAsia="KoPubWorldDotum_Pro Light" w:hAnsi="KoPubWorldDotum_Pro Light" w:cs="KoPubWorldDotum_Pro Light" w:hint="eastAsia"/>
          <w:snapToGrid w:val="0"/>
          <w:kern w:val="0"/>
          <w:szCs w:val="20"/>
          <w:lang w:eastAsia="ko-KR"/>
        </w:rPr>
        <w:t>으로 제출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5386"/>
      </w:tblGrid>
      <w:tr w:rsidR="00A022A0" w:rsidTr="004F6147">
        <w:tc>
          <w:tcPr>
            <w:tcW w:w="1413" w:type="dxa"/>
            <w:vAlign w:val="center"/>
          </w:tcPr>
          <w:p w:rsidR="00A022A0" w:rsidRDefault="00A022A0" w:rsidP="001B5B3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직접 제출 시: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</w:p>
        </w:tc>
        <w:tc>
          <w:tcPr>
            <w:tcW w:w="5386" w:type="dxa"/>
            <w:vAlign w:val="center"/>
          </w:tcPr>
          <w:p w:rsidR="00A022A0" w:rsidRDefault="00A022A0" w:rsidP="001B5B30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AD673E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대덕소프트웨어마이스터고 등록 접수처</w:t>
            </w:r>
          </w:p>
        </w:tc>
      </w:tr>
      <w:tr w:rsidR="00A022A0" w:rsidTr="004F6147">
        <w:tc>
          <w:tcPr>
            <w:tcW w:w="1413" w:type="dxa"/>
          </w:tcPr>
          <w:p w:rsidR="00A022A0" w:rsidRDefault="00A022A0" w:rsidP="001B5B3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우편 제출 시: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</w:p>
        </w:tc>
        <w:tc>
          <w:tcPr>
            <w:tcW w:w="5386" w:type="dxa"/>
            <w:vAlign w:val="center"/>
          </w:tcPr>
          <w:p w:rsidR="00A022A0" w:rsidRDefault="00A022A0" w:rsidP="001B5B30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(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우)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34111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대전광역시 유성구 가정북로 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76(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 xml:space="preserve">장동 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23-9)</w:t>
            </w:r>
          </w:p>
          <w:p w:rsidR="00A022A0" w:rsidRDefault="00A022A0" w:rsidP="001B5B30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대덕소프트웨어마이스터고 교무부</w:t>
            </w:r>
          </w:p>
        </w:tc>
      </w:tr>
    </w:tbl>
    <w:p w:rsidR="00A022A0" w:rsidRPr="00B517C4" w:rsidRDefault="00A022A0" w:rsidP="00B517C4">
      <w:pPr>
        <w:widowControl/>
        <w:wordWrap/>
        <w:autoSpaceDE/>
        <w:autoSpaceDN/>
        <w:spacing w:line="480" w:lineRule="auto"/>
        <w:jc w:val="left"/>
        <w:rPr>
          <w:rFonts w:ascii="KoPubWorldDotum_Pro Light" w:eastAsia="KoPubWorldDotum_Pro Light" w:hAnsi="KoPubWorldDotum_Pro Light" w:cs="KoPubWorldDotum_Pro Light"/>
          <w:snapToGrid w:val="0"/>
          <w:kern w:val="0"/>
          <w:szCs w:val="20"/>
          <w:lang w:eastAsia="ko-KR"/>
        </w:rPr>
      </w:pPr>
    </w:p>
    <w:sectPr w:rsidR="00A022A0" w:rsidRPr="00B517C4" w:rsidSect="0021764B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D5220" w:rsidRDefault="006D5220" w:rsidP="00B55D6D">
      <w:r>
        <w:separator/>
      </w:r>
    </w:p>
  </w:endnote>
  <w:endnote w:type="continuationSeparator" w:id="0">
    <w:p w:rsidR="006D5220" w:rsidRDefault="006D5220" w:rsidP="00B5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Dotum_Pro Light">
    <w:panose1 w:val="000003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 Medium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DejaVu Sans Book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D5220" w:rsidRDefault="006D5220" w:rsidP="00B55D6D">
      <w:r>
        <w:separator/>
      </w:r>
    </w:p>
  </w:footnote>
  <w:footnote w:type="continuationSeparator" w:id="0">
    <w:p w:rsidR="006D5220" w:rsidRDefault="006D5220" w:rsidP="00B55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579FE" w:rsidRPr="00EA57C2" w:rsidRDefault="00D579FE">
    <w:pPr>
      <w:pStyle w:val="a4"/>
      <w:rPr>
        <w:rFonts w:ascii="KoPubWorldDotum_Pro Light" w:eastAsia="KoPubWorldDotum_Pro Light" w:hAnsi="KoPubWorldDotum_Pro Light" w:cs="KoPubWorldDotum_Pro Light"/>
        <w:b/>
        <w:bCs/>
        <w:sz w:val="15"/>
        <w:szCs w:val="20"/>
        <w:lang w:eastAsia="ko-KR"/>
      </w:rPr>
    </w:pPr>
    <w:r w:rsidRPr="00B55D6D">
      <w:rPr>
        <w:rFonts w:ascii="KoPubWorldDotum_Pro Light" w:eastAsia="KoPubWorldDotum_Pro Light" w:hAnsi="KoPubWorldDotum_Pro Light" w:cs="KoPubWorldDotum_Pro Light"/>
      </w:rPr>
      <w:ptab w:relativeTo="margin" w:alignment="center" w:leader="none"/>
    </w:r>
    <w:r w:rsidRPr="00B55D6D">
      <w:rPr>
        <w:rFonts w:ascii="KoPubWorldDotum_Pro Light" w:eastAsia="KoPubWorldDotum_Pro Light" w:hAnsi="KoPubWorldDotum_Pro Light" w:cs="KoPubWorldDotum_Pro Light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65"/>
    <w:rsid w:val="00011BCE"/>
    <w:rsid w:val="00016750"/>
    <w:rsid w:val="0001722A"/>
    <w:rsid w:val="00020274"/>
    <w:rsid w:val="00021A25"/>
    <w:rsid w:val="00027F84"/>
    <w:rsid w:val="00031EFA"/>
    <w:rsid w:val="000437A3"/>
    <w:rsid w:val="00050187"/>
    <w:rsid w:val="00064019"/>
    <w:rsid w:val="0007597B"/>
    <w:rsid w:val="000A36FB"/>
    <w:rsid w:val="000C18F3"/>
    <w:rsid w:val="000D7D19"/>
    <w:rsid w:val="000F09EF"/>
    <w:rsid w:val="000F3F62"/>
    <w:rsid w:val="000F644A"/>
    <w:rsid w:val="001135A1"/>
    <w:rsid w:val="001149DD"/>
    <w:rsid w:val="00115A15"/>
    <w:rsid w:val="00134DCE"/>
    <w:rsid w:val="001428B7"/>
    <w:rsid w:val="001435A7"/>
    <w:rsid w:val="00145863"/>
    <w:rsid w:val="00145910"/>
    <w:rsid w:val="001621A8"/>
    <w:rsid w:val="00162E81"/>
    <w:rsid w:val="00184415"/>
    <w:rsid w:val="00184E16"/>
    <w:rsid w:val="00186D40"/>
    <w:rsid w:val="001870F7"/>
    <w:rsid w:val="00187D46"/>
    <w:rsid w:val="00191C68"/>
    <w:rsid w:val="001B0EF2"/>
    <w:rsid w:val="001B18A3"/>
    <w:rsid w:val="001B2717"/>
    <w:rsid w:val="001B29F6"/>
    <w:rsid w:val="001B5B30"/>
    <w:rsid w:val="001C11ED"/>
    <w:rsid w:val="001C49C9"/>
    <w:rsid w:val="001D0743"/>
    <w:rsid w:val="001E4CC5"/>
    <w:rsid w:val="001F0665"/>
    <w:rsid w:val="001F113E"/>
    <w:rsid w:val="001F6F30"/>
    <w:rsid w:val="00200EFA"/>
    <w:rsid w:val="00201DFC"/>
    <w:rsid w:val="00210C3F"/>
    <w:rsid w:val="0021507C"/>
    <w:rsid w:val="0021764B"/>
    <w:rsid w:val="00220125"/>
    <w:rsid w:val="00221DF1"/>
    <w:rsid w:val="0022248B"/>
    <w:rsid w:val="00242C00"/>
    <w:rsid w:val="00246EEC"/>
    <w:rsid w:val="00253FBD"/>
    <w:rsid w:val="00254041"/>
    <w:rsid w:val="002609B0"/>
    <w:rsid w:val="0026127D"/>
    <w:rsid w:val="00262C94"/>
    <w:rsid w:val="002667FE"/>
    <w:rsid w:val="00272C7B"/>
    <w:rsid w:val="0028213F"/>
    <w:rsid w:val="00290CD1"/>
    <w:rsid w:val="002A1177"/>
    <w:rsid w:val="002A7300"/>
    <w:rsid w:val="002A7F61"/>
    <w:rsid w:val="002B19C6"/>
    <w:rsid w:val="002B624D"/>
    <w:rsid w:val="002C13F7"/>
    <w:rsid w:val="002C301D"/>
    <w:rsid w:val="002C4FD6"/>
    <w:rsid w:val="002D1C7D"/>
    <w:rsid w:val="002D66D8"/>
    <w:rsid w:val="002D7D4F"/>
    <w:rsid w:val="002F5CA6"/>
    <w:rsid w:val="00301A47"/>
    <w:rsid w:val="003067F0"/>
    <w:rsid w:val="00310EE0"/>
    <w:rsid w:val="00325DD8"/>
    <w:rsid w:val="003451B5"/>
    <w:rsid w:val="00353C9B"/>
    <w:rsid w:val="00354007"/>
    <w:rsid w:val="00355490"/>
    <w:rsid w:val="00355BEA"/>
    <w:rsid w:val="003612E0"/>
    <w:rsid w:val="00364417"/>
    <w:rsid w:val="0036716A"/>
    <w:rsid w:val="003A35DF"/>
    <w:rsid w:val="003B0699"/>
    <w:rsid w:val="003B0D06"/>
    <w:rsid w:val="003B270A"/>
    <w:rsid w:val="003B70B7"/>
    <w:rsid w:val="003C1AF5"/>
    <w:rsid w:val="003C5770"/>
    <w:rsid w:val="003D7AEE"/>
    <w:rsid w:val="003E0669"/>
    <w:rsid w:val="003E7CE1"/>
    <w:rsid w:val="003F5F10"/>
    <w:rsid w:val="00410CDB"/>
    <w:rsid w:val="004233D2"/>
    <w:rsid w:val="00426A02"/>
    <w:rsid w:val="00426A6C"/>
    <w:rsid w:val="0045379A"/>
    <w:rsid w:val="0045449F"/>
    <w:rsid w:val="004735F4"/>
    <w:rsid w:val="00473E59"/>
    <w:rsid w:val="00481940"/>
    <w:rsid w:val="00485EFD"/>
    <w:rsid w:val="004868B9"/>
    <w:rsid w:val="00491D53"/>
    <w:rsid w:val="00493460"/>
    <w:rsid w:val="004A1F31"/>
    <w:rsid w:val="004B0640"/>
    <w:rsid w:val="004B71D6"/>
    <w:rsid w:val="004C0B9D"/>
    <w:rsid w:val="004C15FD"/>
    <w:rsid w:val="004C5CEC"/>
    <w:rsid w:val="004D3CBC"/>
    <w:rsid w:val="004E6D8D"/>
    <w:rsid w:val="00501923"/>
    <w:rsid w:val="00504D0A"/>
    <w:rsid w:val="00531D1A"/>
    <w:rsid w:val="005356B5"/>
    <w:rsid w:val="00535E05"/>
    <w:rsid w:val="005569B7"/>
    <w:rsid w:val="005607F3"/>
    <w:rsid w:val="00577153"/>
    <w:rsid w:val="0059201D"/>
    <w:rsid w:val="005928DD"/>
    <w:rsid w:val="005B050A"/>
    <w:rsid w:val="005D0E79"/>
    <w:rsid w:val="005D4EE1"/>
    <w:rsid w:val="005E2016"/>
    <w:rsid w:val="005E20B8"/>
    <w:rsid w:val="005E369D"/>
    <w:rsid w:val="005F1623"/>
    <w:rsid w:val="005F64D1"/>
    <w:rsid w:val="006137C3"/>
    <w:rsid w:val="00620E98"/>
    <w:rsid w:val="006417DF"/>
    <w:rsid w:val="0064224B"/>
    <w:rsid w:val="00647C2F"/>
    <w:rsid w:val="0067337C"/>
    <w:rsid w:val="00696AB3"/>
    <w:rsid w:val="006A1C6D"/>
    <w:rsid w:val="006A3E6E"/>
    <w:rsid w:val="006A53C1"/>
    <w:rsid w:val="006B6039"/>
    <w:rsid w:val="006C2D2C"/>
    <w:rsid w:val="006C3767"/>
    <w:rsid w:val="006D0BB6"/>
    <w:rsid w:val="006D27F9"/>
    <w:rsid w:val="006D5220"/>
    <w:rsid w:val="006D7AD7"/>
    <w:rsid w:val="006E2568"/>
    <w:rsid w:val="006E60C2"/>
    <w:rsid w:val="006F2D51"/>
    <w:rsid w:val="006F3795"/>
    <w:rsid w:val="0070291D"/>
    <w:rsid w:val="00716167"/>
    <w:rsid w:val="007228EE"/>
    <w:rsid w:val="00724751"/>
    <w:rsid w:val="007335AE"/>
    <w:rsid w:val="00746433"/>
    <w:rsid w:val="00761D99"/>
    <w:rsid w:val="00764305"/>
    <w:rsid w:val="00766630"/>
    <w:rsid w:val="007740A0"/>
    <w:rsid w:val="0077666B"/>
    <w:rsid w:val="0077695B"/>
    <w:rsid w:val="0079063F"/>
    <w:rsid w:val="00795A1A"/>
    <w:rsid w:val="007969C4"/>
    <w:rsid w:val="007A33A2"/>
    <w:rsid w:val="007A65BC"/>
    <w:rsid w:val="007B1000"/>
    <w:rsid w:val="007B2B00"/>
    <w:rsid w:val="007C0DD4"/>
    <w:rsid w:val="007D37E4"/>
    <w:rsid w:val="007D7A27"/>
    <w:rsid w:val="008057E7"/>
    <w:rsid w:val="00810AB7"/>
    <w:rsid w:val="00811E5E"/>
    <w:rsid w:val="00826C0D"/>
    <w:rsid w:val="00832F50"/>
    <w:rsid w:val="00834922"/>
    <w:rsid w:val="0084108E"/>
    <w:rsid w:val="008434ED"/>
    <w:rsid w:val="008545FF"/>
    <w:rsid w:val="00865C09"/>
    <w:rsid w:val="008765E2"/>
    <w:rsid w:val="00884C5E"/>
    <w:rsid w:val="008901D2"/>
    <w:rsid w:val="008916E6"/>
    <w:rsid w:val="008957D0"/>
    <w:rsid w:val="008A0955"/>
    <w:rsid w:val="008A0DE2"/>
    <w:rsid w:val="008C1709"/>
    <w:rsid w:val="008C662F"/>
    <w:rsid w:val="008D3393"/>
    <w:rsid w:val="008D596A"/>
    <w:rsid w:val="008D68FD"/>
    <w:rsid w:val="008D7379"/>
    <w:rsid w:val="008E3C20"/>
    <w:rsid w:val="008E5110"/>
    <w:rsid w:val="00902EB1"/>
    <w:rsid w:val="009038E6"/>
    <w:rsid w:val="00911F6A"/>
    <w:rsid w:val="00914EC1"/>
    <w:rsid w:val="0091579E"/>
    <w:rsid w:val="009252F9"/>
    <w:rsid w:val="00925EB3"/>
    <w:rsid w:val="00932317"/>
    <w:rsid w:val="00935D9F"/>
    <w:rsid w:val="00951735"/>
    <w:rsid w:val="00954751"/>
    <w:rsid w:val="00955CF8"/>
    <w:rsid w:val="0096161D"/>
    <w:rsid w:val="00965D6E"/>
    <w:rsid w:val="00987C27"/>
    <w:rsid w:val="009A4208"/>
    <w:rsid w:val="009A7D06"/>
    <w:rsid w:val="009B34A3"/>
    <w:rsid w:val="009B5471"/>
    <w:rsid w:val="009C0499"/>
    <w:rsid w:val="009F10C1"/>
    <w:rsid w:val="009F1328"/>
    <w:rsid w:val="00A01C87"/>
    <w:rsid w:val="00A022A0"/>
    <w:rsid w:val="00A04074"/>
    <w:rsid w:val="00A06FBC"/>
    <w:rsid w:val="00A13D4C"/>
    <w:rsid w:val="00A35E96"/>
    <w:rsid w:val="00A36EE7"/>
    <w:rsid w:val="00A44133"/>
    <w:rsid w:val="00A44F7A"/>
    <w:rsid w:val="00A526F2"/>
    <w:rsid w:val="00A54CCD"/>
    <w:rsid w:val="00A56CD6"/>
    <w:rsid w:val="00A57E67"/>
    <w:rsid w:val="00A61861"/>
    <w:rsid w:val="00A83F4A"/>
    <w:rsid w:val="00A86850"/>
    <w:rsid w:val="00A945DD"/>
    <w:rsid w:val="00A94636"/>
    <w:rsid w:val="00AA5E4A"/>
    <w:rsid w:val="00AA7356"/>
    <w:rsid w:val="00AB3483"/>
    <w:rsid w:val="00AB366F"/>
    <w:rsid w:val="00AB555C"/>
    <w:rsid w:val="00AB7EAA"/>
    <w:rsid w:val="00AD090C"/>
    <w:rsid w:val="00AD673E"/>
    <w:rsid w:val="00AD72A2"/>
    <w:rsid w:val="00AE53BD"/>
    <w:rsid w:val="00AE5489"/>
    <w:rsid w:val="00AF60AF"/>
    <w:rsid w:val="00AF6FA2"/>
    <w:rsid w:val="00B11B5E"/>
    <w:rsid w:val="00B13C63"/>
    <w:rsid w:val="00B21030"/>
    <w:rsid w:val="00B21ED8"/>
    <w:rsid w:val="00B34072"/>
    <w:rsid w:val="00B42A51"/>
    <w:rsid w:val="00B442DF"/>
    <w:rsid w:val="00B517C4"/>
    <w:rsid w:val="00B55D6D"/>
    <w:rsid w:val="00B57D6E"/>
    <w:rsid w:val="00B61EA5"/>
    <w:rsid w:val="00B62D6F"/>
    <w:rsid w:val="00B87C71"/>
    <w:rsid w:val="00B94A87"/>
    <w:rsid w:val="00BA3554"/>
    <w:rsid w:val="00BA4CA8"/>
    <w:rsid w:val="00BA6992"/>
    <w:rsid w:val="00BE0A7A"/>
    <w:rsid w:val="00BE1650"/>
    <w:rsid w:val="00BE1C02"/>
    <w:rsid w:val="00BE1E4B"/>
    <w:rsid w:val="00BE47A1"/>
    <w:rsid w:val="00BF29DF"/>
    <w:rsid w:val="00BF7193"/>
    <w:rsid w:val="00C1241A"/>
    <w:rsid w:val="00C329CE"/>
    <w:rsid w:val="00C3630C"/>
    <w:rsid w:val="00C36360"/>
    <w:rsid w:val="00C43467"/>
    <w:rsid w:val="00C4499A"/>
    <w:rsid w:val="00C616F5"/>
    <w:rsid w:val="00C677FE"/>
    <w:rsid w:val="00C70E4F"/>
    <w:rsid w:val="00C71B12"/>
    <w:rsid w:val="00C71C06"/>
    <w:rsid w:val="00C74080"/>
    <w:rsid w:val="00C75B76"/>
    <w:rsid w:val="00C822C9"/>
    <w:rsid w:val="00C95F12"/>
    <w:rsid w:val="00CB1070"/>
    <w:rsid w:val="00CB2E71"/>
    <w:rsid w:val="00CC6954"/>
    <w:rsid w:val="00CD62AA"/>
    <w:rsid w:val="00D14C0F"/>
    <w:rsid w:val="00D1611D"/>
    <w:rsid w:val="00D20F8B"/>
    <w:rsid w:val="00D23EED"/>
    <w:rsid w:val="00D317C1"/>
    <w:rsid w:val="00D45448"/>
    <w:rsid w:val="00D520D2"/>
    <w:rsid w:val="00D579FE"/>
    <w:rsid w:val="00D6720C"/>
    <w:rsid w:val="00D7487A"/>
    <w:rsid w:val="00DA01B1"/>
    <w:rsid w:val="00DA2D15"/>
    <w:rsid w:val="00DA3976"/>
    <w:rsid w:val="00DB5D5B"/>
    <w:rsid w:val="00DB7BDE"/>
    <w:rsid w:val="00DC1DA3"/>
    <w:rsid w:val="00DD36C3"/>
    <w:rsid w:val="00DE5680"/>
    <w:rsid w:val="00DF6720"/>
    <w:rsid w:val="00DF74B8"/>
    <w:rsid w:val="00E1797B"/>
    <w:rsid w:val="00E431C8"/>
    <w:rsid w:val="00E479BC"/>
    <w:rsid w:val="00E5226B"/>
    <w:rsid w:val="00E55C96"/>
    <w:rsid w:val="00E5708A"/>
    <w:rsid w:val="00E57C2F"/>
    <w:rsid w:val="00E661B1"/>
    <w:rsid w:val="00E72095"/>
    <w:rsid w:val="00E73F1F"/>
    <w:rsid w:val="00E77BB4"/>
    <w:rsid w:val="00E969A5"/>
    <w:rsid w:val="00EA57C2"/>
    <w:rsid w:val="00EB0ED0"/>
    <w:rsid w:val="00EB1B60"/>
    <w:rsid w:val="00EB38DE"/>
    <w:rsid w:val="00EC2BDD"/>
    <w:rsid w:val="00EC4C9C"/>
    <w:rsid w:val="00EC7E05"/>
    <w:rsid w:val="00EE4872"/>
    <w:rsid w:val="00EF0DE3"/>
    <w:rsid w:val="00EF69C8"/>
    <w:rsid w:val="00F10406"/>
    <w:rsid w:val="00F126A0"/>
    <w:rsid w:val="00F3786D"/>
    <w:rsid w:val="00F40039"/>
    <w:rsid w:val="00F434D5"/>
    <w:rsid w:val="00F51465"/>
    <w:rsid w:val="00F61891"/>
    <w:rsid w:val="00F712DD"/>
    <w:rsid w:val="00F753C6"/>
    <w:rsid w:val="00FC024C"/>
    <w:rsid w:val="00FC726D"/>
    <w:rsid w:val="00FD22CA"/>
    <w:rsid w:val="00FD3906"/>
    <w:rsid w:val="00FE18DF"/>
    <w:rsid w:val="00FE34A9"/>
    <w:rsid w:val="00FE38E6"/>
    <w:rsid w:val="00FE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2026"/>
  <w15:chartTrackingRefBased/>
  <w15:docId w15:val="{3417DF1F-6D10-104D-B122-0795E12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5D6D"/>
  </w:style>
  <w:style w:type="paragraph" w:styleId="a5">
    <w:name w:val="footer"/>
    <w:basedOn w:val="a"/>
    <w:link w:val="Char0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5D6D"/>
  </w:style>
  <w:style w:type="character" w:styleId="a6">
    <w:name w:val="Placeholder Text"/>
    <w:basedOn w:val="a0"/>
    <w:uiPriority w:val="99"/>
    <w:semiHidden/>
    <w:rsid w:val="007969C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364417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2700">
          <a:solidFill>
            <a:schemeClr val="tx1"/>
          </a:solidFill>
          <a:prstDash val="sysDot"/>
        </a:ln>
      </a:spPr>
      <a:bodyPr rtlCol="0" anchor="b" anchorCtr="0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168178-4E28-CA43-9307-C235FB48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11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김재훈</dc:creator>
  <cp:keywords/>
  <dc:description/>
  <cp:lastModifiedBy>김재훈</cp:lastModifiedBy>
  <cp:revision>200</cp:revision>
  <dcterms:created xsi:type="dcterms:W3CDTF">2020-07-02T05:49:00Z</dcterms:created>
  <dcterms:modified xsi:type="dcterms:W3CDTF">2020-07-08T00:14:00Z</dcterms:modified>
</cp:coreProperties>
</file>